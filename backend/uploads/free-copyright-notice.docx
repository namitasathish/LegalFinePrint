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2A8D7" w14:textId="77777777" w:rsidR="00B75B3B" w:rsidRDefault="00000000">
      <w:pPr>
        <w:pStyle w:val="DocumentName"/>
        <w:outlineLvl w:val="1"/>
      </w:pPr>
      <w:r>
        <w:t>Copyright notice</w:t>
      </w:r>
    </w:p>
    <w:p w14:paraId="0A441753" w14:textId="77777777" w:rsidR="00B75B3B" w:rsidRDefault="00000000">
      <w:pPr>
        <w:pStyle w:val="Level1Heading"/>
        <w:outlineLvl w:val="3"/>
      </w:pPr>
      <w:r>
        <w:t>1.</w:t>
      </w:r>
      <w:r>
        <w:tab/>
        <w:t>Credit</w:t>
      </w:r>
    </w:p>
    <w:p w14:paraId="713F8F1C" w14:textId="5DF9A221" w:rsidR="00B75B3B" w:rsidRDefault="00000000">
      <w:pPr>
        <w:pStyle w:val="Level2Number"/>
      </w:pPr>
      <w:r>
        <w:t>1.1</w:t>
      </w:r>
      <w:r>
        <w:tab/>
        <w:t>This document was created using a template from Docular (</w:t>
      </w:r>
      <w:hyperlink r:id="rId8" w:history="1">
        <w:r w:rsidR="00F969F0" w:rsidRPr="000A5235">
          <w:rPr>
            <w:rStyle w:val="Hyperlink"/>
          </w:rPr>
          <w:t>https://seqlegal.com/free-legal-documents/copyright-notice</w:t>
        </w:r>
      </w:hyperlink>
      <w:r>
        <w:t>).</w:t>
      </w:r>
    </w:p>
    <w:p w14:paraId="2E621BB6" w14:textId="77777777" w:rsidR="00B75B3B"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04CDD662" w14:textId="77777777" w:rsidR="00B75B3B" w:rsidRDefault="00000000">
      <w:pPr>
        <w:pStyle w:val="Level1Heading"/>
        <w:outlineLvl w:val="3"/>
      </w:pPr>
      <w:r>
        <w:t>2.</w:t>
      </w:r>
      <w:r>
        <w:tab/>
        <w:t>Copyright notice</w:t>
      </w:r>
    </w:p>
    <w:p w14:paraId="67A62918" w14:textId="77777777" w:rsidR="00B75B3B" w:rsidRDefault="00000000">
      <w:pPr>
        <w:pStyle w:val="Level2Number"/>
      </w:pPr>
      <w:r>
        <w:t>2.1</w:t>
      </w:r>
      <w:r>
        <w:tab/>
        <w:t xml:space="preserve">Copyright (c) </w:t>
      </w:r>
      <w:r>
        <w:rPr>
          <w:i/>
          <w:iCs/>
        </w:rPr>
        <w:t>[year(s) of first publication]</w:t>
      </w:r>
      <w:r>
        <w:t xml:space="preserve"> </w:t>
      </w:r>
      <w:r>
        <w:rPr>
          <w:i/>
          <w:iCs/>
        </w:rPr>
        <w:t>[full name]</w:t>
      </w:r>
      <w:r>
        <w:t>.</w:t>
      </w:r>
    </w:p>
    <w:p w14:paraId="6C836019" w14:textId="77777777" w:rsidR="00B75B3B" w:rsidRDefault="00000000">
      <w:pPr>
        <w:pStyle w:val="Level2Number"/>
      </w:pPr>
      <w:r>
        <w:t>2.2</w:t>
      </w:r>
      <w:r>
        <w:tab/>
        <w:t>Subject to the express provisions of this notice:</w:t>
      </w:r>
    </w:p>
    <w:p w14:paraId="070A8BE2" w14:textId="77777777" w:rsidR="00B75B3B" w:rsidRDefault="00000000">
      <w:pPr>
        <w:pStyle w:val="Level3Number"/>
      </w:pPr>
      <w:r>
        <w:t>(a)</w:t>
      </w:r>
      <w:r>
        <w:tab/>
        <w:t>we, together with our licensors, own and control all the copyright and other intellectual property rights in our website and the material on our website; and</w:t>
      </w:r>
    </w:p>
    <w:p w14:paraId="3AA506B0" w14:textId="77777777" w:rsidR="00B75B3B" w:rsidRDefault="00000000">
      <w:pPr>
        <w:pStyle w:val="Level3Number"/>
      </w:pPr>
      <w:r>
        <w:t>(b)</w:t>
      </w:r>
      <w:r>
        <w:tab/>
        <w:t>all the copyright and other intellectual property rights in our website and the material on our website are reserved.</w:t>
      </w:r>
    </w:p>
    <w:p w14:paraId="67FE6082" w14:textId="77777777" w:rsidR="00B75B3B" w:rsidRDefault="00000000">
      <w:pPr>
        <w:pStyle w:val="Level2Number"/>
      </w:pPr>
      <w:r>
        <w:t>2.3</w:t>
      </w:r>
      <w:r>
        <w:tab/>
        <w:t>Our website is protected by national and international laws and treaties, as are all materials on our website. The copying, publication, distribution, renting, lending, performing, displaying or adapting of our website or any material on our website is strictly prohibited unless we have expressly authorised this, whether by means of this notice or otherwise, and subject always to the mandatory requirements of applicable law.</w:t>
      </w:r>
    </w:p>
    <w:p w14:paraId="24C93B83" w14:textId="77777777" w:rsidR="00B75B3B" w:rsidRDefault="00000000">
      <w:pPr>
        <w:pStyle w:val="Level1Heading"/>
        <w:outlineLvl w:val="3"/>
      </w:pPr>
      <w:r>
        <w:t>3.</w:t>
      </w:r>
      <w:r>
        <w:tab/>
        <w:t>Copyright licence</w:t>
      </w:r>
    </w:p>
    <w:p w14:paraId="56FCD3B9" w14:textId="77777777" w:rsidR="00B75B3B" w:rsidRDefault="00000000">
      <w:pPr>
        <w:pStyle w:val="Level2Number"/>
      </w:pPr>
      <w:r>
        <w:t>3.1</w:t>
      </w:r>
      <w:r>
        <w:tab/>
        <w:t>You may:</w:t>
      </w:r>
    </w:p>
    <w:p w14:paraId="3C5356D2" w14:textId="77777777" w:rsidR="00B75B3B" w:rsidRDefault="00000000">
      <w:pPr>
        <w:pStyle w:val="Level3Number"/>
      </w:pPr>
      <w:r>
        <w:t>(a)</w:t>
      </w:r>
      <w:r>
        <w:tab/>
        <w:t>view pages from our website in a web browser;</w:t>
      </w:r>
    </w:p>
    <w:p w14:paraId="64367E5E" w14:textId="77777777" w:rsidR="00B75B3B" w:rsidRDefault="00000000">
      <w:pPr>
        <w:pStyle w:val="Level3Number"/>
      </w:pPr>
      <w:r>
        <w:t>(b)</w:t>
      </w:r>
      <w:r>
        <w:tab/>
        <w:t>download pages from our website for caching in a web browser;</w:t>
      </w:r>
    </w:p>
    <w:p w14:paraId="199AD250" w14:textId="77777777" w:rsidR="00B75B3B" w:rsidRDefault="00000000">
      <w:pPr>
        <w:pStyle w:val="Level3Number"/>
      </w:pPr>
      <w:r>
        <w:t>(c)</w:t>
      </w:r>
      <w:r>
        <w:tab/>
        <w:t>print pages from our website;</w:t>
      </w:r>
    </w:p>
    <w:p w14:paraId="63830BB2" w14:textId="77777777" w:rsidR="00B75B3B" w:rsidRDefault="00000000">
      <w:pPr>
        <w:pStyle w:val="Level3Number"/>
      </w:pPr>
      <w:r>
        <w:t>(d)</w:t>
      </w:r>
      <w:r>
        <w:tab/>
        <w:t>[stream audio and video files from our website]; and</w:t>
      </w:r>
    </w:p>
    <w:p w14:paraId="35649431" w14:textId="77777777" w:rsidR="00B75B3B" w:rsidRDefault="00000000">
      <w:pPr>
        <w:pStyle w:val="Level3Number"/>
      </w:pPr>
      <w:r>
        <w:t>(e)</w:t>
      </w:r>
      <w:r>
        <w:tab/>
        <w:t>[use [our website services] by means of a web browser],</w:t>
      </w:r>
    </w:p>
    <w:p w14:paraId="6E95DE2F" w14:textId="77777777" w:rsidR="00B75B3B" w:rsidRDefault="00000000">
      <w:pPr>
        <w:pStyle w:val="Level2Number"/>
      </w:pPr>
      <w:r>
        <w:tab/>
        <w:t>subject to the other provisions of this notice.</w:t>
      </w:r>
    </w:p>
    <w:p w14:paraId="0679AEBC" w14:textId="77777777" w:rsidR="00B75B3B" w:rsidRDefault="00000000">
      <w:pPr>
        <w:pStyle w:val="Level2Number"/>
      </w:pPr>
      <w:r>
        <w:t>3.2</w:t>
      </w:r>
      <w:r>
        <w:tab/>
        <w:t>Except as expressly permitted by the other provisions of this notice, you must not download any material from our website or save any such material to your computer.</w:t>
      </w:r>
    </w:p>
    <w:p w14:paraId="053106F1" w14:textId="77777777" w:rsidR="00B75B3B" w:rsidRDefault="00000000">
      <w:pPr>
        <w:pStyle w:val="Level2Number"/>
      </w:pPr>
      <w:r>
        <w:t>3.3</w:t>
      </w:r>
      <w:r>
        <w:tab/>
        <w:t>You may only use our website for [[your own personal and business purposes]] OR [</w:t>
      </w:r>
      <w:r>
        <w:rPr>
          <w:i/>
          <w:iCs/>
        </w:rPr>
        <w:t>[define purposes]</w:t>
      </w:r>
      <w:r>
        <w:t>]; you must not use our website for any other purposes.</w:t>
      </w:r>
    </w:p>
    <w:p w14:paraId="44E3F835" w14:textId="77777777" w:rsidR="00B75B3B" w:rsidRDefault="00000000">
      <w:pPr>
        <w:pStyle w:val="Level2Number"/>
      </w:pPr>
      <w:r>
        <w:lastRenderedPageBreak/>
        <w:t>3.4</w:t>
      </w:r>
      <w:r>
        <w:tab/>
        <w:t>Except as expressly permitted by this notice, you must not edit or otherwise modify any material on our website.</w:t>
      </w:r>
    </w:p>
    <w:p w14:paraId="78B5ECFB" w14:textId="77777777" w:rsidR="00B75B3B" w:rsidRDefault="00000000">
      <w:pPr>
        <w:pStyle w:val="Level2Number"/>
      </w:pPr>
      <w:r>
        <w:t>3.5</w:t>
      </w:r>
      <w:r>
        <w:tab/>
        <w:t>Unless you own or control the relevant rights in the material, you must not:</w:t>
      </w:r>
    </w:p>
    <w:p w14:paraId="76515051" w14:textId="77777777" w:rsidR="00B75B3B" w:rsidRDefault="00000000">
      <w:pPr>
        <w:pStyle w:val="Level3Number"/>
      </w:pPr>
      <w:r>
        <w:t>(a)</w:t>
      </w:r>
      <w:r>
        <w:tab/>
        <w:t>republish material from our website (including republication on another website);</w:t>
      </w:r>
    </w:p>
    <w:p w14:paraId="28832C70" w14:textId="77777777" w:rsidR="00B75B3B" w:rsidRDefault="00000000">
      <w:pPr>
        <w:pStyle w:val="Level3Number"/>
      </w:pPr>
      <w:r>
        <w:t>(b)</w:t>
      </w:r>
      <w:r>
        <w:tab/>
        <w:t>sell, rent or sub-license material from our website;</w:t>
      </w:r>
    </w:p>
    <w:p w14:paraId="4B4C85A6" w14:textId="77777777" w:rsidR="00B75B3B" w:rsidRDefault="00000000">
      <w:pPr>
        <w:pStyle w:val="Level3Number"/>
      </w:pPr>
      <w:r>
        <w:t>(c)</w:t>
      </w:r>
      <w:r>
        <w:tab/>
        <w:t>show any material from our website in public;</w:t>
      </w:r>
    </w:p>
    <w:p w14:paraId="51B01DA6" w14:textId="77777777" w:rsidR="00B75B3B" w:rsidRDefault="00000000">
      <w:pPr>
        <w:pStyle w:val="Level3Number"/>
      </w:pPr>
      <w:r>
        <w:t>(d)</w:t>
      </w:r>
      <w:r>
        <w:tab/>
        <w:t>exploit material from our website for a commercial purpose; or</w:t>
      </w:r>
    </w:p>
    <w:p w14:paraId="6C6E5C2B" w14:textId="77777777" w:rsidR="00B75B3B" w:rsidRDefault="00000000">
      <w:pPr>
        <w:pStyle w:val="Level3Number"/>
      </w:pPr>
      <w:r>
        <w:t>(e)</w:t>
      </w:r>
      <w:r>
        <w:tab/>
        <w:t>redistribute material from our website, save to the extent expressly permitted by this notice.</w:t>
      </w:r>
    </w:p>
    <w:p w14:paraId="60D2C8EB" w14:textId="77777777" w:rsidR="00B75B3B" w:rsidRDefault="00000000">
      <w:pPr>
        <w:pStyle w:val="Level1Heading"/>
        <w:outlineLvl w:val="3"/>
      </w:pPr>
      <w:r>
        <w:t>4.</w:t>
      </w:r>
      <w:r>
        <w:tab/>
        <w:t>Acceptable use</w:t>
      </w:r>
    </w:p>
    <w:p w14:paraId="1172BD69" w14:textId="77777777" w:rsidR="00B75B3B" w:rsidRDefault="00000000">
      <w:pPr>
        <w:pStyle w:val="Level2Number"/>
      </w:pPr>
      <w:r>
        <w:t>4.1</w:t>
      </w:r>
      <w:r>
        <w:tab/>
        <w:t>You must not:</w:t>
      </w:r>
    </w:p>
    <w:p w14:paraId="79D9170B" w14:textId="77777777" w:rsidR="00B75B3B" w:rsidRDefault="00000000">
      <w:pPr>
        <w:pStyle w:val="Level3Number"/>
      </w:pPr>
      <w:r>
        <w:t>(a)</w:t>
      </w:r>
      <w:r>
        <w:tab/>
        <w:t>use our website in any way or take any action that causes, or may cause, damage to the website or impairment of the performance, availability or accessibility of the website;</w:t>
      </w:r>
    </w:p>
    <w:p w14:paraId="18560027" w14:textId="77777777" w:rsidR="00B75B3B" w:rsidRDefault="00000000">
      <w:pPr>
        <w:pStyle w:val="Level3Number"/>
      </w:pPr>
      <w:r>
        <w:t>(b)</w:t>
      </w:r>
      <w:r>
        <w:tab/>
        <w:t>use our website in any way that is unlawful, illegal, fraudulent or harmful, or in connection with any unlawful, illegal, fraudulent or harmful purpose or activity;</w:t>
      </w:r>
    </w:p>
    <w:p w14:paraId="36509516" w14:textId="77777777" w:rsidR="00B75B3B" w:rsidRDefault="00000000">
      <w:pPr>
        <w:pStyle w:val="Level3Number"/>
      </w:pPr>
      <w:r>
        <w:t>(c)</w:t>
      </w:r>
      <w:r>
        <w:tab/>
        <w:t>use our website to copy, store, host, transmit, send, use, publish or distribute any material which consists of (or is linked to) any spyware, computer virus, Trojan horse, worm, keystroke logger, rootkit or other malicious computer software; or</w:t>
      </w:r>
    </w:p>
    <w:p w14:paraId="4C743A51" w14:textId="77777777" w:rsidR="00B75B3B" w:rsidRDefault="00000000">
      <w:pPr>
        <w:pStyle w:val="Level3Number"/>
      </w:pPr>
      <w:r>
        <w:t>(d)</w:t>
      </w:r>
      <w:r>
        <w:tab/>
        <w:t>conduct any systematic or automated data collection activities (including without limitation scraping, data mining, data extraction and data harvesting) on or in relation to our website without our express written consent.</w:t>
      </w:r>
    </w:p>
    <w:p w14:paraId="21EE20A6" w14:textId="77777777" w:rsidR="00B75B3B" w:rsidRDefault="00000000">
      <w:pPr>
        <w:pStyle w:val="Level1Heading"/>
        <w:outlineLvl w:val="3"/>
      </w:pPr>
      <w:r>
        <w:t>5.</w:t>
      </w:r>
      <w:r>
        <w:tab/>
        <w:t>Report abuse</w:t>
      </w:r>
    </w:p>
    <w:p w14:paraId="4767575F" w14:textId="77777777" w:rsidR="00B75B3B" w:rsidRDefault="00000000">
      <w:pPr>
        <w:pStyle w:val="Level2Number"/>
      </w:pPr>
      <w:r>
        <w:t>5.1</w:t>
      </w:r>
      <w:r>
        <w:tab/>
        <w:t>If you learn of any unlawful material or activity on our website, or any material or activity that breaches this notice, please let us know.</w:t>
      </w:r>
    </w:p>
    <w:p w14:paraId="628FB3E6" w14:textId="77777777" w:rsidR="00B75B3B" w:rsidRDefault="00000000">
      <w:pPr>
        <w:pStyle w:val="Level2Number"/>
      </w:pPr>
      <w:r>
        <w:t>5.2</w:t>
      </w:r>
      <w:r>
        <w:tab/>
        <w:t>You can let us know about any such material or activity [by email or using our abuse reporting form].</w:t>
      </w:r>
    </w:p>
    <w:p w14:paraId="3DF556F8" w14:textId="77777777" w:rsidR="00B75B3B" w:rsidRDefault="00000000">
      <w:pPr>
        <w:pStyle w:val="Level1Heading"/>
        <w:outlineLvl w:val="3"/>
      </w:pPr>
      <w:r>
        <w:t>6.</w:t>
      </w:r>
      <w:r>
        <w:tab/>
        <w:t>Enforcement of copyright</w:t>
      </w:r>
    </w:p>
    <w:p w14:paraId="08164ED3" w14:textId="77777777" w:rsidR="00B75B3B" w:rsidRDefault="00000000">
      <w:pPr>
        <w:pStyle w:val="Level2Number"/>
      </w:pPr>
      <w:r>
        <w:t>6.1</w:t>
      </w:r>
      <w:r>
        <w:tab/>
        <w:t>We take the protection of our copyright very seriously.</w:t>
      </w:r>
    </w:p>
    <w:p w14:paraId="5ADAA940" w14:textId="77777777" w:rsidR="00B75B3B" w:rsidRDefault="00000000">
      <w:pPr>
        <w:pStyle w:val="Level2Number"/>
      </w:pPr>
      <w:r>
        <w:t>6.2</w:t>
      </w:r>
      <w:r>
        <w:tab/>
        <w:t>If we discover that you have used our copyright materials in contravention of the licence set out in this notice, we may bring legal proceedings against you, seeking monetary damages and/or an injunction to stop you using those materials. You could also be ordered to pay legal costs.</w:t>
      </w:r>
    </w:p>
    <w:p w14:paraId="119BE9B9" w14:textId="77777777" w:rsidR="00B75B3B" w:rsidRDefault="00000000">
      <w:pPr>
        <w:pStyle w:val="Level1Heading"/>
        <w:outlineLvl w:val="3"/>
      </w:pPr>
      <w:r>
        <w:lastRenderedPageBreak/>
        <w:t>7.</w:t>
      </w:r>
      <w:r>
        <w:tab/>
        <w:t>Permissions</w:t>
      </w:r>
    </w:p>
    <w:p w14:paraId="25622025" w14:textId="77777777" w:rsidR="00B75B3B" w:rsidRDefault="00000000">
      <w:pPr>
        <w:pStyle w:val="Level2Number"/>
      </w:pPr>
      <w:r>
        <w:t>7.1</w:t>
      </w:r>
      <w:r>
        <w:tab/>
        <w:t>You may request permission to use the copyright materials on our website by [writing to us by email or post, using the contact details published on the website].</w:t>
      </w:r>
    </w:p>
    <w:p w14:paraId="4077FF49" w14:textId="77777777" w:rsidR="00B75B3B" w:rsidRDefault="00000000">
      <w:r>
        <w:br w:type="page"/>
      </w:r>
    </w:p>
    <w:p w14:paraId="5689772C" w14:textId="77777777" w:rsidR="00B75B3B" w:rsidRDefault="00000000">
      <w:pPr>
        <w:pStyle w:val="DocumentName"/>
        <w:outlineLvl w:val="1"/>
      </w:pPr>
      <w:r>
        <w:lastRenderedPageBreak/>
        <w:t>Free copyright notice: drafting notes</w:t>
      </w:r>
    </w:p>
    <w:p w14:paraId="72ADC326" w14:textId="77777777" w:rsidR="00B75B3B" w:rsidRDefault="00000000">
      <w:pPr>
        <w:pStyle w:val="unindentedunitbody"/>
      </w:pPr>
      <w:r>
        <w:t>This is a copyright statement (or copyright notice) template, designed for use on a website.</w:t>
      </w:r>
    </w:p>
    <w:p w14:paraId="0F2485CA" w14:textId="77777777" w:rsidR="00B75B3B" w:rsidRDefault="00000000">
      <w:pPr>
        <w:pStyle w:val="unindentedunitbody"/>
      </w:pPr>
      <w:r>
        <w:t>Copyright is one of the cornerstone intellectual property rights. Although websites as such do not attract copyright protection, they are made up of works that do. For instance, literary copyright will protect both website code and natural language materials published through the website, while artistic copyright will protect photographs, illustrations and logos.</w:t>
      </w:r>
    </w:p>
    <w:p w14:paraId="072D48F7" w14:textId="77777777" w:rsidR="00B75B3B" w:rsidRDefault="00000000">
      <w:pPr>
        <w:pStyle w:val="unindentedunitbody"/>
      </w:pPr>
      <w:r>
        <w:t>Using this copyright statement template, the website operator asserts ownership of copyright in the website and the materials on the website, and sets out the basis upon which others may use the website.</w:t>
      </w:r>
    </w:p>
    <w:p w14:paraId="6F54D025" w14:textId="77777777" w:rsidR="00B75B3B" w:rsidRDefault="00000000">
      <w:pPr>
        <w:pStyle w:val="unindentedunitbody"/>
      </w:pPr>
      <w:r>
        <w:t>In addition, the copyright statement incorporates special provisions relating to copyright infringement and copyright-related notifications.</w:t>
      </w:r>
    </w:p>
    <w:p w14:paraId="23C1FFEC" w14:textId="77777777" w:rsidR="00B75B3B" w:rsidRDefault="00000000">
      <w:pPr>
        <w:pStyle w:val="unindentedunitbody"/>
      </w:pPr>
      <w:r>
        <w:t>The template copyright statement may be used on its own, or it may form part of a website's terms and conditions of use.</w:t>
      </w:r>
    </w:p>
    <w:p w14:paraId="6483CA89" w14:textId="77777777" w:rsidR="00B75B3B" w:rsidRDefault="00000000">
      <w:pPr>
        <w:pStyle w:val="sectionhead"/>
        <w:outlineLvl w:val="3"/>
      </w:pPr>
      <w:r>
        <w:t>Section 1: Credit</w:t>
      </w:r>
    </w:p>
    <w:p w14:paraId="2EFDE6C0" w14:textId="77777777" w:rsidR="00B75B3B" w:rsidRDefault="00000000">
      <w:pPr>
        <w:pStyle w:val="unithead"/>
        <w:outlineLvl w:val="4"/>
      </w:pPr>
      <w:r>
        <w:t>Section: Free documents licensing warning</w:t>
      </w:r>
    </w:p>
    <w:p w14:paraId="5D8A2CB0" w14:textId="77777777" w:rsidR="00B75B3B" w:rsidRDefault="00000000">
      <w:pPr>
        <w:pStyle w:val="unindentedunitbody"/>
      </w:pPr>
      <w:r>
        <w:t>Optional element. Although you need to retain the credit, you should remove the inline copyright warning from this document before use.</w:t>
      </w:r>
    </w:p>
    <w:p w14:paraId="18E14D15" w14:textId="77777777" w:rsidR="00B75B3B" w:rsidRDefault="00000000">
      <w:pPr>
        <w:pStyle w:val="sectionhead"/>
        <w:outlineLvl w:val="3"/>
      </w:pPr>
      <w:r>
        <w:t>Section 2: Copyright notice</w:t>
      </w:r>
    </w:p>
    <w:p w14:paraId="1656DCBF" w14:textId="77777777" w:rsidR="00B75B3B" w:rsidRDefault="00000000">
      <w:pPr>
        <w:pStyle w:val="unindentedunitbody"/>
      </w:pPr>
      <w:r>
        <w:t>A copyright notice is an assertion of ownership.</w:t>
      </w:r>
    </w:p>
    <w:p w14:paraId="1D5F551E" w14:textId="77777777" w:rsidR="00B75B3B" w:rsidRDefault="00000000">
      <w:pPr>
        <w:pStyle w:val="unindentedunitbody"/>
      </w:pPr>
      <w:r>
        <w:t>Copyright notices usually take the form specified in Article 3(1) of the Universal Copyright Convention (although the UCC itself is now of very limited significance):</w:t>
      </w:r>
    </w:p>
    <w:p w14:paraId="6D512F8B" w14:textId="77777777" w:rsidR="00B75B3B" w:rsidRDefault="00000000">
      <w:pPr>
        <w:pStyle w:val="unindentedunitbody"/>
      </w:pPr>
      <w:r>
        <w:t>"Any Contracting State which, under its domestic law, requires as a condition of copyright, compliance with formalities such as deposit, registration, notice, notarial certificates, payment of fees or manufacture or publication in that Contracting State, shall regard these requirements as satisfied with respect to all works protected in accordance with this Convention and first published outside its territory and the author of which is not one of its nationals, if from the time of the first publication all the copies of the work published with the authority of the author or other copyright proprietor bear the symbol © accompanied by the name of the copyright proprietor and the year of first publication placed in such manner and location as to give reasonable notice of claim of copyright."</w:t>
      </w:r>
    </w:p>
    <w:p w14:paraId="5E99EAEB" w14:textId="77777777" w:rsidR="00B75B3B" w:rsidRDefault="00000000">
      <w:pPr>
        <w:pStyle w:val="unindentedunitbody"/>
      </w:pPr>
      <w:r>
        <w:t>It will be rare for a website owner to be the sole proprietor of all the copyright in a website. For example, the software code used to run the website may belong to another person. For this reason, the notice here refers also to licensors.</w:t>
      </w:r>
    </w:p>
    <w:p w14:paraId="51D62A4A" w14:textId="77777777" w:rsidR="00B75B3B" w:rsidRDefault="00000000">
      <w:pPr>
        <w:numPr>
          <w:ilvl w:val="0"/>
          <w:numId w:val="1"/>
        </w:numPr>
      </w:pPr>
      <w:r>
        <w:rPr>
          <w:rFonts w:ascii="Verdana" w:hAnsi="Verdana" w:cs="Verdana"/>
          <w:i/>
          <w:iCs/>
          <w:color w:val="000000"/>
          <w:sz w:val="20"/>
          <w:szCs w:val="20"/>
        </w:rPr>
        <w:t>Universal Copyright Convention - http://portal.unesco.org/en/ev.php-URL_ID=15381&amp;URL_DO=DO_TOPIC&amp;URL_SECTION=201.html</w:t>
      </w:r>
    </w:p>
    <w:p w14:paraId="20212875" w14:textId="77777777" w:rsidR="00B75B3B" w:rsidRDefault="00000000">
      <w:pPr>
        <w:numPr>
          <w:ilvl w:val="0"/>
          <w:numId w:val="1"/>
        </w:numPr>
      </w:pPr>
      <w:r>
        <w:rPr>
          <w:rFonts w:ascii="Verdana" w:hAnsi="Verdana" w:cs="Verdana"/>
          <w:i/>
          <w:iCs/>
          <w:color w:val="000000"/>
          <w:sz w:val="20"/>
          <w:szCs w:val="20"/>
        </w:rPr>
        <w:lastRenderedPageBreak/>
        <w:t>Berne Convention for the Protection of Literary and Artistic Works - https://wipolex.wipo.int/en/text/283698</w:t>
      </w:r>
    </w:p>
    <w:p w14:paraId="3319E699" w14:textId="77777777" w:rsidR="00B75B3B" w:rsidRDefault="00000000">
      <w:pPr>
        <w:pStyle w:val="unithead"/>
        <w:outlineLvl w:val="4"/>
      </w:pPr>
      <w:r>
        <w:t>Section 2.1</w:t>
      </w:r>
    </w:p>
    <w:p w14:paraId="03B04A1C" w14:textId="77777777" w:rsidR="00B75B3B" w:rsidRDefault="00000000">
      <w:pPr>
        <w:numPr>
          <w:ilvl w:val="0"/>
          <w:numId w:val="1"/>
        </w:numPr>
      </w:pPr>
      <w:r>
        <w:rPr>
          <w:rFonts w:ascii="Verdana" w:hAnsi="Verdana" w:cs="Verdana"/>
          <w:color w:val="000000"/>
          <w:sz w:val="20"/>
          <w:szCs w:val="20"/>
        </w:rPr>
        <w:t>What was the year of first publication of the relevant copyright material (or the range of years)?</w:t>
      </w:r>
    </w:p>
    <w:p w14:paraId="1D17D570" w14:textId="77777777" w:rsidR="00B75B3B" w:rsidRDefault="00000000">
      <w:pPr>
        <w:numPr>
          <w:ilvl w:val="0"/>
          <w:numId w:val="1"/>
        </w:numPr>
      </w:pPr>
      <w:r>
        <w:rPr>
          <w:rFonts w:ascii="Verdana" w:hAnsi="Verdana" w:cs="Verdana"/>
          <w:color w:val="000000"/>
          <w:sz w:val="20"/>
          <w:szCs w:val="20"/>
        </w:rPr>
        <w:t>Who is the principal owner of copyright in the website?</w:t>
      </w:r>
    </w:p>
    <w:p w14:paraId="3663E52E" w14:textId="77777777" w:rsidR="00B75B3B" w:rsidRDefault="00000000">
      <w:pPr>
        <w:pStyle w:val="unithead"/>
        <w:outlineLvl w:val="4"/>
      </w:pPr>
      <w:r>
        <w:t>Section 2.3</w:t>
      </w:r>
    </w:p>
    <w:p w14:paraId="315BF818" w14:textId="77777777" w:rsidR="00B75B3B" w:rsidRDefault="00000000">
      <w:pPr>
        <w:pStyle w:val="unindentedunitbody"/>
      </w:pPr>
      <w:r>
        <w:t>Optional element.</w:t>
      </w:r>
    </w:p>
    <w:p w14:paraId="30497727" w14:textId="77777777" w:rsidR="00B75B3B" w:rsidRDefault="00000000">
      <w:pPr>
        <w:pStyle w:val="sectionhead"/>
        <w:outlineLvl w:val="3"/>
      </w:pPr>
      <w:r>
        <w:t>Section 3: Copyright licence</w:t>
      </w:r>
    </w:p>
    <w:p w14:paraId="0D6CE31F" w14:textId="77777777" w:rsidR="00B75B3B" w:rsidRDefault="00000000">
      <w:pPr>
        <w:pStyle w:val="unindentedunitbody"/>
      </w:pPr>
      <w:r>
        <w:t>Optional element.</w:t>
      </w:r>
    </w:p>
    <w:p w14:paraId="2551C879" w14:textId="77777777" w:rsidR="00B75B3B" w:rsidRDefault="00000000">
      <w:pPr>
        <w:pStyle w:val="unindentedunitbody"/>
      </w:pPr>
      <w:r>
        <w:t>The scope of the licence to use will vary with each site. Consider carefully exactly what your users should be allowed to do with your website and material on your website.</w:t>
      </w:r>
    </w:p>
    <w:p w14:paraId="4D8483E0" w14:textId="77777777" w:rsidR="00B75B3B" w:rsidRDefault="00000000">
      <w:pPr>
        <w:numPr>
          <w:ilvl w:val="0"/>
          <w:numId w:val="1"/>
        </w:numPr>
      </w:pPr>
      <w:r>
        <w:rPr>
          <w:rFonts w:ascii="Verdana" w:hAnsi="Verdana" w:cs="Verdana"/>
          <w:i/>
          <w:iCs/>
          <w:color w:val="000000"/>
          <w:sz w:val="20"/>
          <w:szCs w:val="20"/>
        </w:rPr>
        <w:t>Copyright, Designs and Patents Act 1988 - https://www.legislation.gov.uk/ukpga/1988/48</w:t>
      </w:r>
    </w:p>
    <w:p w14:paraId="6FC411DF" w14:textId="77777777" w:rsidR="00B75B3B" w:rsidRDefault="00000000">
      <w:pPr>
        <w:pStyle w:val="unithead"/>
        <w:outlineLvl w:val="4"/>
      </w:pPr>
      <w:r>
        <w:t>Section 3.1</w:t>
      </w:r>
    </w:p>
    <w:p w14:paraId="4FEE8E9F" w14:textId="77777777" w:rsidR="00B75B3B" w:rsidRDefault="00000000">
      <w:pPr>
        <w:numPr>
          <w:ilvl w:val="0"/>
          <w:numId w:val="1"/>
        </w:numPr>
      </w:pPr>
      <w:r>
        <w:rPr>
          <w:rFonts w:ascii="Verdana" w:hAnsi="Verdana" w:cs="Verdana"/>
          <w:color w:val="000000"/>
          <w:sz w:val="20"/>
          <w:szCs w:val="20"/>
        </w:rPr>
        <w:t>Will audio and/or video files be published on the website?</w:t>
      </w:r>
    </w:p>
    <w:p w14:paraId="0DE25849" w14:textId="77777777" w:rsidR="00B75B3B" w:rsidRDefault="00000000">
      <w:pPr>
        <w:numPr>
          <w:ilvl w:val="0"/>
          <w:numId w:val="1"/>
        </w:numPr>
      </w:pPr>
      <w:r>
        <w:rPr>
          <w:rFonts w:ascii="Verdana" w:hAnsi="Verdana" w:cs="Verdana"/>
          <w:color w:val="000000"/>
          <w:sz w:val="20"/>
          <w:szCs w:val="20"/>
        </w:rPr>
        <w:t>Will the website make available any dynamic services to users?</w:t>
      </w:r>
    </w:p>
    <w:p w14:paraId="3F6198EC" w14:textId="77777777" w:rsidR="00B75B3B" w:rsidRDefault="00000000">
      <w:pPr>
        <w:numPr>
          <w:ilvl w:val="0"/>
          <w:numId w:val="1"/>
        </w:numPr>
      </w:pPr>
      <w:r>
        <w:rPr>
          <w:rFonts w:ascii="Verdana" w:hAnsi="Verdana" w:cs="Verdana"/>
          <w:color w:val="000000"/>
          <w:sz w:val="20"/>
          <w:szCs w:val="20"/>
        </w:rPr>
        <w:t>Describe the website services in question.</w:t>
      </w:r>
    </w:p>
    <w:p w14:paraId="1E347C9D" w14:textId="77777777" w:rsidR="00B75B3B" w:rsidRDefault="00000000">
      <w:pPr>
        <w:pStyle w:val="unithead"/>
        <w:outlineLvl w:val="4"/>
      </w:pPr>
      <w:r>
        <w:t>Section 3.2</w:t>
      </w:r>
    </w:p>
    <w:p w14:paraId="5E9D5592" w14:textId="77777777" w:rsidR="00B75B3B" w:rsidRDefault="00000000">
      <w:pPr>
        <w:pStyle w:val="unindentedunitbody"/>
      </w:pPr>
      <w:r>
        <w:t>Optional element.</w:t>
      </w:r>
    </w:p>
    <w:p w14:paraId="54E8A744" w14:textId="77777777" w:rsidR="00B75B3B" w:rsidRDefault="00000000">
      <w:pPr>
        <w:pStyle w:val="unithead"/>
        <w:outlineLvl w:val="4"/>
      </w:pPr>
      <w:r>
        <w:t>Section 3.3</w:t>
      </w:r>
    </w:p>
    <w:p w14:paraId="7C65C4C0" w14:textId="77777777" w:rsidR="00B75B3B" w:rsidRDefault="00000000">
      <w:pPr>
        <w:pStyle w:val="unindentedunitbody"/>
      </w:pPr>
      <w:r>
        <w:t>Optional element.</w:t>
      </w:r>
    </w:p>
    <w:p w14:paraId="6739ECEA" w14:textId="77777777" w:rsidR="00B75B3B" w:rsidRDefault="00000000">
      <w:pPr>
        <w:numPr>
          <w:ilvl w:val="0"/>
          <w:numId w:val="1"/>
        </w:numPr>
      </w:pPr>
      <w:r>
        <w:rPr>
          <w:rFonts w:ascii="Verdana" w:hAnsi="Verdana" w:cs="Verdana"/>
          <w:color w:val="000000"/>
          <w:sz w:val="20"/>
          <w:szCs w:val="20"/>
        </w:rPr>
        <w:t>For what purposes may the website be used?</w:t>
      </w:r>
    </w:p>
    <w:p w14:paraId="3442ADE4" w14:textId="77777777" w:rsidR="00B75B3B" w:rsidRDefault="00000000">
      <w:pPr>
        <w:pStyle w:val="unithead"/>
        <w:outlineLvl w:val="4"/>
      </w:pPr>
      <w:r>
        <w:t>Section 3.4</w:t>
      </w:r>
    </w:p>
    <w:p w14:paraId="7D15D858" w14:textId="77777777" w:rsidR="00B75B3B" w:rsidRDefault="00000000">
      <w:pPr>
        <w:pStyle w:val="unindentedunitbody"/>
      </w:pPr>
      <w:r>
        <w:t>Optional element.</w:t>
      </w:r>
    </w:p>
    <w:p w14:paraId="4A19A3FA" w14:textId="77777777" w:rsidR="00B75B3B" w:rsidRDefault="00000000">
      <w:pPr>
        <w:pStyle w:val="unithead"/>
        <w:outlineLvl w:val="4"/>
      </w:pPr>
      <w:r>
        <w:t>Section 3.5</w:t>
      </w:r>
    </w:p>
    <w:p w14:paraId="54B478F9" w14:textId="77777777" w:rsidR="00B75B3B" w:rsidRDefault="00000000">
      <w:pPr>
        <w:pStyle w:val="unindentedunitbody"/>
      </w:pPr>
      <w:r>
        <w:t>Optional element.</w:t>
      </w:r>
    </w:p>
    <w:p w14:paraId="2A91C96A" w14:textId="77777777" w:rsidR="00B75B3B" w:rsidRDefault="00000000">
      <w:pPr>
        <w:pStyle w:val="sectionhead"/>
        <w:outlineLvl w:val="3"/>
      </w:pPr>
      <w:r>
        <w:t>Section 4: Acceptable use</w:t>
      </w:r>
    </w:p>
    <w:p w14:paraId="35E8C2FF" w14:textId="77777777" w:rsidR="00B75B3B" w:rsidRDefault="00000000">
      <w:pPr>
        <w:pStyle w:val="unindentedunitbody"/>
      </w:pPr>
      <w:r>
        <w:t>Optional element.</w:t>
      </w:r>
    </w:p>
    <w:p w14:paraId="3D8D8229" w14:textId="77777777" w:rsidR="00B75B3B" w:rsidRDefault="00000000">
      <w:pPr>
        <w:pStyle w:val="sectionhead"/>
        <w:outlineLvl w:val="3"/>
      </w:pPr>
      <w:r>
        <w:t>Section 5: Report abuse</w:t>
      </w:r>
    </w:p>
    <w:p w14:paraId="78C72A58" w14:textId="77777777" w:rsidR="00B75B3B" w:rsidRDefault="00000000">
      <w:pPr>
        <w:pStyle w:val="unindentedunitbody"/>
      </w:pPr>
      <w:r>
        <w:lastRenderedPageBreak/>
        <w:t>Will there be a special procedure (which could be as simple as a designated email address) for reporting abusive conduct or materials on the website?</w:t>
      </w:r>
    </w:p>
    <w:p w14:paraId="0BB06ECE" w14:textId="77777777" w:rsidR="00B75B3B" w:rsidRDefault="00000000">
      <w:pPr>
        <w:pStyle w:val="unindentedunitbody"/>
      </w:pPr>
      <w:r>
        <w:t>Websites that allow the publication of user-generated content should incorporate an abuse reporting procedure. The existence of such a procedure may help the website operator to take advantage of certain defences that may be available in respect of such user generated content.</w:t>
      </w:r>
    </w:p>
    <w:p w14:paraId="0A9779A1" w14:textId="77777777" w:rsidR="00B75B3B" w:rsidRDefault="00000000">
      <w:pPr>
        <w:pStyle w:val="unithead"/>
        <w:outlineLvl w:val="4"/>
      </w:pPr>
      <w:r>
        <w:t>Section 5.2</w:t>
      </w:r>
    </w:p>
    <w:p w14:paraId="7021D014" w14:textId="77777777" w:rsidR="00B75B3B" w:rsidRDefault="00000000">
      <w:pPr>
        <w:pStyle w:val="unindentedunitbody"/>
      </w:pPr>
      <w:r>
        <w:t>Optional element.</w:t>
      </w:r>
    </w:p>
    <w:p w14:paraId="5C38911D" w14:textId="77777777" w:rsidR="00B75B3B" w:rsidRDefault="00000000">
      <w:pPr>
        <w:numPr>
          <w:ilvl w:val="0"/>
          <w:numId w:val="1"/>
        </w:numPr>
      </w:pPr>
      <w:r>
        <w:rPr>
          <w:rFonts w:ascii="Verdana" w:hAnsi="Verdana" w:cs="Verdana"/>
          <w:color w:val="000000"/>
          <w:sz w:val="20"/>
          <w:szCs w:val="20"/>
        </w:rPr>
        <w:t>How can users report unlawful and unwanted materials and activities on the website?</w:t>
      </w:r>
    </w:p>
    <w:p w14:paraId="0123FD80" w14:textId="77777777" w:rsidR="00B75B3B" w:rsidRDefault="00000000">
      <w:pPr>
        <w:pStyle w:val="sectionhead"/>
        <w:outlineLvl w:val="3"/>
      </w:pPr>
      <w:r>
        <w:t>Section 6: Enforcement of copyright</w:t>
      </w:r>
    </w:p>
    <w:p w14:paraId="5CC0C38E" w14:textId="77777777" w:rsidR="00B75B3B" w:rsidRDefault="00000000">
      <w:pPr>
        <w:pStyle w:val="unindentedunitbody"/>
      </w:pPr>
      <w:r>
        <w:t>Optional element.</w:t>
      </w:r>
    </w:p>
    <w:p w14:paraId="6A1B174B" w14:textId="77777777" w:rsidR="00B75B3B" w:rsidRDefault="00000000">
      <w:pPr>
        <w:pStyle w:val="sectionhead"/>
        <w:outlineLvl w:val="3"/>
      </w:pPr>
      <w:r>
        <w:t>Section 7: Permissions</w:t>
      </w:r>
    </w:p>
    <w:p w14:paraId="2C599574" w14:textId="77777777" w:rsidR="00B75B3B" w:rsidRDefault="00000000">
      <w:pPr>
        <w:pStyle w:val="unindentedunitbody"/>
      </w:pPr>
      <w:r>
        <w:t>Optional element.</w:t>
      </w:r>
    </w:p>
    <w:p w14:paraId="03C74AA0" w14:textId="77777777" w:rsidR="00B75B3B" w:rsidRDefault="00000000">
      <w:pPr>
        <w:pStyle w:val="unithead"/>
        <w:outlineLvl w:val="4"/>
      </w:pPr>
      <w:r>
        <w:t>Section 7.1</w:t>
      </w:r>
    </w:p>
    <w:p w14:paraId="0F869A8B" w14:textId="77777777" w:rsidR="00B75B3B" w:rsidRPr="006571A1" w:rsidRDefault="00000000">
      <w:pPr>
        <w:numPr>
          <w:ilvl w:val="0"/>
          <w:numId w:val="1"/>
        </w:numPr>
      </w:pPr>
      <w:r>
        <w:rPr>
          <w:rFonts w:ascii="Verdana" w:hAnsi="Verdana" w:cs="Verdana"/>
          <w:color w:val="000000"/>
          <w:sz w:val="20"/>
          <w:szCs w:val="20"/>
        </w:rPr>
        <w:t>How should a person go about requesting permission to use copyright materials that are published on the website?</w:t>
      </w:r>
    </w:p>
    <w:p w14:paraId="7F1658C4" w14:textId="77777777" w:rsidR="006571A1" w:rsidRDefault="006571A1" w:rsidP="006571A1">
      <w:pPr>
        <w:rPr>
          <w:rFonts w:ascii="Verdana" w:hAnsi="Verdana" w:cs="Verdana"/>
          <w:color w:val="000000"/>
          <w:sz w:val="20"/>
          <w:szCs w:val="20"/>
        </w:rPr>
      </w:pPr>
    </w:p>
    <w:p w14:paraId="346B7387" w14:textId="77777777" w:rsidR="006571A1" w:rsidRDefault="006571A1" w:rsidP="006571A1">
      <w:pPr>
        <w:rPr>
          <w:rFonts w:ascii="Verdana" w:hAnsi="Verdana" w:cs="Verdana"/>
          <w:color w:val="000000"/>
          <w:sz w:val="20"/>
          <w:szCs w:val="20"/>
        </w:rPr>
      </w:pPr>
    </w:p>
    <w:p w14:paraId="26C2F20B" w14:textId="77777777" w:rsidR="006571A1" w:rsidRDefault="006571A1" w:rsidP="006571A1">
      <w:pPr>
        <w:rPr>
          <w:rFonts w:ascii="Verdana" w:hAnsi="Verdana" w:cs="Verdana"/>
          <w:color w:val="000000"/>
          <w:sz w:val="20"/>
          <w:szCs w:val="20"/>
        </w:rPr>
      </w:pPr>
    </w:p>
    <w:p w14:paraId="7FFC68CC" w14:textId="77777777" w:rsidR="006571A1" w:rsidRDefault="006571A1" w:rsidP="006571A1">
      <w:pPr>
        <w:rPr>
          <w:rFonts w:ascii="Verdana" w:hAnsi="Verdana" w:cs="Verdana"/>
          <w:color w:val="000000"/>
          <w:sz w:val="20"/>
          <w:szCs w:val="20"/>
        </w:rPr>
      </w:pPr>
    </w:p>
    <w:p w14:paraId="61578C52" w14:textId="77777777" w:rsidR="006571A1" w:rsidRDefault="006571A1" w:rsidP="006571A1">
      <w:pPr>
        <w:rPr>
          <w:rFonts w:ascii="Verdana" w:hAnsi="Verdana" w:cs="Verdana"/>
          <w:color w:val="000000"/>
          <w:sz w:val="20"/>
          <w:szCs w:val="20"/>
        </w:rPr>
      </w:pPr>
    </w:p>
    <w:p w14:paraId="3421232F" w14:textId="77777777" w:rsidR="006571A1" w:rsidRDefault="006571A1" w:rsidP="006571A1">
      <w:pPr>
        <w:rPr>
          <w:rFonts w:ascii="Verdana" w:hAnsi="Verdana" w:cs="Verdana"/>
          <w:color w:val="000000"/>
          <w:sz w:val="20"/>
          <w:szCs w:val="20"/>
        </w:rPr>
      </w:pPr>
    </w:p>
    <w:p w14:paraId="67736DCC" w14:textId="77777777" w:rsidR="006571A1" w:rsidRDefault="006571A1" w:rsidP="006571A1">
      <w:pPr>
        <w:rPr>
          <w:rFonts w:ascii="Verdana" w:hAnsi="Verdana" w:cs="Verdana"/>
          <w:color w:val="000000"/>
          <w:sz w:val="20"/>
          <w:szCs w:val="20"/>
        </w:rPr>
      </w:pPr>
    </w:p>
    <w:p w14:paraId="34597D41" w14:textId="77777777" w:rsidR="006571A1" w:rsidRDefault="006571A1" w:rsidP="006571A1">
      <w:pPr>
        <w:rPr>
          <w:rFonts w:ascii="Verdana" w:hAnsi="Verdana" w:cs="Verdana"/>
          <w:color w:val="000000"/>
          <w:sz w:val="20"/>
          <w:szCs w:val="20"/>
        </w:rPr>
      </w:pPr>
    </w:p>
    <w:p w14:paraId="3A96FBD5" w14:textId="77777777" w:rsidR="006571A1" w:rsidRDefault="006571A1" w:rsidP="006571A1">
      <w:pPr>
        <w:rPr>
          <w:rFonts w:ascii="Verdana" w:hAnsi="Verdana" w:cs="Verdana"/>
          <w:color w:val="000000"/>
          <w:sz w:val="20"/>
          <w:szCs w:val="20"/>
        </w:rPr>
      </w:pPr>
    </w:p>
    <w:p w14:paraId="5A6B714B" w14:textId="77777777" w:rsidR="006571A1" w:rsidRDefault="006571A1" w:rsidP="006571A1">
      <w:pPr>
        <w:rPr>
          <w:rFonts w:ascii="Verdana" w:hAnsi="Verdana" w:cs="Verdana"/>
          <w:color w:val="000000"/>
          <w:sz w:val="20"/>
          <w:szCs w:val="20"/>
        </w:rPr>
      </w:pPr>
    </w:p>
    <w:p w14:paraId="27E05C33" w14:textId="77777777" w:rsidR="006571A1" w:rsidRDefault="006571A1" w:rsidP="006571A1">
      <w:pPr>
        <w:rPr>
          <w:rFonts w:ascii="Verdana" w:hAnsi="Verdana" w:cs="Verdana"/>
          <w:color w:val="000000"/>
          <w:sz w:val="20"/>
          <w:szCs w:val="20"/>
        </w:rPr>
      </w:pPr>
    </w:p>
    <w:p w14:paraId="0E7B21B1" w14:textId="77777777" w:rsidR="006571A1" w:rsidRDefault="006571A1" w:rsidP="006571A1">
      <w:pPr>
        <w:rPr>
          <w:rFonts w:ascii="Verdana" w:hAnsi="Verdana" w:cs="Verdana"/>
          <w:color w:val="000000"/>
          <w:sz w:val="20"/>
          <w:szCs w:val="20"/>
        </w:rPr>
      </w:pPr>
    </w:p>
    <w:p w14:paraId="322EE7D8" w14:textId="77777777" w:rsidR="006571A1" w:rsidRDefault="006571A1" w:rsidP="006571A1">
      <w:pPr>
        <w:rPr>
          <w:rFonts w:ascii="Verdana" w:hAnsi="Verdana" w:cs="Verdana"/>
          <w:color w:val="000000"/>
          <w:sz w:val="20"/>
          <w:szCs w:val="20"/>
        </w:rPr>
      </w:pPr>
    </w:p>
    <w:p w14:paraId="0D1E0E73" w14:textId="77777777" w:rsidR="006571A1" w:rsidRDefault="006571A1" w:rsidP="006571A1">
      <w:pPr>
        <w:rPr>
          <w:rFonts w:ascii="Verdana" w:hAnsi="Verdana" w:cs="Verdana"/>
          <w:color w:val="000000"/>
          <w:sz w:val="20"/>
          <w:szCs w:val="20"/>
        </w:rPr>
      </w:pPr>
    </w:p>
    <w:p w14:paraId="55E39A56" w14:textId="77777777" w:rsidR="006571A1" w:rsidRDefault="006571A1" w:rsidP="006571A1">
      <w:pPr>
        <w:rPr>
          <w:rFonts w:ascii="Verdana" w:hAnsi="Verdana" w:cs="Verdana"/>
          <w:color w:val="000000"/>
          <w:sz w:val="20"/>
          <w:szCs w:val="20"/>
        </w:rPr>
      </w:pPr>
    </w:p>
    <w:p w14:paraId="463D4660" w14:textId="77777777" w:rsidR="006571A1" w:rsidRPr="006571A1" w:rsidRDefault="006571A1" w:rsidP="006571A1">
      <w:pPr>
        <w:rPr>
          <w:rFonts w:ascii="Verdana" w:hAnsi="Verdana" w:cs="Verdana"/>
          <w:color w:val="000000"/>
          <w:sz w:val="20"/>
          <w:szCs w:val="20"/>
          <w:lang w:val="en-IN"/>
        </w:rPr>
      </w:pPr>
      <w:r>
        <w:rPr>
          <w:rFonts w:ascii="Verdana" w:hAnsi="Verdana" w:cs="Verdana"/>
          <w:color w:val="000000"/>
          <w:sz w:val="20"/>
          <w:szCs w:val="20"/>
        </w:rPr>
        <w:lastRenderedPageBreak/>
        <w:t xml:space="preserve">Now give the full code after making changes in my current directoty to make the project work in backend/ app.py </w:t>
      </w:r>
      <w:r w:rsidRPr="006571A1">
        <w:rPr>
          <w:rFonts w:ascii="Verdana" w:hAnsi="Verdana" w:cs="Verdana"/>
          <w:color w:val="000000"/>
          <w:sz w:val="20"/>
          <w:szCs w:val="20"/>
          <w:lang w:val="en-IN"/>
        </w:rPr>
        <w:t># backend/app.py</w:t>
      </w:r>
    </w:p>
    <w:p w14:paraId="37C1BDF9" w14:textId="77777777" w:rsidR="006571A1" w:rsidRPr="006571A1" w:rsidRDefault="006571A1" w:rsidP="006571A1">
      <w:pPr>
        <w:rPr>
          <w:rFonts w:ascii="Verdana" w:hAnsi="Verdana" w:cs="Verdana"/>
          <w:color w:val="000000"/>
          <w:sz w:val="20"/>
          <w:szCs w:val="20"/>
          <w:lang w:val="en-IN"/>
        </w:rPr>
      </w:pPr>
    </w:p>
    <w:p w14:paraId="1EA1BEE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import os</w:t>
      </w:r>
    </w:p>
    <w:p w14:paraId="3E25FF7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flask import Flask, request, jsonify</w:t>
      </w:r>
    </w:p>
    <w:p w14:paraId="52C60D4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werkzeug.utils import secure_filename</w:t>
      </w:r>
    </w:p>
    <w:p w14:paraId="12F884E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config import Config</w:t>
      </w:r>
    </w:p>
    <w:p w14:paraId="63108F60"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tasks import analyze_document</w:t>
      </w:r>
    </w:p>
    <w:p w14:paraId="0D594BD1"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flask_cors import CORS</w:t>
      </w:r>
    </w:p>
    <w:p w14:paraId="35BE40A8" w14:textId="77777777" w:rsidR="006571A1" w:rsidRPr="006571A1" w:rsidRDefault="006571A1" w:rsidP="006571A1">
      <w:pPr>
        <w:rPr>
          <w:rFonts w:ascii="Verdana" w:hAnsi="Verdana" w:cs="Verdana"/>
          <w:color w:val="000000"/>
          <w:sz w:val="20"/>
          <w:szCs w:val="20"/>
          <w:lang w:val="en-IN"/>
        </w:rPr>
      </w:pPr>
    </w:p>
    <w:p w14:paraId="5EC33B8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app = Flask(__name__)</w:t>
      </w:r>
    </w:p>
    <w:p w14:paraId="02D09E3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CORS(app)</w:t>
      </w:r>
    </w:p>
    <w:p w14:paraId="18525F7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app.config.from_object(Config)</w:t>
      </w:r>
    </w:p>
    <w:p w14:paraId="2B258758" w14:textId="77777777" w:rsidR="006571A1" w:rsidRPr="006571A1" w:rsidRDefault="006571A1" w:rsidP="006571A1">
      <w:pPr>
        <w:rPr>
          <w:rFonts w:ascii="Verdana" w:hAnsi="Verdana" w:cs="Verdana"/>
          <w:color w:val="000000"/>
          <w:sz w:val="20"/>
          <w:szCs w:val="20"/>
          <w:lang w:val="en-IN"/>
        </w:rPr>
      </w:pPr>
    </w:p>
    <w:p w14:paraId="59C5F20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@app.route("/upload", methods=["POST"])</w:t>
      </w:r>
    </w:p>
    <w:p w14:paraId="19E356E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def upload():</w:t>
      </w:r>
    </w:p>
    <w:p w14:paraId="4188C92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 = request.files.get("file")</w:t>
      </w:r>
    </w:p>
    <w:p w14:paraId="3798FD8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not f:</w:t>
      </w:r>
    </w:p>
    <w:p w14:paraId="0344397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jsonify({"error": "No file uploaded"}), 400</w:t>
      </w:r>
    </w:p>
    <w:p w14:paraId="6B5DF80D" w14:textId="77777777" w:rsidR="006571A1" w:rsidRPr="006571A1" w:rsidRDefault="006571A1" w:rsidP="006571A1">
      <w:pPr>
        <w:rPr>
          <w:rFonts w:ascii="Verdana" w:hAnsi="Verdana" w:cs="Verdana"/>
          <w:color w:val="000000"/>
          <w:sz w:val="20"/>
          <w:szCs w:val="20"/>
          <w:lang w:val="en-IN"/>
        </w:rPr>
      </w:pPr>
    </w:p>
    <w:p w14:paraId="0F01F8C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filename = secure_filename(f.filename)</w:t>
      </w:r>
    </w:p>
    <w:p w14:paraId="59B26E11"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upload_dir = app.config["UPLOAD_FOLDER"]</w:t>
      </w:r>
    </w:p>
    <w:p w14:paraId="2D3578B7" w14:textId="77777777" w:rsidR="006571A1" w:rsidRPr="006571A1" w:rsidRDefault="006571A1" w:rsidP="006571A1">
      <w:pPr>
        <w:rPr>
          <w:rFonts w:ascii="Verdana" w:hAnsi="Verdana" w:cs="Verdana"/>
          <w:color w:val="000000"/>
          <w:sz w:val="20"/>
          <w:szCs w:val="20"/>
          <w:lang w:val="en-IN"/>
        </w:rPr>
      </w:pPr>
    </w:p>
    <w:p w14:paraId="7764C59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xml:space="preserve">    # </w:t>
      </w:r>
      <w:r w:rsidRPr="006571A1">
        <w:rPr>
          <w:rFonts w:ascii="Segoe UI Emoji" w:hAnsi="Segoe UI Emoji" w:cs="Segoe UI Emoji"/>
          <w:color w:val="000000"/>
          <w:sz w:val="20"/>
          <w:szCs w:val="20"/>
          <w:lang w:val="en-IN"/>
        </w:rPr>
        <w:t>✅</w:t>
      </w:r>
      <w:r w:rsidRPr="006571A1">
        <w:rPr>
          <w:rFonts w:ascii="Verdana" w:hAnsi="Verdana" w:cs="Verdana"/>
          <w:color w:val="000000"/>
          <w:sz w:val="20"/>
          <w:szCs w:val="20"/>
          <w:lang w:val="en-IN"/>
        </w:rPr>
        <w:t xml:space="preserve"> Ensure the folder exists</w:t>
      </w:r>
    </w:p>
    <w:p w14:paraId="6FFD2C23"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os.makedirs(upload_dir, exist_ok=True)</w:t>
      </w:r>
    </w:p>
    <w:p w14:paraId="5E932556" w14:textId="77777777" w:rsidR="006571A1" w:rsidRPr="006571A1" w:rsidRDefault="006571A1" w:rsidP="006571A1">
      <w:pPr>
        <w:rPr>
          <w:rFonts w:ascii="Verdana" w:hAnsi="Verdana" w:cs="Verdana"/>
          <w:color w:val="000000"/>
          <w:sz w:val="20"/>
          <w:szCs w:val="20"/>
          <w:lang w:val="en-IN"/>
        </w:rPr>
      </w:pPr>
    </w:p>
    <w:p w14:paraId="4E0C405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path = os.path.join(upload_dir, filename)</w:t>
      </w:r>
    </w:p>
    <w:p w14:paraId="470E0DB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f.save(path)</w:t>
      </w:r>
    </w:p>
    <w:p w14:paraId="013229B0" w14:textId="77777777" w:rsidR="006571A1" w:rsidRPr="006571A1" w:rsidRDefault="006571A1" w:rsidP="006571A1">
      <w:pPr>
        <w:rPr>
          <w:rFonts w:ascii="Verdana" w:hAnsi="Verdana" w:cs="Verdana"/>
          <w:color w:val="000000"/>
          <w:sz w:val="20"/>
          <w:szCs w:val="20"/>
          <w:lang w:val="en-IN"/>
        </w:rPr>
      </w:pPr>
    </w:p>
    <w:p w14:paraId="7C75FB7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task = analyze_document.delay(path)</w:t>
      </w:r>
    </w:p>
    <w:p w14:paraId="553DA6E1"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lastRenderedPageBreak/>
        <w:t>    return jsonify({"task_id": task.id}), 202</w:t>
      </w:r>
    </w:p>
    <w:p w14:paraId="3937DB3B" w14:textId="77777777" w:rsidR="006571A1" w:rsidRPr="006571A1" w:rsidRDefault="006571A1" w:rsidP="006571A1">
      <w:pPr>
        <w:rPr>
          <w:rFonts w:ascii="Verdana" w:hAnsi="Verdana" w:cs="Verdana"/>
          <w:color w:val="000000"/>
          <w:sz w:val="20"/>
          <w:szCs w:val="20"/>
          <w:lang w:val="en-IN"/>
        </w:rPr>
      </w:pPr>
    </w:p>
    <w:p w14:paraId="2EE249F1"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@app.route("/status/&lt;task_id&gt;")</w:t>
      </w:r>
    </w:p>
    <w:p w14:paraId="3A3B5E6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def status(task_id):</w:t>
      </w:r>
    </w:p>
    <w:p w14:paraId="12A20DB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from celery.result import AsyncResult</w:t>
      </w:r>
    </w:p>
    <w:p w14:paraId="6DF5971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res = AsyncResult(task_id)</w:t>
      </w:r>
    </w:p>
    <w:p w14:paraId="01B37873"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res.status == "SUCCESS":</w:t>
      </w:r>
    </w:p>
    <w:p w14:paraId="5D2094B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output = res.result</w:t>
      </w:r>
    </w:p>
    <w:p w14:paraId="45F7030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isinstance(output, dict):</w:t>
      </w:r>
    </w:p>
    <w:p w14:paraId="303B473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output.get("error") == "NOT_LEGAL":</w:t>
      </w:r>
    </w:p>
    <w:p w14:paraId="6D2884A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jsonify({"status": "ERROR", "message": "Not a legal document"}), 200</w:t>
      </w:r>
    </w:p>
    <w:p w14:paraId="46764C9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output.get("error") == "PROCESSING_FAILED":</w:t>
      </w:r>
    </w:p>
    <w:p w14:paraId="436621B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jsonify({"status": "ERROR", "message": output.get("message")}), 200</w:t>
      </w:r>
    </w:p>
    <w:p w14:paraId="40292F6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jsonify({"status": "SUCCESS", "data": output["results"]}), 200</w:t>
      </w:r>
    </w:p>
    <w:p w14:paraId="070CFAF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jsonify({"status": res.status}), 200</w:t>
      </w:r>
    </w:p>
    <w:p w14:paraId="18044FBD" w14:textId="77777777" w:rsidR="006571A1" w:rsidRPr="006571A1" w:rsidRDefault="006571A1" w:rsidP="006571A1">
      <w:pPr>
        <w:rPr>
          <w:rFonts w:ascii="Verdana" w:hAnsi="Verdana" w:cs="Verdana"/>
          <w:color w:val="000000"/>
          <w:sz w:val="20"/>
          <w:szCs w:val="20"/>
          <w:lang w:val="en-IN"/>
        </w:rPr>
      </w:pPr>
    </w:p>
    <w:p w14:paraId="7873CB1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if __name__ == "__main__":</w:t>
      </w:r>
    </w:p>
    <w:p w14:paraId="0D44265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app.run(debug=True)</w:t>
      </w:r>
    </w:p>
    <w:p w14:paraId="0A800644" w14:textId="77777777" w:rsidR="006571A1" w:rsidRPr="006571A1" w:rsidRDefault="006571A1" w:rsidP="006571A1">
      <w:pPr>
        <w:rPr>
          <w:rFonts w:ascii="Verdana" w:hAnsi="Verdana" w:cs="Verdana"/>
          <w:color w:val="000000"/>
          <w:sz w:val="20"/>
          <w:szCs w:val="20"/>
          <w:lang w:val="en-IN"/>
        </w:rPr>
      </w:pPr>
    </w:p>
    <w:p w14:paraId="06DF158E" w14:textId="77777777" w:rsidR="006571A1" w:rsidRPr="006571A1" w:rsidRDefault="006571A1" w:rsidP="006571A1">
      <w:pPr>
        <w:rPr>
          <w:rFonts w:ascii="Verdana" w:hAnsi="Verdana" w:cs="Verdana"/>
          <w:color w:val="000000"/>
          <w:sz w:val="20"/>
          <w:szCs w:val="20"/>
          <w:lang w:val="en-IN"/>
        </w:rPr>
      </w:pPr>
      <w:r>
        <w:rPr>
          <w:rFonts w:ascii="Verdana" w:hAnsi="Verdana" w:cs="Verdana"/>
          <w:color w:val="000000"/>
          <w:sz w:val="20"/>
          <w:szCs w:val="20"/>
        </w:rPr>
        <w:t xml:space="preserve">classifier_utils.py </w:t>
      </w:r>
      <w:r w:rsidRPr="006571A1">
        <w:rPr>
          <w:rFonts w:ascii="Verdana" w:hAnsi="Verdana" w:cs="Verdana"/>
          <w:color w:val="000000"/>
          <w:sz w:val="20"/>
          <w:szCs w:val="20"/>
          <w:lang w:val="en-IN"/>
        </w:rPr>
        <w:t># backend/classifier_utils.py</w:t>
      </w:r>
    </w:p>
    <w:p w14:paraId="374AAE92" w14:textId="77777777" w:rsidR="006571A1" w:rsidRPr="006571A1" w:rsidRDefault="006571A1" w:rsidP="006571A1">
      <w:pPr>
        <w:rPr>
          <w:rFonts w:ascii="Verdana" w:hAnsi="Verdana" w:cs="Verdana"/>
          <w:color w:val="000000"/>
          <w:sz w:val="20"/>
          <w:szCs w:val="20"/>
          <w:lang w:val="en-IN"/>
        </w:rPr>
      </w:pPr>
    </w:p>
    <w:p w14:paraId="4717E38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import os</w:t>
      </w:r>
    </w:p>
    <w:p w14:paraId="7A81106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typing import Optional</w:t>
      </w:r>
    </w:p>
    <w:p w14:paraId="446029F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import spacy</w:t>
      </w:r>
    </w:p>
    <w:p w14:paraId="3837F3F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spacy.matcher import PhraseMatcher</w:t>
      </w:r>
    </w:p>
    <w:p w14:paraId="55979D94"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import openai</w:t>
      </w:r>
    </w:p>
    <w:p w14:paraId="348515D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config import Config</w:t>
      </w:r>
    </w:p>
    <w:p w14:paraId="70A412ED" w14:textId="77777777" w:rsidR="006571A1" w:rsidRPr="006571A1" w:rsidRDefault="006571A1" w:rsidP="006571A1">
      <w:pPr>
        <w:rPr>
          <w:rFonts w:ascii="Verdana" w:hAnsi="Verdana" w:cs="Verdana"/>
          <w:color w:val="000000"/>
          <w:sz w:val="20"/>
          <w:szCs w:val="20"/>
          <w:lang w:val="en-IN"/>
        </w:rPr>
      </w:pPr>
    </w:p>
    <w:p w14:paraId="6176F9E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lastRenderedPageBreak/>
        <w:t># Initialize spaCy and OpenAI</w:t>
      </w:r>
    </w:p>
    <w:p w14:paraId="2C5E94E6"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nlp = spacy.load("en_core_web_sm")</w:t>
      </w:r>
    </w:p>
    <w:p w14:paraId="4382FDF1"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openai.api_key = Config.OPENAI_API_KEY</w:t>
      </w:r>
    </w:p>
    <w:p w14:paraId="1354DDD8" w14:textId="77777777" w:rsidR="006571A1" w:rsidRPr="006571A1" w:rsidRDefault="006571A1" w:rsidP="006571A1">
      <w:pPr>
        <w:rPr>
          <w:rFonts w:ascii="Verdana" w:hAnsi="Verdana" w:cs="Verdana"/>
          <w:color w:val="000000"/>
          <w:sz w:val="20"/>
          <w:szCs w:val="20"/>
          <w:lang w:val="en-IN"/>
        </w:rPr>
      </w:pPr>
    </w:p>
    <w:p w14:paraId="39CF7266"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Define a richer set of legal keywords/phrases</w:t>
      </w:r>
    </w:p>
    <w:p w14:paraId="66647F1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LEGAL_TERMS = [</w:t>
      </w:r>
    </w:p>
    <w:p w14:paraId="386D16A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"agreement", "party", "hereby", "witnesseth", "term", "renewal",</w:t>
      </w:r>
    </w:p>
    <w:p w14:paraId="4C0B21C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"liability", "indemnify", "governing law", "jurisdiction", "confidential",</w:t>
      </w:r>
    </w:p>
    <w:p w14:paraId="621C3EC3"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"force majeure", "intellectual property", "termination", "breach",</w:t>
      </w:r>
    </w:p>
    <w:p w14:paraId="70A0ACC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"arbitration", "severability", "assignment", "representation", "warranty"</w:t>
      </w:r>
    </w:p>
    <w:p w14:paraId="5F107A3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w:t>
      </w:r>
    </w:p>
    <w:p w14:paraId="162DBE57" w14:textId="77777777" w:rsidR="006571A1" w:rsidRPr="006571A1" w:rsidRDefault="006571A1" w:rsidP="006571A1">
      <w:pPr>
        <w:rPr>
          <w:rFonts w:ascii="Verdana" w:hAnsi="Verdana" w:cs="Verdana"/>
          <w:color w:val="000000"/>
          <w:sz w:val="20"/>
          <w:szCs w:val="20"/>
          <w:lang w:val="en-IN"/>
        </w:rPr>
      </w:pPr>
    </w:p>
    <w:p w14:paraId="73EBDD14"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Build a PhraseMatcher for quick keyword hits</w:t>
      </w:r>
    </w:p>
    <w:p w14:paraId="3A8D416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matcher = PhraseMatcher(nlp.vocab, attr="LOWER")</w:t>
      </w:r>
    </w:p>
    <w:p w14:paraId="5813C17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patterns = [nlp.make_doc(term) for term in LEGAL_TERMS]</w:t>
      </w:r>
    </w:p>
    <w:p w14:paraId="08F3093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matcher.add("LEGAL_TERMS", patterns)</w:t>
      </w:r>
    </w:p>
    <w:p w14:paraId="6EB65CC6" w14:textId="77777777" w:rsidR="006571A1" w:rsidRPr="006571A1" w:rsidRDefault="006571A1" w:rsidP="006571A1">
      <w:pPr>
        <w:rPr>
          <w:rFonts w:ascii="Verdana" w:hAnsi="Verdana" w:cs="Verdana"/>
          <w:color w:val="000000"/>
          <w:sz w:val="20"/>
          <w:szCs w:val="20"/>
          <w:lang w:val="en-IN"/>
        </w:rPr>
      </w:pPr>
    </w:p>
    <w:p w14:paraId="6511FC2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def is_legal_document(</w:t>
      </w:r>
    </w:p>
    <w:p w14:paraId="7E04726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text: str,</w:t>
      </w:r>
    </w:p>
    <w:p w14:paraId="0BA6101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fallback_to_llm: bool = True,</w:t>
      </w:r>
    </w:p>
    <w:p w14:paraId="7CC43C8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llm_model: str = "gpt-4o-mini",</w:t>
      </w:r>
    </w:p>
    <w:p w14:paraId="0F5443F8"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llm_timeout: int = 10</w:t>
      </w:r>
    </w:p>
    <w:p w14:paraId="2EC04B0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-&gt; bool:</w:t>
      </w:r>
    </w:p>
    <w:p w14:paraId="220BEFE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w:t>
      </w:r>
    </w:p>
    <w:p w14:paraId="3EFFB4B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Determines if `text` is a legal document.</w:t>
      </w:r>
    </w:p>
    <w:p w14:paraId="72C44F4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1. Runs a spaCy PhraseMatcher to count distinct legal terms.</w:t>
      </w:r>
    </w:p>
    <w:p w14:paraId="70225A9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2. Computes match density (matches per sentence).</w:t>
      </w:r>
    </w:p>
    <w:p w14:paraId="70FA402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3. Applies hard thresholds for clear Yes/No.</w:t>
      </w:r>
    </w:p>
    <w:p w14:paraId="4B7CD8C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4. Falls back to an LLM classification for ambiguous cases.</w:t>
      </w:r>
    </w:p>
    <w:p w14:paraId="0F957A2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lastRenderedPageBreak/>
        <w:t>    """</w:t>
      </w:r>
    </w:p>
    <w:p w14:paraId="747BE98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doc = nlp(text)</w:t>
      </w:r>
    </w:p>
    <w:p w14:paraId="50BBE00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matches = matcher(doc)</w:t>
      </w:r>
    </w:p>
    <w:p w14:paraId="528F291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 Count distinct matched terms</w:t>
      </w:r>
    </w:p>
    <w:p w14:paraId="592927E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distinct_terms = {doc[start:end].text.lower() for _, start, end in matches}</w:t>
      </w:r>
    </w:p>
    <w:p w14:paraId="1AEDD2F8"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match_count = len(distinct_terms)</w:t>
      </w:r>
    </w:p>
    <w:p w14:paraId="30C33116"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sentence_count = max(len(list(doc.sents)), 1)</w:t>
      </w:r>
    </w:p>
    <w:p w14:paraId="4B3EED4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density = match_count / sentence_count</w:t>
      </w:r>
    </w:p>
    <w:p w14:paraId="4821F09F" w14:textId="77777777" w:rsidR="006571A1" w:rsidRPr="006571A1" w:rsidRDefault="006571A1" w:rsidP="006571A1">
      <w:pPr>
        <w:rPr>
          <w:rFonts w:ascii="Verdana" w:hAnsi="Verdana" w:cs="Verdana"/>
          <w:color w:val="000000"/>
          <w:sz w:val="20"/>
          <w:szCs w:val="20"/>
          <w:lang w:val="en-IN"/>
        </w:rPr>
      </w:pPr>
    </w:p>
    <w:p w14:paraId="5918DB34"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 Hard thresholds</w:t>
      </w:r>
    </w:p>
    <w:p w14:paraId="299E32C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match_count &gt;= 5 or density &gt;= 0.05:</w:t>
      </w:r>
    </w:p>
    <w:p w14:paraId="350E004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True     # Clearly legal</w:t>
      </w:r>
    </w:p>
    <w:p w14:paraId="752DD91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match_count &lt;= 1 and density &lt; 0.01:</w:t>
      </w:r>
    </w:p>
    <w:p w14:paraId="7AEF439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False    # Clearly non-legal</w:t>
      </w:r>
    </w:p>
    <w:p w14:paraId="4801D7A5" w14:textId="77777777" w:rsidR="006571A1" w:rsidRPr="006571A1" w:rsidRDefault="006571A1" w:rsidP="006571A1">
      <w:pPr>
        <w:rPr>
          <w:rFonts w:ascii="Verdana" w:hAnsi="Verdana" w:cs="Verdana"/>
          <w:color w:val="000000"/>
          <w:sz w:val="20"/>
          <w:szCs w:val="20"/>
          <w:lang w:val="en-IN"/>
        </w:rPr>
      </w:pPr>
    </w:p>
    <w:p w14:paraId="09BAA74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 Ambiguous — use LLM to decide</w:t>
      </w:r>
    </w:p>
    <w:p w14:paraId="58B08D4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fallback_to_llm:</w:t>
      </w:r>
    </w:p>
    <w:p w14:paraId="082812D8"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prompt = (</w:t>
      </w:r>
    </w:p>
    <w:p w14:paraId="0467913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"You are a classifier. Answer with ‘Yes’ or ‘No’ only.\n\n"</w:t>
      </w:r>
    </w:p>
    <w:p w14:paraId="143B571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"Is the following text an excerpt from a legal contract, agreement, or policy?\n\n"</w:t>
      </w:r>
    </w:p>
    <w:p w14:paraId="43888184"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"--------------------\n"</w:t>
      </w:r>
    </w:p>
    <w:p w14:paraId="66DD8A54"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f"{text[:3000]}\n"</w:t>
      </w:r>
    </w:p>
    <w:p w14:paraId="5C10AF80"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w:t>
      </w:r>
    </w:p>
    <w:p w14:paraId="0729AC6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w:t>
      </w:r>
    </w:p>
    <w:p w14:paraId="64C88CC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try:</w:t>
      </w:r>
    </w:p>
    <w:p w14:paraId="7CCE0E40"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resp = openai.ChatCompletion.create(</w:t>
      </w:r>
    </w:p>
    <w:p w14:paraId="0805AA8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model=llm_model,</w:t>
      </w:r>
    </w:p>
    <w:p w14:paraId="5C6BF1D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messages=[{"role": "user", "content": prompt}],</w:t>
      </w:r>
    </w:p>
    <w:p w14:paraId="342A3F38"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timeout=llm_timeout</w:t>
      </w:r>
    </w:p>
    <w:p w14:paraId="53C806F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lastRenderedPageBreak/>
        <w:t>            )</w:t>
      </w:r>
    </w:p>
    <w:p w14:paraId="3BBFC703"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answer = resp.choices[0].message.content.strip().lower()</w:t>
      </w:r>
    </w:p>
    <w:p w14:paraId="4742880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answer.startswith("yes")</w:t>
      </w:r>
    </w:p>
    <w:p w14:paraId="5E69F28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except Exception:</w:t>
      </w:r>
    </w:p>
    <w:p w14:paraId="218ADBE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 On API failure, default to False</w:t>
      </w:r>
    </w:p>
    <w:p w14:paraId="6723B843"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False</w:t>
      </w:r>
    </w:p>
    <w:p w14:paraId="6060BFC6" w14:textId="77777777" w:rsidR="006571A1" w:rsidRPr="006571A1" w:rsidRDefault="006571A1" w:rsidP="006571A1">
      <w:pPr>
        <w:rPr>
          <w:rFonts w:ascii="Verdana" w:hAnsi="Verdana" w:cs="Verdana"/>
          <w:color w:val="000000"/>
          <w:sz w:val="20"/>
          <w:szCs w:val="20"/>
          <w:lang w:val="en-IN"/>
        </w:rPr>
      </w:pPr>
    </w:p>
    <w:p w14:paraId="7AA9FC2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 If no fallback, default to False</w:t>
      </w:r>
    </w:p>
    <w:p w14:paraId="663C1DB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False</w:t>
      </w:r>
    </w:p>
    <w:p w14:paraId="2B4DE24F" w14:textId="77777777" w:rsidR="006571A1" w:rsidRPr="006571A1" w:rsidRDefault="006571A1" w:rsidP="006571A1">
      <w:pPr>
        <w:rPr>
          <w:rFonts w:ascii="Verdana" w:hAnsi="Verdana" w:cs="Verdana"/>
          <w:color w:val="000000"/>
          <w:sz w:val="20"/>
          <w:szCs w:val="20"/>
          <w:lang w:val="en-IN"/>
        </w:rPr>
      </w:pPr>
    </w:p>
    <w:p w14:paraId="51BB70C3" w14:textId="77777777" w:rsidR="006571A1" w:rsidRPr="006571A1" w:rsidRDefault="006571A1" w:rsidP="006571A1">
      <w:pPr>
        <w:rPr>
          <w:rFonts w:ascii="Verdana" w:hAnsi="Verdana" w:cs="Verdana"/>
          <w:color w:val="000000"/>
          <w:sz w:val="20"/>
          <w:szCs w:val="20"/>
          <w:lang w:val="en-IN"/>
        </w:rPr>
      </w:pPr>
      <w:r>
        <w:rPr>
          <w:rFonts w:ascii="Verdana" w:hAnsi="Verdana" w:cs="Verdana"/>
          <w:color w:val="000000"/>
          <w:sz w:val="20"/>
          <w:szCs w:val="20"/>
        </w:rPr>
        <w:t xml:space="preserve">config.py </w:t>
      </w:r>
      <w:r w:rsidRPr="006571A1">
        <w:rPr>
          <w:rFonts w:ascii="Verdana" w:hAnsi="Verdana" w:cs="Verdana"/>
          <w:color w:val="000000"/>
          <w:sz w:val="20"/>
          <w:szCs w:val="20"/>
          <w:lang w:val="en-IN"/>
        </w:rPr>
        <w:t>import os</w:t>
      </w:r>
    </w:p>
    <w:p w14:paraId="1EE1CE98" w14:textId="77777777" w:rsidR="006571A1" w:rsidRPr="006571A1" w:rsidRDefault="006571A1" w:rsidP="006571A1">
      <w:pPr>
        <w:rPr>
          <w:rFonts w:ascii="Verdana" w:hAnsi="Verdana" w:cs="Verdana"/>
          <w:color w:val="000000"/>
          <w:sz w:val="20"/>
          <w:szCs w:val="20"/>
          <w:lang w:val="en-IN"/>
        </w:rPr>
      </w:pPr>
    </w:p>
    <w:p w14:paraId="57BF6A5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class Config:</w:t>
      </w:r>
    </w:p>
    <w:p w14:paraId="655EA21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SECRET_KEY = os.getenv("64eb908e6a78cdfeda22977c188c9d20978194b60280eb3ccb7f12bc634166ff", "change_me")</w:t>
      </w:r>
    </w:p>
    <w:p w14:paraId="7A7DC93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UPLOAD_FOLDER = os.getenv("UPLOAD_FOLDER", "./uploads")</w:t>
      </w:r>
    </w:p>
    <w:p w14:paraId="469E046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CELERY_BROKER_URL = os.getenv("REDIS_URL", "redis://localhost:6379/0")</w:t>
      </w:r>
    </w:p>
    <w:p w14:paraId="371C865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CELERY_RESULT_BACKEND = CELERY_BROKER_URL</w:t>
      </w:r>
    </w:p>
    <w:p w14:paraId="5C5B838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OPENAI_API_KEY = os.getenv("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")</w:t>
      </w:r>
    </w:p>
    <w:p w14:paraId="3DD2123C" w14:textId="77777777" w:rsidR="006571A1" w:rsidRPr="006571A1" w:rsidRDefault="006571A1" w:rsidP="006571A1">
      <w:pPr>
        <w:rPr>
          <w:rFonts w:ascii="Verdana" w:hAnsi="Verdana" w:cs="Verdana"/>
          <w:color w:val="000000"/>
          <w:sz w:val="20"/>
          <w:szCs w:val="20"/>
          <w:lang w:val="en-IN"/>
        </w:rPr>
      </w:pPr>
    </w:p>
    <w:p w14:paraId="1A9183A4" w14:textId="77777777" w:rsidR="006571A1" w:rsidRPr="006571A1" w:rsidRDefault="006571A1" w:rsidP="006571A1">
      <w:pPr>
        <w:rPr>
          <w:rFonts w:ascii="Verdana" w:hAnsi="Verdana" w:cs="Verdana"/>
          <w:color w:val="000000"/>
          <w:sz w:val="20"/>
          <w:szCs w:val="20"/>
          <w:lang w:val="en-IN"/>
        </w:rPr>
      </w:pPr>
      <w:r>
        <w:rPr>
          <w:rFonts w:ascii="Verdana" w:hAnsi="Verdana" w:cs="Verdana"/>
          <w:color w:val="000000"/>
          <w:sz w:val="20"/>
          <w:szCs w:val="20"/>
        </w:rPr>
        <w:t xml:space="preserve">Nlp_utils.py </w:t>
      </w:r>
      <w:r w:rsidRPr="006571A1">
        <w:rPr>
          <w:rFonts w:ascii="Verdana" w:hAnsi="Verdana" w:cs="Verdana"/>
          <w:color w:val="000000"/>
          <w:sz w:val="20"/>
          <w:szCs w:val="20"/>
          <w:lang w:val="en-IN"/>
        </w:rPr>
        <w:t>import spacy</w:t>
      </w:r>
    </w:p>
    <w:p w14:paraId="5B73EEB0" w14:textId="77777777" w:rsidR="006571A1" w:rsidRPr="006571A1" w:rsidRDefault="006571A1" w:rsidP="006571A1">
      <w:pPr>
        <w:rPr>
          <w:rFonts w:ascii="Verdana" w:hAnsi="Verdana" w:cs="Verdana"/>
          <w:color w:val="000000"/>
          <w:sz w:val="20"/>
          <w:szCs w:val="20"/>
          <w:lang w:val="en-IN"/>
        </w:rPr>
      </w:pPr>
    </w:p>
    <w:p w14:paraId="0998B40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nlp = spacy.load("en_core_web_sm")</w:t>
      </w:r>
    </w:p>
    <w:p w14:paraId="42400F98" w14:textId="77777777" w:rsidR="006571A1" w:rsidRPr="006571A1" w:rsidRDefault="006571A1" w:rsidP="006571A1">
      <w:pPr>
        <w:rPr>
          <w:rFonts w:ascii="Verdana" w:hAnsi="Verdana" w:cs="Verdana"/>
          <w:color w:val="000000"/>
          <w:sz w:val="20"/>
          <w:szCs w:val="20"/>
          <w:lang w:val="en-IN"/>
        </w:rPr>
      </w:pPr>
    </w:p>
    <w:p w14:paraId="2EA30EE4"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RISK_KEYWORDS = {</w:t>
      </w:r>
    </w:p>
    <w:p w14:paraId="407EFE0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"Auto-Renewal": ["renew automatically", "extension unless"],</w:t>
      </w:r>
    </w:p>
    <w:p w14:paraId="62E4D53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"Hidden Fee": ["may be billed", "additional charges"],</w:t>
      </w:r>
    </w:p>
    <w:p w14:paraId="7FD3B9E6"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lastRenderedPageBreak/>
        <w:t>    "Unilateral Amendment": ["reserve the right to", "may amend terms"]</w:t>
      </w:r>
    </w:p>
    <w:p w14:paraId="788FAB7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w:t>
      </w:r>
    </w:p>
    <w:p w14:paraId="3AB2827F" w14:textId="77777777" w:rsidR="006571A1" w:rsidRPr="006571A1" w:rsidRDefault="006571A1" w:rsidP="006571A1">
      <w:pPr>
        <w:rPr>
          <w:rFonts w:ascii="Verdana" w:hAnsi="Verdana" w:cs="Verdana"/>
          <w:color w:val="000000"/>
          <w:sz w:val="20"/>
          <w:szCs w:val="20"/>
          <w:lang w:val="en-IN"/>
        </w:rPr>
      </w:pPr>
    </w:p>
    <w:p w14:paraId="6D4522D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def segment_and_score(text: str):</w:t>
      </w:r>
    </w:p>
    <w:p w14:paraId="10578B9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"""Split text into clauses and assign risk labels/scores."""</w:t>
      </w:r>
    </w:p>
    <w:p w14:paraId="0993244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doc = nlp(text)</w:t>
      </w:r>
    </w:p>
    <w:p w14:paraId="6CE2A9E0"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clauses = []</w:t>
      </w:r>
    </w:p>
    <w:p w14:paraId="4E9BF58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for sent in doc.sents:</w:t>
      </w:r>
    </w:p>
    <w:p w14:paraId="50271F53"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clause = sent.text.strip()</w:t>
      </w:r>
    </w:p>
    <w:p w14:paraId="07E9807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score = 0</w:t>
      </w:r>
    </w:p>
    <w:p w14:paraId="23F2B38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label = "Normal"</w:t>
      </w:r>
    </w:p>
    <w:p w14:paraId="30DEB290"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for lbl, kws in RISK_KEYWORDS.items():</w:t>
      </w:r>
    </w:p>
    <w:p w14:paraId="6A751AB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any(kw in clause.lower() for kw in kws):</w:t>
      </w:r>
    </w:p>
    <w:p w14:paraId="298E1D7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score += 1</w:t>
      </w:r>
    </w:p>
    <w:p w14:paraId="4C0C5EC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label = lbl</w:t>
      </w:r>
    </w:p>
    <w:p w14:paraId="119CD34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clauses.append({"text": clause, "risk_score": score, "risk_label": label})</w:t>
      </w:r>
    </w:p>
    <w:p w14:paraId="4861521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sorted(clauses, key=lambda c: c["risk_score"], reverse=True)</w:t>
      </w:r>
    </w:p>
    <w:p w14:paraId="5896D7EE" w14:textId="77777777" w:rsidR="006571A1" w:rsidRPr="006571A1" w:rsidRDefault="006571A1" w:rsidP="006571A1">
      <w:pPr>
        <w:rPr>
          <w:rFonts w:ascii="Verdana" w:hAnsi="Verdana" w:cs="Verdana"/>
          <w:color w:val="000000"/>
          <w:sz w:val="20"/>
          <w:szCs w:val="20"/>
          <w:lang w:val="en-IN"/>
        </w:rPr>
      </w:pPr>
    </w:p>
    <w:p w14:paraId="76A17F8C" w14:textId="77777777" w:rsidR="006571A1" w:rsidRPr="006571A1" w:rsidRDefault="006571A1" w:rsidP="006571A1">
      <w:pPr>
        <w:rPr>
          <w:rFonts w:ascii="Verdana" w:hAnsi="Verdana" w:cs="Verdana"/>
          <w:color w:val="000000"/>
          <w:sz w:val="20"/>
          <w:szCs w:val="20"/>
          <w:lang w:val="en-IN"/>
        </w:rPr>
      </w:pPr>
      <w:r>
        <w:rPr>
          <w:rFonts w:ascii="Verdana" w:hAnsi="Verdana" w:cs="Verdana"/>
          <w:color w:val="000000"/>
          <w:sz w:val="20"/>
          <w:szCs w:val="20"/>
        </w:rPr>
        <w:t xml:space="preserve">ocr_utils.py </w:t>
      </w:r>
      <w:r w:rsidRPr="006571A1">
        <w:rPr>
          <w:rFonts w:ascii="Verdana" w:hAnsi="Verdana" w:cs="Verdana"/>
          <w:color w:val="000000"/>
          <w:sz w:val="20"/>
          <w:szCs w:val="20"/>
          <w:lang w:val="en-IN"/>
        </w:rPr>
        <w:t>import pdfplumber, pytesseract</w:t>
      </w:r>
    </w:p>
    <w:p w14:paraId="2CA7166C"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from PIL import Image</w:t>
      </w:r>
    </w:p>
    <w:p w14:paraId="2113EAC1"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import docx2txt</w:t>
      </w:r>
    </w:p>
    <w:p w14:paraId="1421A676" w14:textId="77777777" w:rsidR="006571A1" w:rsidRPr="006571A1" w:rsidRDefault="006571A1" w:rsidP="006571A1">
      <w:pPr>
        <w:rPr>
          <w:rFonts w:ascii="Verdana" w:hAnsi="Verdana" w:cs="Verdana"/>
          <w:color w:val="000000"/>
          <w:sz w:val="20"/>
          <w:szCs w:val="20"/>
          <w:lang w:val="en-IN"/>
        </w:rPr>
      </w:pPr>
    </w:p>
    <w:p w14:paraId="69FBC71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def extract_text(filepath: str) -&gt; str:</w:t>
      </w:r>
    </w:p>
    <w:p w14:paraId="7B12CA5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ext = filepath.lower().split('.')[-1]</w:t>
      </w:r>
    </w:p>
    <w:p w14:paraId="1AE8B8B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ext == "pdf":</w:t>
      </w:r>
    </w:p>
    <w:p w14:paraId="6D03AB08"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text = ""</w:t>
      </w:r>
    </w:p>
    <w:p w14:paraId="40C54E96"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with pdfplumber.open(filepath) as pdf:</w:t>
      </w:r>
    </w:p>
    <w:p w14:paraId="6C64B3EB"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for page in pdf.pages:</w:t>
      </w:r>
    </w:p>
    <w:p w14:paraId="6E573FF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text += page.extract_text() or ""</w:t>
      </w:r>
    </w:p>
    <w:p w14:paraId="243EFCC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lastRenderedPageBreak/>
        <w:t>        return text</w:t>
      </w:r>
    </w:p>
    <w:p w14:paraId="1F73D108"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ext in ("png", "jpg", "jpeg", "tiff"):</w:t>
      </w:r>
    </w:p>
    <w:p w14:paraId="3926F3FA"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pytesseract.image_to_string(Image.open(filepath))</w:t>
      </w:r>
    </w:p>
    <w:p w14:paraId="266A900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if ext == "docx":</w:t>
      </w:r>
    </w:p>
    <w:p w14:paraId="6123CD42"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return docx2txt.process(filepath)</w:t>
      </w:r>
    </w:p>
    <w:p w14:paraId="358634B8"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    raise ValueError(f"Unsupported file type: {ext}")</w:t>
      </w:r>
    </w:p>
    <w:p w14:paraId="78A14537" w14:textId="77777777" w:rsidR="006571A1" w:rsidRPr="006571A1" w:rsidRDefault="006571A1" w:rsidP="006571A1">
      <w:pPr>
        <w:rPr>
          <w:rFonts w:ascii="Verdana" w:hAnsi="Verdana" w:cs="Verdana"/>
          <w:color w:val="000000"/>
          <w:sz w:val="20"/>
          <w:szCs w:val="20"/>
          <w:lang w:val="en-IN"/>
        </w:rPr>
      </w:pPr>
    </w:p>
    <w:p w14:paraId="24228733" w14:textId="12A850C1" w:rsidR="006571A1" w:rsidRDefault="006571A1" w:rsidP="006571A1">
      <w:pPr>
        <w:rPr>
          <w:rFonts w:ascii="Verdana" w:hAnsi="Verdana" w:cs="Verdana"/>
          <w:color w:val="000000"/>
          <w:sz w:val="20"/>
          <w:szCs w:val="20"/>
        </w:rPr>
      </w:pPr>
      <w:r>
        <w:rPr>
          <w:rFonts w:ascii="Verdana" w:hAnsi="Verdana" w:cs="Verdana"/>
          <w:color w:val="000000"/>
          <w:sz w:val="20"/>
          <w:szCs w:val="20"/>
        </w:rPr>
        <w:t>requirements.txt</w:t>
      </w:r>
    </w:p>
    <w:p w14:paraId="7B71676E"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flask</w:t>
      </w:r>
    </w:p>
    <w:p w14:paraId="4899E717"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celery</w:t>
      </w:r>
    </w:p>
    <w:p w14:paraId="53432835"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redis</w:t>
      </w:r>
    </w:p>
    <w:p w14:paraId="526A64B3"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pytesseract</w:t>
      </w:r>
    </w:p>
    <w:p w14:paraId="56A612FF"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pdfplumber</w:t>
      </w:r>
    </w:p>
    <w:p w14:paraId="3C33B706"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python-docx</w:t>
      </w:r>
    </w:p>
    <w:p w14:paraId="27013AB9"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spacy</w:t>
      </w:r>
    </w:p>
    <w:p w14:paraId="75368101"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transformers</w:t>
      </w:r>
    </w:p>
    <w:p w14:paraId="46FFED3D" w14:textId="77777777" w:rsidR="006571A1" w:rsidRPr="006571A1" w:rsidRDefault="006571A1" w:rsidP="006571A1">
      <w:pPr>
        <w:rPr>
          <w:rFonts w:ascii="Verdana" w:hAnsi="Verdana" w:cs="Verdana"/>
          <w:color w:val="000000"/>
          <w:sz w:val="20"/>
          <w:szCs w:val="20"/>
          <w:lang w:val="en-IN"/>
        </w:rPr>
      </w:pPr>
      <w:r w:rsidRPr="006571A1">
        <w:rPr>
          <w:rFonts w:ascii="Verdana" w:hAnsi="Verdana" w:cs="Verdana"/>
          <w:color w:val="000000"/>
          <w:sz w:val="20"/>
          <w:szCs w:val="20"/>
          <w:lang w:val="en-IN"/>
        </w:rPr>
        <w:t>openai</w:t>
      </w:r>
    </w:p>
    <w:p w14:paraId="633D09F6" w14:textId="77777777" w:rsidR="006571A1" w:rsidRPr="006571A1" w:rsidRDefault="006571A1" w:rsidP="006571A1">
      <w:pPr>
        <w:rPr>
          <w:rFonts w:ascii="Verdana" w:hAnsi="Verdana" w:cs="Verdana"/>
          <w:color w:val="000000"/>
          <w:sz w:val="20"/>
          <w:szCs w:val="20"/>
          <w:lang w:val="en-IN"/>
        </w:rPr>
      </w:pPr>
    </w:p>
    <w:p w14:paraId="422C8D58" w14:textId="07ECB489" w:rsidR="006571A1" w:rsidRDefault="003C6187" w:rsidP="006571A1">
      <w:pPr>
        <w:rPr>
          <w:rFonts w:ascii="Verdana" w:hAnsi="Verdana" w:cs="Verdana"/>
          <w:color w:val="000000"/>
          <w:sz w:val="20"/>
          <w:szCs w:val="20"/>
        </w:rPr>
      </w:pPr>
      <w:r>
        <w:rPr>
          <w:rFonts w:ascii="Verdana" w:hAnsi="Verdana" w:cs="Verdana"/>
          <w:color w:val="000000"/>
          <w:sz w:val="20"/>
          <w:szCs w:val="20"/>
        </w:rPr>
        <w:t>tasks.py</w:t>
      </w:r>
    </w:p>
    <w:p w14:paraId="0CEBD09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from celery import Celery</w:t>
      </w:r>
    </w:p>
    <w:p w14:paraId="4DAE2080"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from config import Config</w:t>
      </w:r>
    </w:p>
    <w:p w14:paraId="2C219AB4"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from classifier_utils import is_legal_document</w:t>
      </w:r>
    </w:p>
    <w:p w14:paraId="2038BAD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from ocr_utils import extract_text</w:t>
      </w:r>
    </w:p>
    <w:p w14:paraId="3B63AC1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from nlp_utils import segment_and_score</w:t>
      </w:r>
    </w:p>
    <w:p w14:paraId="79CD786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import openai</w:t>
      </w:r>
    </w:p>
    <w:p w14:paraId="5A90A191" w14:textId="77777777" w:rsidR="003C6187" w:rsidRPr="003C6187" w:rsidRDefault="003C6187" w:rsidP="003C6187">
      <w:pPr>
        <w:rPr>
          <w:rFonts w:ascii="Verdana" w:hAnsi="Verdana" w:cs="Verdana"/>
          <w:color w:val="000000"/>
          <w:sz w:val="20"/>
          <w:szCs w:val="20"/>
          <w:lang w:val="en-IN"/>
        </w:rPr>
      </w:pPr>
    </w:p>
    <w:p w14:paraId="799320A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celery = Celery(__name__, broker=Config.CELERY_BROKER_URL)</w:t>
      </w:r>
    </w:p>
    <w:p w14:paraId="1C586C8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celery.conf.update(result_backend=Config.CELERY_RESULT_BACKEND)</w:t>
      </w:r>
    </w:p>
    <w:p w14:paraId="07474F6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openai.api_key = Config.OPENAI_API_KEY</w:t>
      </w:r>
    </w:p>
    <w:p w14:paraId="55BEFC23" w14:textId="77777777" w:rsidR="003C6187" w:rsidRPr="003C6187" w:rsidRDefault="003C6187" w:rsidP="003C6187">
      <w:pPr>
        <w:rPr>
          <w:rFonts w:ascii="Verdana" w:hAnsi="Verdana" w:cs="Verdana"/>
          <w:color w:val="000000"/>
          <w:sz w:val="20"/>
          <w:szCs w:val="20"/>
          <w:lang w:val="en-IN"/>
        </w:rPr>
      </w:pPr>
    </w:p>
    <w:p w14:paraId="1ADBA80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@celery.task(bind=True)</w:t>
      </w:r>
    </w:p>
    <w:p w14:paraId="77C8E74E"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def analyze_document(self, filepath):</w:t>
      </w:r>
    </w:p>
    <w:p w14:paraId="715E9D5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1. Quick text sample for classification</w:t>
      </w:r>
    </w:p>
    <w:p w14:paraId="55C6CBC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sample = extract_text(filepath)[:5_000]  # first ~5k chars</w:t>
      </w:r>
    </w:p>
    <w:p w14:paraId="46845B8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if not is_legal_document(sample):</w:t>
      </w:r>
    </w:p>
    <w:p w14:paraId="5EB8E3E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return {"error": "NOT_LEGAL"}</w:t>
      </w:r>
    </w:p>
    <w:p w14:paraId="760CBB4F" w14:textId="77777777" w:rsidR="003C6187" w:rsidRPr="003C6187" w:rsidRDefault="003C6187" w:rsidP="003C6187">
      <w:pPr>
        <w:rPr>
          <w:rFonts w:ascii="Verdana" w:hAnsi="Verdana" w:cs="Verdana"/>
          <w:color w:val="000000"/>
          <w:sz w:val="20"/>
          <w:szCs w:val="20"/>
          <w:lang w:val="en-IN"/>
        </w:rPr>
      </w:pPr>
    </w:p>
    <w:p w14:paraId="617AB91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2. Full text extraction</w:t>
      </w:r>
    </w:p>
    <w:p w14:paraId="3C1B76B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full_text = extract_text(filepath)</w:t>
      </w:r>
    </w:p>
    <w:p w14:paraId="04A5BEF2" w14:textId="77777777" w:rsidR="003C6187" w:rsidRPr="003C6187" w:rsidRDefault="003C6187" w:rsidP="003C6187">
      <w:pPr>
        <w:rPr>
          <w:rFonts w:ascii="Verdana" w:hAnsi="Verdana" w:cs="Verdana"/>
          <w:color w:val="000000"/>
          <w:sz w:val="20"/>
          <w:szCs w:val="20"/>
          <w:lang w:val="en-IN"/>
        </w:rPr>
      </w:pPr>
    </w:p>
    <w:p w14:paraId="659AFE70"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3. Clause segmentation &amp; risk scoring</w:t>
      </w:r>
    </w:p>
    <w:p w14:paraId="061FF53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clauses = segment_and_score(full_text)</w:t>
      </w:r>
    </w:p>
    <w:p w14:paraId="130E1EDD" w14:textId="77777777" w:rsidR="003C6187" w:rsidRPr="003C6187" w:rsidRDefault="003C6187" w:rsidP="003C6187">
      <w:pPr>
        <w:rPr>
          <w:rFonts w:ascii="Verdana" w:hAnsi="Verdana" w:cs="Verdana"/>
          <w:color w:val="000000"/>
          <w:sz w:val="20"/>
          <w:szCs w:val="20"/>
          <w:lang w:val="en-IN"/>
        </w:rPr>
      </w:pPr>
    </w:p>
    <w:p w14:paraId="1FC2B16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4. Summarize &amp; explain via LLM</w:t>
      </w:r>
    </w:p>
    <w:p w14:paraId="0B1C308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results = []</w:t>
      </w:r>
    </w:p>
    <w:p w14:paraId="537DA34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for c in clauses:</w:t>
      </w:r>
    </w:p>
    <w:p w14:paraId="15ED892D"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prompt = (</w:t>
      </w:r>
    </w:p>
    <w:p w14:paraId="54B4478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f"Clause:\n{c['text']}\n\n"</w:t>
      </w:r>
    </w:p>
    <w:p w14:paraId="2329117D"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Summarize in two bullet points.\n"</w:t>
      </w:r>
    </w:p>
    <w:p w14:paraId="79909D2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Explain in simple, non-legal language what someone needs to know."</w:t>
      </w:r>
    </w:p>
    <w:p w14:paraId="3BEA02F0"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1B7F9153"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resp = openai.ChatCompletion.create(</w:t>
      </w:r>
    </w:p>
    <w:p w14:paraId="07F6D25B"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model="gpt-4o-mini",</w:t>
      </w:r>
    </w:p>
    <w:p w14:paraId="22F09F30"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messages=[{"role":"user","content":prompt}]</w:t>
      </w:r>
    </w:p>
    <w:p w14:paraId="0417BBC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1D8B4B69"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expl = resp.choices[0].message.content</w:t>
      </w:r>
    </w:p>
    <w:p w14:paraId="03D8C2A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results.append({</w:t>
      </w:r>
    </w:p>
    <w:p w14:paraId="2DAF58E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"text": c["text"],</w:t>
      </w:r>
    </w:p>
    <w:p w14:paraId="3AF27B8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lastRenderedPageBreak/>
        <w:t>            "risk_label": c["risk_label"],</w:t>
      </w:r>
    </w:p>
    <w:p w14:paraId="037982D9"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"risk_score": c["risk_score"],</w:t>
      </w:r>
    </w:p>
    <w:p w14:paraId="679D770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"analysis": expl</w:t>
      </w:r>
    </w:p>
    <w:p w14:paraId="1EEC2A3A"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651CAF03" w14:textId="77777777" w:rsidR="003C6187" w:rsidRPr="003C6187" w:rsidRDefault="003C6187" w:rsidP="003C6187">
      <w:pPr>
        <w:rPr>
          <w:rFonts w:ascii="Verdana" w:hAnsi="Verdana" w:cs="Verdana"/>
          <w:color w:val="000000"/>
          <w:sz w:val="20"/>
          <w:szCs w:val="20"/>
          <w:lang w:val="en-IN"/>
        </w:rPr>
      </w:pPr>
    </w:p>
    <w:p w14:paraId="1872EBE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return {"results": results}</w:t>
      </w:r>
    </w:p>
    <w:p w14:paraId="0BD16A72" w14:textId="77777777" w:rsidR="003C6187" w:rsidRPr="003C6187" w:rsidRDefault="003C6187" w:rsidP="003C6187">
      <w:pPr>
        <w:rPr>
          <w:rFonts w:ascii="Verdana" w:hAnsi="Verdana" w:cs="Verdana"/>
          <w:color w:val="000000"/>
          <w:sz w:val="20"/>
          <w:szCs w:val="20"/>
          <w:lang w:val="en-IN"/>
        </w:rPr>
      </w:pPr>
    </w:p>
    <w:p w14:paraId="379243BC" w14:textId="77777777" w:rsidR="003C6187" w:rsidRPr="003C6187" w:rsidRDefault="003C6187" w:rsidP="003C6187">
      <w:pPr>
        <w:rPr>
          <w:rFonts w:ascii="Verdana" w:hAnsi="Verdana" w:cs="Verdana"/>
          <w:color w:val="000000"/>
          <w:sz w:val="20"/>
          <w:szCs w:val="20"/>
          <w:lang w:val="en-IN"/>
        </w:rPr>
      </w:pPr>
      <w:r>
        <w:rPr>
          <w:rFonts w:ascii="Verdana" w:hAnsi="Verdana" w:cs="Verdana"/>
          <w:color w:val="000000"/>
          <w:sz w:val="20"/>
          <w:szCs w:val="20"/>
        </w:rPr>
        <w:t xml:space="preserve">frontend/public/ index.html </w:t>
      </w:r>
      <w:r w:rsidRPr="003C6187">
        <w:rPr>
          <w:rFonts w:ascii="Verdana" w:hAnsi="Verdana" w:cs="Verdana"/>
          <w:color w:val="000000"/>
          <w:sz w:val="20"/>
          <w:szCs w:val="20"/>
          <w:lang w:val="en-IN"/>
        </w:rPr>
        <w:t>&lt;!DOCTYPE html&gt;</w:t>
      </w:r>
    </w:p>
    <w:p w14:paraId="013D4CF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&lt;html lang="en"&gt;</w:t>
      </w:r>
    </w:p>
    <w:p w14:paraId="27BDF553"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&lt;head&gt;</w:t>
      </w:r>
    </w:p>
    <w:p w14:paraId="3D792BF9"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&lt;meta charset="UTF-8" /&gt;</w:t>
      </w:r>
    </w:p>
    <w:p w14:paraId="6C98C4F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&lt;link rel="icon" href="%PUBLIC_URL%/favicon.ico" /&gt;</w:t>
      </w:r>
    </w:p>
    <w:p w14:paraId="3BC9F1AE"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&lt;meta name="viewport" content="width=device-width, initial-scale=1.0" /&gt;</w:t>
      </w:r>
    </w:p>
    <w:p w14:paraId="4D497D0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&lt;title&gt;LegalFinePrint&lt;/title&gt;</w:t>
      </w:r>
    </w:p>
    <w:p w14:paraId="174F1139"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&lt;/head&gt;</w:t>
      </w:r>
    </w:p>
    <w:p w14:paraId="4F5485B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&lt;body&gt;</w:t>
      </w:r>
    </w:p>
    <w:p w14:paraId="789A4DF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&lt;noscript&gt;You need to enable JavaScript to run this app.&lt;/noscript&gt;</w:t>
      </w:r>
    </w:p>
    <w:p w14:paraId="52ADD51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&lt;div id="root"&gt;&lt;/div&gt;</w:t>
      </w:r>
    </w:p>
    <w:p w14:paraId="71D3F35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&lt;/body&gt;</w:t>
      </w:r>
    </w:p>
    <w:p w14:paraId="6B2C6990"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&lt;/html&gt;</w:t>
      </w:r>
    </w:p>
    <w:p w14:paraId="02900700" w14:textId="0F9ED7DF" w:rsidR="003C6187" w:rsidRPr="003C6187" w:rsidRDefault="003C6187" w:rsidP="003C6187">
      <w:pPr>
        <w:rPr>
          <w:rFonts w:ascii="Verdana" w:hAnsi="Verdana" w:cs="Verdana"/>
          <w:color w:val="000000"/>
          <w:sz w:val="20"/>
          <w:szCs w:val="20"/>
          <w:lang w:val="en-IN"/>
        </w:rPr>
      </w:pPr>
      <w:r>
        <w:rPr>
          <w:rFonts w:ascii="Verdana" w:hAnsi="Verdana" w:cs="Verdana"/>
          <w:color w:val="000000"/>
          <w:sz w:val="20"/>
          <w:szCs w:val="20"/>
          <w:lang w:val="en-IN"/>
        </w:rPr>
        <w:t xml:space="preserve">Frontend/src.api.js </w:t>
      </w:r>
      <w:r w:rsidRPr="003C6187">
        <w:rPr>
          <w:rFonts w:ascii="Verdana" w:hAnsi="Verdana" w:cs="Verdana"/>
          <w:color w:val="000000"/>
          <w:sz w:val="20"/>
          <w:szCs w:val="20"/>
          <w:lang w:val="en-IN"/>
        </w:rPr>
        <w:t>import axios from "axios";</w:t>
      </w:r>
    </w:p>
    <w:p w14:paraId="6A692F6A" w14:textId="77777777" w:rsidR="003C6187" w:rsidRPr="003C6187" w:rsidRDefault="003C6187" w:rsidP="003C6187">
      <w:pPr>
        <w:rPr>
          <w:rFonts w:ascii="Verdana" w:hAnsi="Verdana" w:cs="Verdana"/>
          <w:color w:val="000000"/>
          <w:sz w:val="20"/>
          <w:szCs w:val="20"/>
          <w:lang w:val="en-IN"/>
        </w:rPr>
      </w:pPr>
    </w:p>
    <w:p w14:paraId="604CD9FD"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export function uploadFile(file) {</w:t>
      </w:r>
    </w:p>
    <w:p w14:paraId="7F539FA4"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form = new FormData();</w:t>
      </w:r>
    </w:p>
    <w:p w14:paraId="4620438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form.append("file", file);</w:t>
      </w:r>
    </w:p>
    <w:p w14:paraId="5ECB49B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return axios.post("/upload", form, { headers: {"Content-Type":"multipart/form-data"} });</w:t>
      </w:r>
    </w:p>
    <w:p w14:paraId="37D7C9B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w:t>
      </w:r>
    </w:p>
    <w:p w14:paraId="6C637D2D" w14:textId="77777777" w:rsidR="003C6187" w:rsidRPr="003C6187" w:rsidRDefault="003C6187" w:rsidP="003C6187">
      <w:pPr>
        <w:rPr>
          <w:rFonts w:ascii="Verdana" w:hAnsi="Verdana" w:cs="Verdana"/>
          <w:color w:val="000000"/>
          <w:sz w:val="20"/>
          <w:szCs w:val="20"/>
          <w:lang w:val="en-IN"/>
        </w:rPr>
      </w:pPr>
    </w:p>
    <w:p w14:paraId="3FC60A8E"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export function getStatus(taskId) {</w:t>
      </w:r>
    </w:p>
    <w:p w14:paraId="2B8FAFF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lastRenderedPageBreak/>
        <w:t>  return axios.get(`/status/${taskId}`);</w:t>
      </w:r>
    </w:p>
    <w:p w14:paraId="425D9FE5" w14:textId="77777777" w:rsid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w:t>
      </w:r>
    </w:p>
    <w:p w14:paraId="5B647886" w14:textId="77777777" w:rsidR="003C6187" w:rsidRPr="003C6187" w:rsidRDefault="003C6187" w:rsidP="003C6187">
      <w:pPr>
        <w:rPr>
          <w:rFonts w:ascii="Verdana" w:hAnsi="Verdana" w:cs="Verdana"/>
          <w:color w:val="000000"/>
          <w:sz w:val="20"/>
          <w:szCs w:val="20"/>
          <w:lang w:val="en-IN"/>
        </w:rPr>
      </w:pPr>
      <w:r>
        <w:rPr>
          <w:rFonts w:ascii="Verdana" w:hAnsi="Verdana" w:cs="Verdana"/>
          <w:color w:val="000000"/>
          <w:sz w:val="20"/>
          <w:szCs w:val="20"/>
          <w:lang w:val="en-IN"/>
        </w:rPr>
        <w:t xml:space="preserve">App.js </w:t>
      </w:r>
      <w:r w:rsidRPr="003C6187">
        <w:rPr>
          <w:rFonts w:ascii="Verdana" w:hAnsi="Verdana" w:cs="Verdana"/>
          <w:color w:val="000000"/>
          <w:sz w:val="20"/>
          <w:szCs w:val="20"/>
          <w:lang w:val="en-IN"/>
        </w:rPr>
        <w:t>import React, { useState, useEffect } from "react";</w:t>
      </w:r>
    </w:p>
    <w:p w14:paraId="38709069"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import { uploadFile, getStatus } from "./api";</w:t>
      </w:r>
    </w:p>
    <w:p w14:paraId="5160DCEB" w14:textId="77777777" w:rsidR="003C6187" w:rsidRPr="003C6187" w:rsidRDefault="003C6187" w:rsidP="003C6187">
      <w:pPr>
        <w:rPr>
          <w:rFonts w:ascii="Verdana" w:hAnsi="Verdana" w:cs="Verdana"/>
          <w:color w:val="000000"/>
          <w:sz w:val="20"/>
          <w:szCs w:val="20"/>
          <w:lang w:val="en-IN"/>
        </w:rPr>
      </w:pPr>
    </w:p>
    <w:p w14:paraId="0C07F5D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export default function App() {</w:t>
      </w:r>
    </w:p>
    <w:p w14:paraId="28701EF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[file, setFile] = useState(null);</w:t>
      </w:r>
    </w:p>
    <w:p w14:paraId="7060B0F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[taskId, setTaskId] = useState(null);</w:t>
      </w:r>
    </w:p>
    <w:p w14:paraId="4872A9C9"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[status, setStatus] = useState("");</w:t>
      </w:r>
    </w:p>
    <w:p w14:paraId="71E84FC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[data, setData] = useState([]);</w:t>
      </w:r>
    </w:p>
    <w:p w14:paraId="78492AE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[error, setError] = useState("");</w:t>
      </w:r>
    </w:p>
    <w:p w14:paraId="29FFE751" w14:textId="77777777" w:rsidR="003C6187" w:rsidRPr="003C6187" w:rsidRDefault="003C6187" w:rsidP="003C6187">
      <w:pPr>
        <w:rPr>
          <w:rFonts w:ascii="Verdana" w:hAnsi="Verdana" w:cs="Verdana"/>
          <w:color w:val="000000"/>
          <w:sz w:val="20"/>
          <w:szCs w:val="20"/>
          <w:lang w:val="en-IN"/>
        </w:rPr>
      </w:pPr>
    </w:p>
    <w:p w14:paraId="5959CA9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handleUpload = async () =&gt; {</w:t>
      </w:r>
    </w:p>
    <w:p w14:paraId="64BDFD9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resp = await uploadFile(file);</w:t>
      </w:r>
    </w:p>
    <w:p w14:paraId="67B6518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setTaskId(resp.data.task_id);</w:t>
      </w:r>
    </w:p>
    <w:p w14:paraId="5863D4A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setStatus("PENDING");</w:t>
      </w:r>
    </w:p>
    <w:p w14:paraId="08E1241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40326D02" w14:textId="77777777" w:rsidR="003C6187" w:rsidRPr="003C6187" w:rsidRDefault="003C6187" w:rsidP="003C6187">
      <w:pPr>
        <w:rPr>
          <w:rFonts w:ascii="Verdana" w:hAnsi="Verdana" w:cs="Verdana"/>
          <w:color w:val="000000"/>
          <w:sz w:val="20"/>
          <w:szCs w:val="20"/>
          <w:lang w:val="en-IN"/>
        </w:rPr>
      </w:pPr>
    </w:p>
    <w:p w14:paraId="698CB9B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useEffect(() =&gt; {</w:t>
      </w:r>
    </w:p>
    <w:p w14:paraId="56BDB96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if (!taskId) return;</w:t>
      </w:r>
    </w:p>
    <w:p w14:paraId="477FBF40"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iv = setInterval(async () =&gt; {</w:t>
      </w:r>
    </w:p>
    <w:p w14:paraId="0AD8D19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resp = await getStatus(taskId);</w:t>
      </w:r>
    </w:p>
    <w:p w14:paraId="3AEE6C4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const s = resp.data.status;</w:t>
      </w:r>
    </w:p>
    <w:p w14:paraId="67BD678A"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setStatus(s);</w:t>
      </w:r>
    </w:p>
    <w:p w14:paraId="683A015B"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if (s === "ERROR") {</w:t>
      </w:r>
    </w:p>
    <w:p w14:paraId="1452F34D"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setError(resp.data.message);</w:t>
      </w:r>
    </w:p>
    <w:p w14:paraId="4D4C926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clearInterval(iv);</w:t>
      </w:r>
    </w:p>
    <w:p w14:paraId="0D98A966"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34A761D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if (s === "SUCCESS") {</w:t>
      </w:r>
    </w:p>
    <w:p w14:paraId="1460EF90"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lastRenderedPageBreak/>
        <w:t>        setData(resp.data.data);</w:t>
      </w:r>
    </w:p>
    <w:p w14:paraId="65D3303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clearInterval(iv);</w:t>
      </w:r>
    </w:p>
    <w:p w14:paraId="71EDA41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44BC043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2000);</w:t>
      </w:r>
    </w:p>
    <w:p w14:paraId="7BFA2B9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return () =&gt; clearInterval(iv);</w:t>
      </w:r>
    </w:p>
    <w:p w14:paraId="4767EF04"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 [taskId]);</w:t>
      </w:r>
    </w:p>
    <w:p w14:paraId="7949434B" w14:textId="77777777" w:rsidR="003C6187" w:rsidRPr="003C6187" w:rsidRDefault="003C6187" w:rsidP="003C6187">
      <w:pPr>
        <w:rPr>
          <w:rFonts w:ascii="Verdana" w:hAnsi="Verdana" w:cs="Verdana"/>
          <w:color w:val="000000"/>
          <w:sz w:val="20"/>
          <w:szCs w:val="20"/>
          <w:lang w:val="en-IN"/>
        </w:rPr>
      </w:pPr>
    </w:p>
    <w:p w14:paraId="0AA7821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return (</w:t>
      </w:r>
    </w:p>
    <w:p w14:paraId="5736914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&lt;div style={{ padding: 20 }}&gt;</w:t>
      </w:r>
    </w:p>
    <w:p w14:paraId="63706AB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&lt;h1&gt;Legal Document Explainer&lt;/h1&gt;</w:t>
      </w:r>
    </w:p>
    <w:p w14:paraId="6ABA0BF3"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&lt;input type="file" onChange={e=&gt;setFile(e.target.files[0])}/&gt;</w:t>
      </w:r>
    </w:p>
    <w:p w14:paraId="7E69489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&lt;button onClick={handleUpload} disabled={!file}&gt;Analyze&lt;/button&gt;</w:t>
      </w:r>
    </w:p>
    <w:p w14:paraId="28127E2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{status==="ERROR" &amp;&amp; &lt;div style={{ color:"red" }}&gt;{error}&lt;/div&gt;}</w:t>
      </w:r>
    </w:p>
    <w:p w14:paraId="687D978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{status==="SUCCESS" &amp;&amp; data.map((c,i)=&gt;(</w:t>
      </w:r>
    </w:p>
    <w:p w14:paraId="352AB9D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&lt;div key={i} style={{ margin: "1em 0", padding: "0.5em", border:"1px solid #ccc" }}&gt;</w:t>
      </w:r>
    </w:p>
    <w:p w14:paraId="43290004"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&lt;strong&gt;[{c.risk_label} | Score: {c.risk_score}]&lt;/strong&gt;</w:t>
      </w:r>
    </w:p>
    <w:p w14:paraId="16F2842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&lt;p&gt;{c.text}&lt;/p&gt;</w:t>
      </w:r>
    </w:p>
    <w:p w14:paraId="70C498D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&lt;details&gt;&lt;summary&gt;Analysis&lt;/summary&gt;&lt;pre&gt;{c.analysis}&lt;/pre&gt;&lt;/details&gt;</w:t>
      </w:r>
    </w:p>
    <w:p w14:paraId="41278329"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&lt;/div&gt;</w:t>
      </w:r>
    </w:p>
    <w:p w14:paraId="23DF91D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52EAA5B1"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&lt;/div&gt;</w:t>
      </w:r>
    </w:p>
    <w:p w14:paraId="0EE3672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w:t>
      </w:r>
    </w:p>
    <w:p w14:paraId="44F9BDBA"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w:t>
      </w:r>
    </w:p>
    <w:p w14:paraId="3BF071FF" w14:textId="77777777" w:rsidR="003C6187" w:rsidRPr="003C6187" w:rsidRDefault="003C6187" w:rsidP="003C6187">
      <w:pPr>
        <w:rPr>
          <w:rFonts w:ascii="Verdana" w:hAnsi="Verdana" w:cs="Verdana"/>
          <w:color w:val="000000"/>
          <w:sz w:val="20"/>
          <w:szCs w:val="20"/>
          <w:lang w:val="en-IN"/>
        </w:rPr>
      </w:pPr>
    </w:p>
    <w:p w14:paraId="22CEF886" w14:textId="77777777" w:rsidR="003C6187" w:rsidRPr="003C6187" w:rsidRDefault="003C6187" w:rsidP="003C6187">
      <w:pPr>
        <w:rPr>
          <w:rFonts w:ascii="Verdana" w:hAnsi="Verdana" w:cs="Verdana"/>
          <w:color w:val="000000"/>
          <w:sz w:val="20"/>
          <w:szCs w:val="20"/>
          <w:lang w:val="en-IN"/>
        </w:rPr>
      </w:pPr>
      <w:r>
        <w:rPr>
          <w:rFonts w:ascii="Verdana" w:hAnsi="Verdana" w:cs="Verdana"/>
          <w:color w:val="000000"/>
          <w:sz w:val="20"/>
          <w:szCs w:val="20"/>
          <w:lang w:val="en-IN"/>
        </w:rPr>
        <w:t xml:space="preserve">Index.js </w:t>
      </w:r>
      <w:r w:rsidRPr="003C6187">
        <w:rPr>
          <w:rFonts w:ascii="Verdana" w:hAnsi="Verdana" w:cs="Verdana"/>
          <w:color w:val="000000"/>
          <w:sz w:val="20"/>
          <w:szCs w:val="20"/>
          <w:lang w:val="en-IN"/>
        </w:rPr>
        <w:t>import React from 'react';</w:t>
      </w:r>
    </w:p>
    <w:p w14:paraId="7920E20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import ReactDOM from 'react-dom/client';</w:t>
      </w:r>
    </w:p>
    <w:p w14:paraId="7D8C0CF7"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import App from './App';</w:t>
      </w:r>
    </w:p>
    <w:p w14:paraId="00DA6BA0" w14:textId="77777777" w:rsidR="003C6187" w:rsidRPr="003C6187" w:rsidRDefault="003C6187" w:rsidP="003C6187">
      <w:pPr>
        <w:rPr>
          <w:rFonts w:ascii="Verdana" w:hAnsi="Verdana" w:cs="Verdana"/>
          <w:color w:val="000000"/>
          <w:sz w:val="20"/>
          <w:szCs w:val="20"/>
          <w:lang w:val="en-IN"/>
        </w:rPr>
      </w:pPr>
    </w:p>
    <w:p w14:paraId="565F9165"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lastRenderedPageBreak/>
        <w:t>const root = ReactDOM.createRoot(document.getElementById('root'));</w:t>
      </w:r>
    </w:p>
    <w:p w14:paraId="2B59B958"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root.render(</w:t>
      </w:r>
    </w:p>
    <w:p w14:paraId="2C282842"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&lt;React.StrictMode&gt;</w:t>
      </w:r>
    </w:p>
    <w:p w14:paraId="1B9D23CD"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&lt;App /&gt;</w:t>
      </w:r>
    </w:p>
    <w:p w14:paraId="76732F4F"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  &lt;/React.StrictMode&gt;</w:t>
      </w:r>
    </w:p>
    <w:p w14:paraId="3BEAE09C" w14:textId="77777777" w:rsidR="003C6187" w:rsidRPr="003C6187" w:rsidRDefault="003C6187" w:rsidP="003C6187">
      <w:pPr>
        <w:rPr>
          <w:rFonts w:ascii="Verdana" w:hAnsi="Verdana" w:cs="Verdana"/>
          <w:color w:val="000000"/>
          <w:sz w:val="20"/>
          <w:szCs w:val="20"/>
          <w:lang w:val="en-IN"/>
        </w:rPr>
      </w:pPr>
      <w:r w:rsidRPr="003C6187">
        <w:rPr>
          <w:rFonts w:ascii="Verdana" w:hAnsi="Verdana" w:cs="Verdana"/>
          <w:color w:val="000000"/>
          <w:sz w:val="20"/>
          <w:szCs w:val="20"/>
          <w:lang w:val="en-IN"/>
        </w:rPr>
        <w:t>);</w:t>
      </w:r>
    </w:p>
    <w:p w14:paraId="3CB7A4B4" w14:textId="77777777" w:rsidR="003C6187" w:rsidRPr="003C6187" w:rsidRDefault="003C6187" w:rsidP="003C6187">
      <w:pPr>
        <w:rPr>
          <w:rFonts w:ascii="Verdana" w:hAnsi="Verdana" w:cs="Verdana"/>
          <w:color w:val="000000"/>
          <w:sz w:val="20"/>
          <w:szCs w:val="20"/>
          <w:lang w:val="en-IN"/>
        </w:rPr>
      </w:pPr>
    </w:p>
    <w:p w14:paraId="262F8F5D" w14:textId="77777777" w:rsidR="002E46B7" w:rsidRPr="002E46B7" w:rsidRDefault="002E46B7" w:rsidP="002E46B7">
      <w:pPr>
        <w:rPr>
          <w:rFonts w:ascii="Verdana" w:hAnsi="Verdana" w:cs="Verdana"/>
          <w:color w:val="000000"/>
          <w:sz w:val="20"/>
          <w:szCs w:val="20"/>
          <w:lang w:val="en-IN"/>
        </w:rPr>
      </w:pPr>
      <w:r>
        <w:rPr>
          <w:rFonts w:ascii="Verdana" w:hAnsi="Verdana" w:cs="Verdana"/>
          <w:color w:val="000000"/>
          <w:sz w:val="20"/>
          <w:szCs w:val="20"/>
          <w:lang w:val="en-IN"/>
        </w:rPr>
        <w:t xml:space="preserve">LegalFinePrints/package.json </w:t>
      </w:r>
      <w:r w:rsidRPr="002E46B7">
        <w:rPr>
          <w:rFonts w:ascii="Verdana" w:hAnsi="Verdana" w:cs="Verdana"/>
          <w:color w:val="000000"/>
          <w:sz w:val="20"/>
          <w:szCs w:val="20"/>
          <w:lang w:val="en-IN"/>
        </w:rPr>
        <w:t>{</w:t>
      </w:r>
    </w:p>
    <w:p w14:paraId="099BA4A7"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"name": "legalfineprint-frontend",</w:t>
      </w:r>
    </w:p>
    <w:p w14:paraId="3308412F"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"version": "1.0.0",</w:t>
      </w:r>
    </w:p>
    <w:p w14:paraId="5EB9697C"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"private": true,</w:t>
      </w:r>
    </w:p>
    <w:p w14:paraId="0A10A9D8"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"proxy": "http://localhost:5000",        </w:t>
      </w:r>
    </w:p>
    <w:p w14:paraId="3C50773F"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"scripts": {</w:t>
      </w:r>
    </w:p>
    <w:p w14:paraId="75FB7311"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"start": "react-scripts start",</w:t>
      </w:r>
    </w:p>
    <w:p w14:paraId="4A7A4272"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"build": "react-scripts build",</w:t>
      </w:r>
    </w:p>
    <w:p w14:paraId="4F53DF36"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"test": "react-scripts test",</w:t>
      </w:r>
    </w:p>
    <w:p w14:paraId="5FA7059D"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"eject": "react-scripts eject"</w:t>
      </w:r>
    </w:p>
    <w:p w14:paraId="258F4090"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w:t>
      </w:r>
    </w:p>
    <w:p w14:paraId="03AC96B4"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"dependencies": {</w:t>
      </w:r>
    </w:p>
    <w:p w14:paraId="0F1E2852"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xml:space="preserve">    "axios": "^1.4.0",                         </w:t>
      </w:r>
    </w:p>
    <w:p w14:paraId="12FD9CB8"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"react": "^18.0.0",</w:t>
      </w:r>
    </w:p>
    <w:p w14:paraId="26720AE6"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"react-dom": "^18.0.0",</w:t>
      </w:r>
    </w:p>
    <w:p w14:paraId="0018DB0C"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"react-scripts": "^5.0.1"</w:t>
      </w:r>
    </w:p>
    <w:p w14:paraId="54980565"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w:t>
      </w:r>
    </w:p>
    <w:p w14:paraId="6713C9B5"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"browserslist": {</w:t>
      </w:r>
    </w:p>
    <w:p w14:paraId="7D2E204F"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"production": [</w:t>
      </w:r>
    </w:p>
    <w:p w14:paraId="6D9A64B1"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"&gt;0.2%",</w:t>
      </w:r>
    </w:p>
    <w:p w14:paraId="5715CD04"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"not dead",</w:t>
      </w:r>
    </w:p>
    <w:p w14:paraId="7A66EFE3"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"not op_mini all"</w:t>
      </w:r>
    </w:p>
    <w:p w14:paraId="5A0DC4B6"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lastRenderedPageBreak/>
        <w:t>    ],</w:t>
      </w:r>
    </w:p>
    <w:p w14:paraId="5D404DA9"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"development": [</w:t>
      </w:r>
    </w:p>
    <w:p w14:paraId="06F03A8B"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"last 1 chrome version",</w:t>
      </w:r>
    </w:p>
    <w:p w14:paraId="49029A6C"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"last 1 firefox version",</w:t>
      </w:r>
    </w:p>
    <w:p w14:paraId="03EAF65B"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"last 1 safari version"</w:t>
      </w:r>
    </w:p>
    <w:p w14:paraId="67F9C1B8"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w:t>
      </w:r>
    </w:p>
    <w:p w14:paraId="7389A6AD"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  }</w:t>
      </w:r>
    </w:p>
    <w:p w14:paraId="02CC3E33" w14:textId="77777777" w:rsidR="002E46B7" w:rsidRPr="002E46B7" w:rsidRDefault="002E46B7" w:rsidP="002E46B7">
      <w:pPr>
        <w:rPr>
          <w:rFonts w:ascii="Verdana" w:hAnsi="Verdana" w:cs="Verdana"/>
          <w:color w:val="000000"/>
          <w:sz w:val="20"/>
          <w:szCs w:val="20"/>
          <w:lang w:val="en-IN"/>
        </w:rPr>
      </w:pPr>
      <w:r w:rsidRPr="002E46B7">
        <w:rPr>
          <w:rFonts w:ascii="Verdana" w:hAnsi="Verdana" w:cs="Verdana"/>
          <w:color w:val="000000"/>
          <w:sz w:val="20"/>
          <w:szCs w:val="20"/>
          <w:lang w:val="en-IN"/>
        </w:rPr>
        <w:t>}</w:t>
      </w:r>
    </w:p>
    <w:p w14:paraId="707AEE09" w14:textId="2D53CA60" w:rsidR="002E46B7" w:rsidRDefault="00B31D33" w:rsidP="002E46B7">
      <w:pPr>
        <w:rPr>
          <w:rFonts w:ascii="Verdana" w:hAnsi="Verdana" w:cs="Verdana"/>
          <w:color w:val="000000"/>
          <w:sz w:val="20"/>
          <w:szCs w:val="20"/>
          <w:lang w:val="en-IN"/>
        </w:rPr>
      </w:pPr>
      <w:r>
        <w:rPr>
          <w:rFonts w:ascii="Verdana" w:hAnsi="Verdana" w:cs="Verdana"/>
          <w:color w:val="000000"/>
          <w:sz w:val="20"/>
          <w:szCs w:val="20"/>
          <w:lang w:val="en-IN"/>
        </w:rPr>
        <w:t>cd LegalFinePrint</w:t>
      </w:r>
    </w:p>
    <w:p w14:paraId="7B2C604E" w14:textId="77777777" w:rsidR="00B31D33" w:rsidRPr="00B31D33" w:rsidRDefault="00B31D33" w:rsidP="00B31D33">
      <w:pPr>
        <w:rPr>
          <w:rFonts w:ascii="Verdana" w:hAnsi="Verdana" w:cs="Verdana"/>
          <w:color w:val="000000"/>
          <w:sz w:val="20"/>
          <w:szCs w:val="20"/>
          <w:lang w:val="en-IN"/>
        </w:rPr>
      </w:pPr>
      <w:r w:rsidRPr="00B31D33">
        <w:rPr>
          <w:rFonts w:ascii="Verdana" w:hAnsi="Verdana" w:cs="Verdana"/>
          <w:color w:val="000000"/>
          <w:sz w:val="20"/>
          <w:szCs w:val="20"/>
          <w:lang w:val="en-IN"/>
        </w:rPr>
        <w:t>cd backend</w:t>
      </w:r>
    </w:p>
    <w:p w14:paraId="56B4021C" w14:textId="70777DF4" w:rsidR="00B31D33" w:rsidRDefault="00B31D33" w:rsidP="00B31D33">
      <w:pPr>
        <w:rPr>
          <w:rFonts w:ascii="Verdana" w:hAnsi="Verdana" w:cs="Verdana"/>
          <w:color w:val="000000"/>
          <w:sz w:val="20"/>
          <w:szCs w:val="20"/>
          <w:lang w:val="en-IN"/>
        </w:rPr>
      </w:pPr>
      <w:r w:rsidRPr="00B31D33">
        <w:rPr>
          <w:rFonts w:ascii="Verdana" w:hAnsi="Verdana" w:cs="Verdana"/>
          <w:color w:val="000000"/>
          <w:sz w:val="20"/>
          <w:szCs w:val="20"/>
          <w:lang w:val="en-IN"/>
        </w:rPr>
        <w:t>venv\Scripts\activate</w:t>
      </w:r>
    </w:p>
    <w:p w14:paraId="46E2A9C5" w14:textId="00E12CA8" w:rsidR="003C6187" w:rsidRDefault="00975633" w:rsidP="003C6187">
      <w:pPr>
        <w:rPr>
          <w:rFonts w:ascii="Verdana" w:hAnsi="Verdana" w:cs="Verdana"/>
          <w:color w:val="000000"/>
          <w:sz w:val="20"/>
          <w:szCs w:val="20"/>
          <w:lang w:val="en-IN"/>
        </w:rPr>
      </w:pPr>
      <w:r w:rsidRPr="00975633">
        <w:rPr>
          <w:rFonts w:ascii="Verdana" w:hAnsi="Verdana" w:cs="Verdana"/>
          <w:color w:val="000000"/>
          <w:sz w:val="20"/>
          <w:szCs w:val="20"/>
          <w:lang w:val="en-IN"/>
        </w:rPr>
        <w:t>celery -A tasks worker --loglevel=info -P solo</w:t>
      </w:r>
    </w:p>
    <w:p w14:paraId="2A41D7D6" w14:textId="77777777" w:rsidR="00B31D33" w:rsidRDefault="00B31D33" w:rsidP="00B31D33">
      <w:pPr>
        <w:rPr>
          <w:rFonts w:ascii="Verdana" w:hAnsi="Verdana" w:cs="Verdana"/>
          <w:color w:val="000000"/>
          <w:sz w:val="20"/>
          <w:szCs w:val="20"/>
          <w:lang w:val="en-IN"/>
        </w:rPr>
      </w:pPr>
      <w:r>
        <w:rPr>
          <w:rFonts w:ascii="Verdana" w:hAnsi="Verdana" w:cs="Verdana"/>
          <w:color w:val="000000"/>
          <w:sz w:val="20"/>
          <w:szCs w:val="20"/>
          <w:lang w:val="en-IN"/>
        </w:rPr>
        <w:t>cd LegalFinePrint</w:t>
      </w:r>
    </w:p>
    <w:p w14:paraId="3B01E3AA" w14:textId="77777777" w:rsidR="00B31D33" w:rsidRPr="00B31D33" w:rsidRDefault="00B31D33" w:rsidP="00B31D33">
      <w:pPr>
        <w:rPr>
          <w:rFonts w:ascii="Verdana" w:hAnsi="Verdana" w:cs="Verdana"/>
          <w:color w:val="000000"/>
          <w:sz w:val="20"/>
          <w:szCs w:val="20"/>
          <w:lang w:val="en-IN"/>
        </w:rPr>
      </w:pPr>
      <w:r w:rsidRPr="00B31D33">
        <w:rPr>
          <w:rFonts w:ascii="Verdana" w:hAnsi="Verdana" w:cs="Verdana"/>
          <w:color w:val="000000"/>
          <w:sz w:val="20"/>
          <w:szCs w:val="20"/>
          <w:lang w:val="en-IN"/>
        </w:rPr>
        <w:t>cd backend</w:t>
      </w:r>
    </w:p>
    <w:p w14:paraId="5287D011" w14:textId="77777777" w:rsidR="00B31D33" w:rsidRDefault="00B31D33" w:rsidP="00B31D33">
      <w:pPr>
        <w:rPr>
          <w:rFonts w:ascii="Verdana" w:hAnsi="Verdana" w:cs="Verdana"/>
          <w:color w:val="000000"/>
          <w:sz w:val="20"/>
          <w:szCs w:val="20"/>
          <w:lang w:val="en-IN"/>
        </w:rPr>
      </w:pPr>
      <w:r w:rsidRPr="00B31D33">
        <w:rPr>
          <w:rFonts w:ascii="Verdana" w:hAnsi="Verdana" w:cs="Verdana"/>
          <w:color w:val="000000"/>
          <w:sz w:val="20"/>
          <w:szCs w:val="20"/>
          <w:lang w:val="en-IN"/>
        </w:rPr>
        <w:t>venv\Scripts\activate</w:t>
      </w:r>
    </w:p>
    <w:p w14:paraId="2D9E3AC8" w14:textId="65ED1CE5" w:rsidR="00B31D33" w:rsidRDefault="00B31D33" w:rsidP="003C6187">
      <w:pPr>
        <w:rPr>
          <w:rFonts w:ascii="Verdana" w:hAnsi="Verdana" w:cs="Verdana"/>
          <w:color w:val="000000"/>
          <w:sz w:val="20"/>
          <w:szCs w:val="20"/>
          <w:lang w:val="en-IN"/>
        </w:rPr>
      </w:pPr>
      <w:r>
        <w:rPr>
          <w:rFonts w:ascii="Verdana" w:hAnsi="Verdana" w:cs="Verdana"/>
          <w:color w:val="000000"/>
          <w:sz w:val="20"/>
          <w:szCs w:val="20"/>
          <w:lang w:val="en-IN"/>
        </w:rPr>
        <w:t>python app.py</w:t>
      </w:r>
    </w:p>
    <w:p w14:paraId="788E4FDB" w14:textId="77777777" w:rsidR="00B31D33" w:rsidRDefault="00B31D33" w:rsidP="003C6187">
      <w:pPr>
        <w:rPr>
          <w:rFonts w:ascii="Verdana" w:hAnsi="Verdana" w:cs="Verdana"/>
          <w:color w:val="000000"/>
          <w:sz w:val="20"/>
          <w:szCs w:val="20"/>
          <w:lang w:val="en-IN"/>
        </w:rPr>
      </w:pPr>
    </w:p>
    <w:p w14:paraId="77DEC37D" w14:textId="77777777" w:rsidR="00B31D33" w:rsidRDefault="00B31D33" w:rsidP="00B31D33">
      <w:pPr>
        <w:rPr>
          <w:rFonts w:ascii="Verdana" w:hAnsi="Verdana" w:cs="Verdana"/>
          <w:color w:val="000000"/>
          <w:sz w:val="20"/>
          <w:szCs w:val="20"/>
          <w:lang w:val="en-IN"/>
        </w:rPr>
      </w:pPr>
      <w:r>
        <w:rPr>
          <w:rFonts w:ascii="Verdana" w:hAnsi="Verdana" w:cs="Verdana"/>
          <w:color w:val="000000"/>
          <w:sz w:val="20"/>
          <w:szCs w:val="20"/>
          <w:lang w:val="en-IN"/>
        </w:rPr>
        <w:t>cd LegalFinePrint</w:t>
      </w:r>
    </w:p>
    <w:p w14:paraId="12BBBD0C" w14:textId="77777777" w:rsidR="00B31D33" w:rsidRPr="00B31D33" w:rsidRDefault="00B31D33" w:rsidP="00B31D33">
      <w:pPr>
        <w:rPr>
          <w:rFonts w:ascii="Verdana" w:hAnsi="Verdana" w:cs="Verdana"/>
          <w:color w:val="000000"/>
          <w:sz w:val="20"/>
          <w:szCs w:val="20"/>
          <w:lang w:val="en-IN"/>
        </w:rPr>
      </w:pPr>
      <w:r w:rsidRPr="00B31D33">
        <w:rPr>
          <w:rFonts w:ascii="Verdana" w:hAnsi="Verdana" w:cs="Verdana"/>
          <w:color w:val="000000"/>
          <w:sz w:val="20"/>
          <w:szCs w:val="20"/>
          <w:lang w:val="en-IN"/>
        </w:rPr>
        <w:t>cd frontend</w:t>
      </w:r>
    </w:p>
    <w:p w14:paraId="475031E7" w14:textId="77777777" w:rsidR="00B31D33" w:rsidRPr="00B31D33" w:rsidRDefault="00B31D33" w:rsidP="00B31D33">
      <w:pPr>
        <w:rPr>
          <w:rFonts w:ascii="Verdana" w:hAnsi="Verdana" w:cs="Verdana"/>
          <w:color w:val="000000"/>
          <w:sz w:val="20"/>
          <w:szCs w:val="20"/>
          <w:lang w:val="en-IN"/>
        </w:rPr>
      </w:pPr>
      <w:r w:rsidRPr="00B31D33">
        <w:rPr>
          <w:rFonts w:ascii="Verdana" w:hAnsi="Verdana" w:cs="Verdana"/>
          <w:color w:val="000000"/>
          <w:sz w:val="20"/>
          <w:szCs w:val="20"/>
          <w:lang w:val="en-IN"/>
        </w:rPr>
        <w:t>npm install</w:t>
      </w:r>
    </w:p>
    <w:p w14:paraId="7458F25D" w14:textId="6A973BC3" w:rsidR="00B31D33" w:rsidRDefault="00B31D33" w:rsidP="00B31D33">
      <w:pPr>
        <w:rPr>
          <w:rFonts w:ascii="Verdana" w:hAnsi="Verdana" w:cs="Verdana"/>
          <w:color w:val="000000"/>
          <w:sz w:val="20"/>
          <w:szCs w:val="20"/>
          <w:lang w:val="en-IN"/>
        </w:rPr>
      </w:pPr>
      <w:r w:rsidRPr="00B31D33">
        <w:rPr>
          <w:rFonts w:ascii="Verdana" w:hAnsi="Verdana" w:cs="Verdana"/>
          <w:color w:val="000000"/>
          <w:sz w:val="20"/>
          <w:szCs w:val="20"/>
          <w:lang w:val="en-IN"/>
        </w:rPr>
        <w:t>npm start</w:t>
      </w:r>
    </w:p>
    <w:p w14:paraId="6D26C9BA" w14:textId="77777777" w:rsidR="00B31D33" w:rsidRPr="003C6187" w:rsidRDefault="00B31D33" w:rsidP="003C6187">
      <w:pPr>
        <w:rPr>
          <w:rFonts w:ascii="Verdana" w:hAnsi="Verdana" w:cs="Verdana"/>
          <w:color w:val="000000"/>
          <w:sz w:val="20"/>
          <w:szCs w:val="20"/>
          <w:lang w:val="en-IN"/>
        </w:rPr>
      </w:pPr>
    </w:p>
    <w:p w14:paraId="1CCBEAE3" w14:textId="77777777" w:rsidR="003C6187" w:rsidRPr="003C6187" w:rsidRDefault="003C6187" w:rsidP="003C6187">
      <w:pPr>
        <w:rPr>
          <w:rFonts w:ascii="Verdana" w:hAnsi="Verdana" w:cs="Verdana"/>
          <w:color w:val="000000"/>
          <w:sz w:val="20"/>
          <w:szCs w:val="20"/>
          <w:lang w:val="en-IN"/>
        </w:rPr>
      </w:pPr>
    </w:p>
    <w:p w14:paraId="21DAA270" w14:textId="55FEC002" w:rsidR="003C6187" w:rsidRPr="003C6187" w:rsidRDefault="003C6187" w:rsidP="003C6187">
      <w:pPr>
        <w:rPr>
          <w:rFonts w:ascii="Verdana" w:hAnsi="Verdana" w:cs="Verdana"/>
          <w:color w:val="000000"/>
          <w:sz w:val="20"/>
          <w:szCs w:val="20"/>
          <w:lang w:val="en-IN"/>
        </w:rPr>
      </w:pPr>
    </w:p>
    <w:p w14:paraId="299CB196" w14:textId="5B967688" w:rsidR="003C6187" w:rsidRDefault="003C6187" w:rsidP="006571A1">
      <w:pPr>
        <w:rPr>
          <w:rFonts w:ascii="Verdana" w:hAnsi="Verdana" w:cs="Verdana"/>
          <w:color w:val="000000"/>
          <w:sz w:val="20"/>
          <w:szCs w:val="20"/>
        </w:rPr>
      </w:pPr>
    </w:p>
    <w:p w14:paraId="0EA393E1" w14:textId="77777777" w:rsidR="006571A1" w:rsidRDefault="006571A1" w:rsidP="006571A1">
      <w:pPr>
        <w:rPr>
          <w:rFonts w:ascii="Verdana" w:hAnsi="Verdana" w:cs="Verdana"/>
          <w:color w:val="000000"/>
          <w:sz w:val="20"/>
          <w:szCs w:val="20"/>
        </w:rPr>
      </w:pPr>
    </w:p>
    <w:p w14:paraId="5041BD33" w14:textId="77777777" w:rsidR="006571A1" w:rsidRDefault="006571A1" w:rsidP="006571A1">
      <w:pPr>
        <w:rPr>
          <w:rFonts w:ascii="Verdana" w:hAnsi="Verdana" w:cs="Verdana"/>
          <w:color w:val="000000"/>
          <w:sz w:val="20"/>
          <w:szCs w:val="20"/>
        </w:rPr>
      </w:pPr>
    </w:p>
    <w:p w14:paraId="0D723B49" w14:textId="77777777" w:rsidR="006571A1" w:rsidRDefault="006571A1" w:rsidP="006571A1">
      <w:pPr>
        <w:rPr>
          <w:rFonts w:ascii="Verdana" w:hAnsi="Verdana" w:cs="Verdana"/>
          <w:color w:val="000000"/>
          <w:sz w:val="20"/>
          <w:szCs w:val="20"/>
        </w:rPr>
      </w:pPr>
    </w:p>
    <w:p w14:paraId="60BE7557" w14:textId="77777777" w:rsidR="006571A1" w:rsidRDefault="006571A1" w:rsidP="006571A1">
      <w:pPr>
        <w:rPr>
          <w:rFonts w:ascii="Verdana" w:hAnsi="Verdana" w:cs="Verdana"/>
          <w:color w:val="000000"/>
          <w:sz w:val="20"/>
          <w:szCs w:val="20"/>
        </w:rPr>
      </w:pPr>
    </w:p>
    <w:p w14:paraId="27BABFBE" w14:textId="77777777" w:rsidR="006571A1" w:rsidRDefault="006571A1" w:rsidP="006571A1"/>
    <w:sectPr w:rsidR="006571A1"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BC3DF" w14:textId="77777777" w:rsidR="00957B4A" w:rsidRDefault="00957B4A" w:rsidP="006E0FDA">
      <w:pPr>
        <w:spacing w:after="0" w:line="240" w:lineRule="auto"/>
      </w:pPr>
      <w:r>
        <w:separator/>
      </w:r>
    </w:p>
  </w:endnote>
  <w:endnote w:type="continuationSeparator" w:id="0">
    <w:p w14:paraId="113B7571" w14:textId="77777777" w:rsidR="00957B4A" w:rsidRDefault="00957B4A"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311EE" w14:textId="77777777" w:rsidR="00957B4A" w:rsidRDefault="00957B4A" w:rsidP="006E0FDA">
      <w:pPr>
        <w:spacing w:after="0" w:line="240" w:lineRule="auto"/>
      </w:pPr>
      <w:r>
        <w:separator/>
      </w:r>
    </w:p>
  </w:footnote>
  <w:footnote w:type="continuationSeparator" w:id="0">
    <w:p w14:paraId="32A2DF7B" w14:textId="77777777" w:rsidR="00957B4A" w:rsidRDefault="00957B4A"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8A1545"/>
    <w:multiLevelType w:val="hybridMultilevel"/>
    <w:tmpl w:val="644E9794"/>
    <w:lvl w:ilvl="0" w:tplc="869836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FF67F9"/>
    <w:multiLevelType w:val="hybridMultilevel"/>
    <w:tmpl w:val="06F43AC4"/>
    <w:lvl w:ilvl="0" w:tplc="75556595">
      <w:start w:val="1"/>
      <w:numFmt w:val="decimal"/>
      <w:lvlText w:val="%1."/>
      <w:lvlJc w:val="left"/>
      <w:pPr>
        <w:ind w:left="720" w:hanging="360"/>
      </w:pPr>
    </w:lvl>
    <w:lvl w:ilvl="1" w:tplc="75556595" w:tentative="1">
      <w:start w:val="1"/>
      <w:numFmt w:val="lowerLetter"/>
      <w:lvlText w:val="%2."/>
      <w:lvlJc w:val="left"/>
      <w:pPr>
        <w:ind w:left="1440" w:hanging="360"/>
      </w:pPr>
    </w:lvl>
    <w:lvl w:ilvl="2" w:tplc="75556595" w:tentative="1">
      <w:start w:val="1"/>
      <w:numFmt w:val="lowerRoman"/>
      <w:lvlText w:val="%3."/>
      <w:lvlJc w:val="right"/>
      <w:pPr>
        <w:ind w:left="2160" w:hanging="180"/>
      </w:pPr>
    </w:lvl>
    <w:lvl w:ilvl="3" w:tplc="75556595" w:tentative="1">
      <w:start w:val="1"/>
      <w:numFmt w:val="decimal"/>
      <w:lvlText w:val="%4."/>
      <w:lvlJc w:val="left"/>
      <w:pPr>
        <w:ind w:left="2880" w:hanging="360"/>
      </w:pPr>
    </w:lvl>
    <w:lvl w:ilvl="4" w:tplc="75556595" w:tentative="1">
      <w:start w:val="1"/>
      <w:numFmt w:val="lowerLetter"/>
      <w:lvlText w:val="%5."/>
      <w:lvlJc w:val="left"/>
      <w:pPr>
        <w:ind w:left="3600" w:hanging="360"/>
      </w:pPr>
    </w:lvl>
    <w:lvl w:ilvl="5" w:tplc="75556595" w:tentative="1">
      <w:start w:val="1"/>
      <w:numFmt w:val="lowerRoman"/>
      <w:lvlText w:val="%6."/>
      <w:lvlJc w:val="right"/>
      <w:pPr>
        <w:ind w:left="4320" w:hanging="180"/>
      </w:pPr>
    </w:lvl>
    <w:lvl w:ilvl="6" w:tplc="75556595" w:tentative="1">
      <w:start w:val="1"/>
      <w:numFmt w:val="decimal"/>
      <w:lvlText w:val="%7."/>
      <w:lvlJc w:val="left"/>
      <w:pPr>
        <w:ind w:left="5040" w:hanging="360"/>
      </w:pPr>
    </w:lvl>
    <w:lvl w:ilvl="7" w:tplc="75556595" w:tentative="1">
      <w:start w:val="1"/>
      <w:numFmt w:val="lowerLetter"/>
      <w:lvlText w:val="%8."/>
      <w:lvlJc w:val="left"/>
      <w:pPr>
        <w:ind w:left="5760" w:hanging="360"/>
      </w:pPr>
    </w:lvl>
    <w:lvl w:ilvl="8" w:tplc="75556595"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27327793">
    <w:abstractNumId w:val="15"/>
  </w:num>
  <w:num w:numId="2" w16cid:durableId="1319529263">
    <w:abstractNumId w:val="17"/>
  </w:num>
  <w:num w:numId="3" w16cid:durableId="1848979214">
    <w:abstractNumId w:val="19"/>
  </w:num>
  <w:num w:numId="4" w16cid:durableId="1040980208">
    <w:abstractNumId w:val="16"/>
  </w:num>
  <w:num w:numId="5" w16cid:durableId="1466390535">
    <w:abstractNumId w:val="12"/>
  </w:num>
  <w:num w:numId="6" w16cid:durableId="933365281">
    <w:abstractNumId w:val="11"/>
  </w:num>
  <w:num w:numId="7" w16cid:durableId="122040777">
    <w:abstractNumId w:val="14"/>
  </w:num>
  <w:num w:numId="8" w16cid:durableId="1377585148">
    <w:abstractNumId w:val="0"/>
  </w:num>
  <w:num w:numId="9" w16cid:durableId="943028899">
    <w:abstractNumId w:val="1"/>
  </w:num>
  <w:num w:numId="10" w16cid:durableId="1943147855">
    <w:abstractNumId w:val="2"/>
  </w:num>
  <w:num w:numId="11" w16cid:durableId="183137398">
    <w:abstractNumId w:val="3"/>
  </w:num>
  <w:num w:numId="12" w16cid:durableId="2108574055">
    <w:abstractNumId w:val="4"/>
  </w:num>
  <w:num w:numId="13" w16cid:durableId="2137285214">
    <w:abstractNumId w:val="9"/>
  </w:num>
  <w:num w:numId="14" w16cid:durableId="1784035389">
    <w:abstractNumId w:val="5"/>
  </w:num>
  <w:num w:numId="15" w16cid:durableId="1756126377">
    <w:abstractNumId w:val="6"/>
  </w:num>
  <w:num w:numId="16" w16cid:durableId="1027754612">
    <w:abstractNumId w:val="7"/>
  </w:num>
  <w:num w:numId="17" w16cid:durableId="570774595">
    <w:abstractNumId w:val="8"/>
  </w:num>
  <w:num w:numId="18" w16cid:durableId="2111077689">
    <w:abstractNumId w:val="10"/>
  </w:num>
  <w:num w:numId="19" w16cid:durableId="1366061728">
    <w:abstractNumId w:val="13"/>
  </w:num>
  <w:num w:numId="20" w16cid:durableId="5227860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25382B"/>
    <w:rsid w:val="002E46B7"/>
    <w:rsid w:val="00361FF4"/>
    <w:rsid w:val="003B5299"/>
    <w:rsid w:val="003C6187"/>
    <w:rsid w:val="00493A0C"/>
    <w:rsid w:val="004D6B48"/>
    <w:rsid w:val="00531A4E"/>
    <w:rsid w:val="00535F5A"/>
    <w:rsid w:val="00555F58"/>
    <w:rsid w:val="005E0F4F"/>
    <w:rsid w:val="006238CE"/>
    <w:rsid w:val="006571A1"/>
    <w:rsid w:val="006C7BE9"/>
    <w:rsid w:val="006E6663"/>
    <w:rsid w:val="00886FBA"/>
    <w:rsid w:val="008B3AC2"/>
    <w:rsid w:val="008F680D"/>
    <w:rsid w:val="00957B4A"/>
    <w:rsid w:val="00975633"/>
    <w:rsid w:val="00A92D0B"/>
    <w:rsid w:val="00AC197E"/>
    <w:rsid w:val="00B21D59"/>
    <w:rsid w:val="00B31D33"/>
    <w:rsid w:val="00B75B3B"/>
    <w:rsid w:val="00BC00C0"/>
    <w:rsid w:val="00BD419F"/>
    <w:rsid w:val="00D55CDC"/>
    <w:rsid w:val="00DF064E"/>
    <w:rsid w:val="00E72A07"/>
    <w:rsid w:val="00F969F0"/>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AC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D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F969F0"/>
    <w:rPr>
      <w:color w:val="0000FF" w:themeColor="hyperlink"/>
      <w:u w:val="single"/>
    </w:rPr>
  </w:style>
  <w:style w:type="character" w:styleId="UnresolvedMention">
    <w:name w:val="Unresolved Mention"/>
    <w:basedOn w:val="DefaultParagraphFont"/>
    <w:uiPriority w:val="99"/>
    <w:rsid w:val="00F96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16872">
      <w:bodyDiv w:val="1"/>
      <w:marLeft w:val="0"/>
      <w:marRight w:val="0"/>
      <w:marTop w:val="0"/>
      <w:marBottom w:val="0"/>
      <w:divBdr>
        <w:top w:val="none" w:sz="0" w:space="0" w:color="auto"/>
        <w:left w:val="none" w:sz="0" w:space="0" w:color="auto"/>
        <w:bottom w:val="none" w:sz="0" w:space="0" w:color="auto"/>
        <w:right w:val="none" w:sz="0" w:space="0" w:color="auto"/>
      </w:divBdr>
      <w:divsChild>
        <w:div w:id="539588239">
          <w:marLeft w:val="0"/>
          <w:marRight w:val="0"/>
          <w:marTop w:val="0"/>
          <w:marBottom w:val="0"/>
          <w:divBdr>
            <w:top w:val="none" w:sz="0" w:space="0" w:color="auto"/>
            <w:left w:val="none" w:sz="0" w:space="0" w:color="auto"/>
            <w:bottom w:val="none" w:sz="0" w:space="0" w:color="auto"/>
            <w:right w:val="none" w:sz="0" w:space="0" w:color="auto"/>
          </w:divBdr>
          <w:divsChild>
            <w:div w:id="1771194677">
              <w:marLeft w:val="0"/>
              <w:marRight w:val="0"/>
              <w:marTop w:val="0"/>
              <w:marBottom w:val="0"/>
              <w:divBdr>
                <w:top w:val="none" w:sz="0" w:space="0" w:color="auto"/>
                <w:left w:val="none" w:sz="0" w:space="0" w:color="auto"/>
                <w:bottom w:val="none" w:sz="0" w:space="0" w:color="auto"/>
                <w:right w:val="none" w:sz="0" w:space="0" w:color="auto"/>
              </w:divBdr>
            </w:div>
            <w:div w:id="628055490">
              <w:marLeft w:val="0"/>
              <w:marRight w:val="0"/>
              <w:marTop w:val="0"/>
              <w:marBottom w:val="0"/>
              <w:divBdr>
                <w:top w:val="none" w:sz="0" w:space="0" w:color="auto"/>
                <w:left w:val="none" w:sz="0" w:space="0" w:color="auto"/>
                <w:bottom w:val="none" w:sz="0" w:space="0" w:color="auto"/>
                <w:right w:val="none" w:sz="0" w:space="0" w:color="auto"/>
              </w:divBdr>
            </w:div>
            <w:div w:id="196431952">
              <w:marLeft w:val="0"/>
              <w:marRight w:val="0"/>
              <w:marTop w:val="0"/>
              <w:marBottom w:val="0"/>
              <w:divBdr>
                <w:top w:val="none" w:sz="0" w:space="0" w:color="auto"/>
                <w:left w:val="none" w:sz="0" w:space="0" w:color="auto"/>
                <w:bottom w:val="none" w:sz="0" w:space="0" w:color="auto"/>
                <w:right w:val="none" w:sz="0" w:space="0" w:color="auto"/>
              </w:divBdr>
            </w:div>
            <w:div w:id="755714127">
              <w:marLeft w:val="0"/>
              <w:marRight w:val="0"/>
              <w:marTop w:val="0"/>
              <w:marBottom w:val="0"/>
              <w:divBdr>
                <w:top w:val="none" w:sz="0" w:space="0" w:color="auto"/>
                <w:left w:val="none" w:sz="0" w:space="0" w:color="auto"/>
                <w:bottom w:val="none" w:sz="0" w:space="0" w:color="auto"/>
                <w:right w:val="none" w:sz="0" w:space="0" w:color="auto"/>
              </w:divBdr>
            </w:div>
            <w:div w:id="400100742">
              <w:marLeft w:val="0"/>
              <w:marRight w:val="0"/>
              <w:marTop w:val="0"/>
              <w:marBottom w:val="0"/>
              <w:divBdr>
                <w:top w:val="none" w:sz="0" w:space="0" w:color="auto"/>
                <w:left w:val="none" w:sz="0" w:space="0" w:color="auto"/>
                <w:bottom w:val="none" w:sz="0" w:space="0" w:color="auto"/>
                <w:right w:val="none" w:sz="0" w:space="0" w:color="auto"/>
              </w:divBdr>
            </w:div>
            <w:div w:id="1569727764">
              <w:marLeft w:val="0"/>
              <w:marRight w:val="0"/>
              <w:marTop w:val="0"/>
              <w:marBottom w:val="0"/>
              <w:divBdr>
                <w:top w:val="none" w:sz="0" w:space="0" w:color="auto"/>
                <w:left w:val="none" w:sz="0" w:space="0" w:color="auto"/>
                <w:bottom w:val="none" w:sz="0" w:space="0" w:color="auto"/>
                <w:right w:val="none" w:sz="0" w:space="0" w:color="auto"/>
              </w:divBdr>
            </w:div>
            <w:div w:id="1916894475">
              <w:marLeft w:val="0"/>
              <w:marRight w:val="0"/>
              <w:marTop w:val="0"/>
              <w:marBottom w:val="0"/>
              <w:divBdr>
                <w:top w:val="none" w:sz="0" w:space="0" w:color="auto"/>
                <w:left w:val="none" w:sz="0" w:space="0" w:color="auto"/>
                <w:bottom w:val="none" w:sz="0" w:space="0" w:color="auto"/>
                <w:right w:val="none" w:sz="0" w:space="0" w:color="auto"/>
              </w:divBdr>
            </w:div>
            <w:div w:id="1250655667">
              <w:marLeft w:val="0"/>
              <w:marRight w:val="0"/>
              <w:marTop w:val="0"/>
              <w:marBottom w:val="0"/>
              <w:divBdr>
                <w:top w:val="none" w:sz="0" w:space="0" w:color="auto"/>
                <w:left w:val="none" w:sz="0" w:space="0" w:color="auto"/>
                <w:bottom w:val="none" w:sz="0" w:space="0" w:color="auto"/>
                <w:right w:val="none" w:sz="0" w:space="0" w:color="auto"/>
              </w:divBdr>
            </w:div>
            <w:div w:id="1828746577">
              <w:marLeft w:val="0"/>
              <w:marRight w:val="0"/>
              <w:marTop w:val="0"/>
              <w:marBottom w:val="0"/>
              <w:divBdr>
                <w:top w:val="none" w:sz="0" w:space="0" w:color="auto"/>
                <w:left w:val="none" w:sz="0" w:space="0" w:color="auto"/>
                <w:bottom w:val="none" w:sz="0" w:space="0" w:color="auto"/>
                <w:right w:val="none" w:sz="0" w:space="0" w:color="auto"/>
              </w:divBdr>
            </w:div>
            <w:div w:id="1075473615">
              <w:marLeft w:val="0"/>
              <w:marRight w:val="0"/>
              <w:marTop w:val="0"/>
              <w:marBottom w:val="0"/>
              <w:divBdr>
                <w:top w:val="none" w:sz="0" w:space="0" w:color="auto"/>
                <w:left w:val="none" w:sz="0" w:space="0" w:color="auto"/>
                <w:bottom w:val="none" w:sz="0" w:space="0" w:color="auto"/>
                <w:right w:val="none" w:sz="0" w:space="0" w:color="auto"/>
              </w:divBdr>
            </w:div>
            <w:div w:id="1843816973">
              <w:marLeft w:val="0"/>
              <w:marRight w:val="0"/>
              <w:marTop w:val="0"/>
              <w:marBottom w:val="0"/>
              <w:divBdr>
                <w:top w:val="none" w:sz="0" w:space="0" w:color="auto"/>
                <w:left w:val="none" w:sz="0" w:space="0" w:color="auto"/>
                <w:bottom w:val="none" w:sz="0" w:space="0" w:color="auto"/>
                <w:right w:val="none" w:sz="0" w:space="0" w:color="auto"/>
              </w:divBdr>
            </w:div>
            <w:div w:id="188766666">
              <w:marLeft w:val="0"/>
              <w:marRight w:val="0"/>
              <w:marTop w:val="0"/>
              <w:marBottom w:val="0"/>
              <w:divBdr>
                <w:top w:val="none" w:sz="0" w:space="0" w:color="auto"/>
                <w:left w:val="none" w:sz="0" w:space="0" w:color="auto"/>
                <w:bottom w:val="none" w:sz="0" w:space="0" w:color="auto"/>
                <w:right w:val="none" w:sz="0" w:space="0" w:color="auto"/>
              </w:divBdr>
            </w:div>
            <w:div w:id="892500268">
              <w:marLeft w:val="0"/>
              <w:marRight w:val="0"/>
              <w:marTop w:val="0"/>
              <w:marBottom w:val="0"/>
              <w:divBdr>
                <w:top w:val="none" w:sz="0" w:space="0" w:color="auto"/>
                <w:left w:val="none" w:sz="0" w:space="0" w:color="auto"/>
                <w:bottom w:val="none" w:sz="0" w:space="0" w:color="auto"/>
                <w:right w:val="none" w:sz="0" w:space="0" w:color="auto"/>
              </w:divBdr>
            </w:div>
            <w:div w:id="1158032374">
              <w:marLeft w:val="0"/>
              <w:marRight w:val="0"/>
              <w:marTop w:val="0"/>
              <w:marBottom w:val="0"/>
              <w:divBdr>
                <w:top w:val="none" w:sz="0" w:space="0" w:color="auto"/>
                <w:left w:val="none" w:sz="0" w:space="0" w:color="auto"/>
                <w:bottom w:val="none" w:sz="0" w:space="0" w:color="auto"/>
                <w:right w:val="none" w:sz="0" w:space="0" w:color="auto"/>
              </w:divBdr>
            </w:div>
            <w:div w:id="292710162">
              <w:marLeft w:val="0"/>
              <w:marRight w:val="0"/>
              <w:marTop w:val="0"/>
              <w:marBottom w:val="0"/>
              <w:divBdr>
                <w:top w:val="none" w:sz="0" w:space="0" w:color="auto"/>
                <w:left w:val="none" w:sz="0" w:space="0" w:color="auto"/>
                <w:bottom w:val="none" w:sz="0" w:space="0" w:color="auto"/>
                <w:right w:val="none" w:sz="0" w:space="0" w:color="auto"/>
              </w:divBdr>
            </w:div>
            <w:div w:id="1176265424">
              <w:marLeft w:val="0"/>
              <w:marRight w:val="0"/>
              <w:marTop w:val="0"/>
              <w:marBottom w:val="0"/>
              <w:divBdr>
                <w:top w:val="none" w:sz="0" w:space="0" w:color="auto"/>
                <w:left w:val="none" w:sz="0" w:space="0" w:color="auto"/>
                <w:bottom w:val="none" w:sz="0" w:space="0" w:color="auto"/>
                <w:right w:val="none" w:sz="0" w:space="0" w:color="auto"/>
              </w:divBdr>
            </w:div>
            <w:div w:id="1644582937">
              <w:marLeft w:val="0"/>
              <w:marRight w:val="0"/>
              <w:marTop w:val="0"/>
              <w:marBottom w:val="0"/>
              <w:divBdr>
                <w:top w:val="none" w:sz="0" w:space="0" w:color="auto"/>
                <w:left w:val="none" w:sz="0" w:space="0" w:color="auto"/>
                <w:bottom w:val="none" w:sz="0" w:space="0" w:color="auto"/>
                <w:right w:val="none" w:sz="0" w:space="0" w:color="auto"/>
              </w:divBdr>
            </w:div>
            <w:div w:id="1645040980">
              <w:marLeft w:val="0"/>
              <w:marRight w:val="0"/>
              <w:marTop w:val="0"/>
              <w:marBottom w:val="0"/>
              <w:divBdr>
                <w:top w:val="none" w:sz="0" w:space="0" w:color="auto"/>
                <w:left w:val="none" w:sz="0" w:space="0" w:color="auto"/>
                <w:bottom w:val="none" w:sz="0" w:space="0" w:color="auto"/>
                <w:right w:val="none" w:sz="0" w:space="0" w:color="auto"/>
              </w:divBdr>
            </w:div>
            <w:div w:id="637996973">
              <w:marLeft w:val="0"/>
              <w:marRight w:val="0"/>
              <w:marTop w:val="0"/>
              <w:marBottom w:val="0"/>
              <w:divBdr>
                <w:top w:val="none" w:sz="0" w:space="0" w:color="auto"/>
                <w:left w:val="none" w:sz="0" w:space="0" w:color="auto"/>
                <w:bottom w:val="none" w:sz="0" w:space="0" w:color="auto"/>
                <w:right w:val="none" w:sz="0" w:space="0" w:color="auto"/>
              </w:divBdr>
            </w:div>
            <w:div w:id="1840341039">
              <w:marLeft w:val="0"/>
              <w:marRight w:val="0"/>
              <w:marTop w:val="0"/>
              <w:marBottom w:val="0"/>
              <w:divBdr>
                <w:top w:val="none" w:sz="0" w:space="0" w:color="auto"/>
                <w:left w:val="none" w:sz="0" w:space="0" w:color="auto"/>
                <w:bottom w:val="none" w:sz="0" w:space="0" w:color="auto"/>
                <w:right w:val="none" w:sz="0" w:space="0" w:color="auto"/>
              </w:divBdr>
            </w:div>
            <w:div w:id="344673892">
              <w:marLeft w:val="0"/>
              <w:marRight w:val="0"/>
              <w:marTop w:val="0"/>
              <w:marBottom w:val="0"/>
              <w:divBdr>
                <w:top w:val="none" w:sz="0" w:space="0" w:color="auto"/>
                <w:left w:val="none" w:sz="0" w:space="0" w:color="auto"/>
                <w:bottom w:val="none" w:sz="0" w:space="0" w:color="auto"/>
                <w:right w:val="none" w:sz="0" w:space="0" w:color="auto"/>
              </w:divBdr>
            </w:div>
            <w:div w:id="2000035286">
              <w:marLeft w:val="0"/>
              <w:marRight w:val="0"/>
              <w:marTop w:val="0"/>
              <w:marBottom w:val="0"/>
              <w:divBdr>
                <w:top w:val="none" w:sz="0" w:space="0" w:color="auto"/>
                <w:left w:val="none" w:sz="0" w:space="0" w:color="auto"/>
                <w:bottom w:val="none" w:sz="0" w:space="0" w:color="auto"/>
                <w:right w:val="none" w:sz="0" w:space="0" w:color="auto"/>
              </w:divBdr>
            </w:div>
            <w:div w:id="494221667">
              <w:marLeft w:val="0"/>
              <w:marRight w:val="0"/>
              <w:marTop w:val="0"/>
              <w:marBottom w:val="0"/>
              <w:divBdr>
                <w:top w:val="none" w:sz="0" w:space="0" w:color="auto"/>
                <w:left w:val="none" w:sz="0" w:space="0" w:color="auto"/>
                <w:bottom w:val="none" w:sz="0" w:space="0" w:color="auto"/>
                <w:right w:val="none" w:sz="0" w:space="0" w:color="auto"/>
              </w:divBdr>
            </w:div>
            <w:div w:id="629046245">
              <w:marLeft w:val="0"/>
              <w:marRight w:val="0"/>
              <w:marTop w:val="0"/>
              <w:marBottom w:val="0"/>
              <w:divBdr>
                <w:top w:val="none" w:sz="0" w:space="0" w:color="auto"/>
                <w:left w:val="none" w:sz="0" w:space="0" w:color="auto"/>
                <w:bottom w:val="none" w:sz="0" w:space="0" w:color="auto"/>
                <w:right w:val="none" w:sz="0" w:space="0" w:color="auto"/>
              </w:divBdr>
            </w:div>
            <w:div w:id="465513757">
              <w:marLeft w:val="0"/>
              <w:marRight w:val="0"/>
              <w:marTop w:val="0"/>
              <w:marBottom w:val="0"/>
              <w:divBdr>
                <w:top w:val="none" w:sz="0" w:space="0" w:color="auto"/>
                <w:left w:val="none" w:sz="0" w:space="0" w:color="auto"/>
                <w:bottom w:val="none" w:sz="0" w:space="0" w:color="auto"/>
                <w:right w:val="none" w:sz="0" w:space="0" w:color="auto"/>
              </w:divBdr>
            </w:div>
            <w:div w:id="1191339649">
              <w:marLeft w:val="0"/>
              <w:marRight w:val="0"/>
              <w:marTop w:val="0"/>
              <w:marBottom w:val="0"/>
              <w:divBdr>
                <w:top w:val="none" w:sz="0" w:space="0" w:color="auto"/>
                <w:left w:val="none" w:sz="0" w:space="0" w:color="auto"/>
                <w:bottom w:val="none" w:sz="0" w:space="0" w:color="auto"/>
                <w:right w:val="none" w:sz="0" w:space="0" w:color="auto"/>
              </w:divBdr>
            </w:div>
            <w:div w:id="371657181">
              <w:marLeft w:val="0"/>
              <w:marRight w:val="0"/>
              <w:marTop w:val="0"/>
              <w:marBottom w:val="0"/>
              <w:divBdr>
                <w:top w:val="none" w:sz="0" w:space="0" w:color="auto"/>
                <w:left w:val="none" w:sz="0" w:space="0" w:color="auto"/>
                <w:bottom w:val="none" w:sz="0" w:space="0" w:color="auto"/>
                <w:right w:val="none" w:sz="0" w:space="0" w:color="auto"/>
              </w:divBdr>
            </w:div>
            <w:div w:id="1526289200">
              <w:marLeft w:val="0"/>
              <w:marRight w:val="0"/>
              <w:marTop w:val="0"/>
              <w:marBottom w:val="0"/>
              <w:divBdr>
                <w:top w:val="none" w:sz="0" w:space="0" w:color="auto"/>
                <w:left w:val="none" w:sz="0" w:space="0" w:color="auto"/>
                <w:bottom w:val="none" w:sz="0" w:space="0" w:color="auto"/>
                <w:right w:val="none" w:sz="0" w:space="0" w:color="auto"/>
              </w:divBdr>
            </w:div>
            <w:div w:id="1781996138">
              <w:marLeft w:val="0"/>
              <w:marRight w:val="0"/>
              <w:marTop w:val="0"/>
              <w:marBottom w:val="0"/>
              <w:divBdr>
                <w:top w:val="none" w:sz="0" w:space="0" w:color="auto"/>
                <w:left w:val="none" w:sz="0" w:space="0" w:color="auto"/>
                <w:bottom w:val="none" w:sz="0" w:space="0" w:color="auto"/>
                <w:right w:val="none" w:sz="0" w:space="0" w:color="auto"/>
              </w:divBdr>
            </w:div>
            <w:div w:id="19675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740">
      <w:bodyDiv w:val="1"/>
      <w:marLeft w:val="0"/>
      <w:marRight w:val="0"/>
      <w:marTop w:val="0"/>
      <w:marBottom w:val="0"/>
      <w:divBdr>
        <w:top w:val="none" w:sz="0" w:space="0" w:color="auto"/>
        <w:left w:val="none" w:sz="0" w:space="0" w:color="auto"/>
        <w:bottom w:val="none" w:sz="0" w:space="0" w:color="auto"/>
        <w:right w:val="none" w:sz="0" w:space="0" w:color="auto"/>
      </w:divBdr>
      <w:divsChild>
        <w:div w:id="42339980">
          <w:marLeft w:val="0"/>
          <w:marRight w:val="0"/>
          <w:marTop w:val="0"/>
          <w:marBottom w:val="0"/>
          <w:divBdr>
            <w:top w:val="none" w:sz="0" w:space="0" w:color="auto"/>
            <w:left w:val="none" w:sz="0" w:space="0" w:color="auto"/>
            <w:bottom w:val="none" w:sz="0" w:space="0" w:color="auto"/>
            <w:right w:val="none" w:sz="0" w:space="0" w:color="auto"/>
          </w:divBdr>
          <w:divsChild>
            <w:div w:id="176121543">
              <w:marLeft w:val="0"/>
              <w:marRight w:val="0"/>
              <w:marTop w:val="0"/>
              <w:marBottom w:val="0"/>
              <w:divBdr>
                <w:top w:val="none" w:sz="0" w:space="0" w:color="auto"/>
                <w:left w:val="none" w:sz="0" w:space="0" w:color="auto"/>
                <w:bottom w:val="none" w:sz="0" w:space="0" w:color="auto"/>
                <w:right w:val="none" w:sz="0" w:space="0" w:color="auto"/>
              </w:divBdr>
            </w:div>
            <w:div w:id="420949638">
              <w:marLeft w:val="0"/>
              <w:marRight w:val="0"/>
              <w:marTop w:val="0"/>
              <w:marBottom w:val="0"/>
              <w:divBdr>
                <w:top w:val="none" w:sz="0" w:space="0" w:color="auto"/>
                <w:left w:val="none" w:sz="0" w:space="0" w:color="auto"/>
                <w:bottom w:val="none" w:sz="0" w:space="0" w:color="auto"/>
                <w:right w:val="none" w:sz="0" w:space="0" w:color="auto"/>
              </w:divBdr>
            </w:div>
            <w:div w:id="1457943011">
              <w:marLeft w:val="0"/>
              <w:marRight w:val="0"/>
              <w:marTop w:val="0"/>
              <w:marBottom w:val="0"/>
              <w:divBdr>
                <w:top w:val="none" w:sz="0" w:space="0" w:color="auto"/>
                <w:left w:val="none" w:sz="0" w:space="0" w:color="auto"/>
                <w:bottom w:val="none" w:sz="0" w:space="0" w:color="auto"/>
                <w:right w:val="none" w:sz="0" w:space="0" w:color="auto"/>
              </w:divBdr>
            </w:div>
            <w:div w:id="1049107764">
              <w:marLeft w:val="0"/>
              <w:marRight w:val="0"/>
              <w:marTop w:val="0"/>
              <w:marBottom w:val="0"/>
              <w:divBdr>
                <w:top w:val="none" w:sz="0" w:space="0" w:color="auto"/>
                <w:left w:val="none" w:sz="0" w:space="0" w:color="auto"/>
                <w:bottom w:val="none" w:sz="0" w:space="0" w:color="auto"/>
                <w:right w:val="none" w:sz="0" w:space="0" w:color="auto"/>
              </w:divBdr>
            </w:div>
            <w:div w:id="1616329110">
              <w:marLeft w:val="0"/>
              <w:marRight w:val="0"/>
              <w:marTop w:val="0"/>
              <w:marBottom w:val="0"/>
              <w:divBdr>
                <w:top w:val="none" w:sz="0" w:space="0" w:color="auto"/>
                <w:left w:val="none" w:sz="0" w:space="0" w:color="auto"/>
                <w:bottom w:val="none" w:sz="0" w:space="0" w:color="auto"/>
                <w:right w:val="none" w:sz="0" w:space="0" w:color="auto"/>
              </w:divBdr>
            </w:div>
            <w:div w:id="1010565731">
              <w:marLeft w:val="0"/>
              <w:marRight w:val="0"/>
              <w:marTop w:val="0"/>
              <w:marBottom w:val="0"/>
              <w:divBdr>
                <w:top w:val="none" w:sz="0" w:space="0" w:color="auto"/>
                <w:left w:val="none" w:sz="0" w:space="0" w:color="auto"/>
                <w:bottom w:val="none" w:sz="0" w:space="0" w:color="auto"/>
                <w:right w:val="none" w:sz="0" w:space="0" w:color="auto"/>
              </w:divBdr>
            </w:div>
            <w:div w:id="708577224">
              <w:marLeft w:val="0"/>
              <w:marRight w:val="0"/>
              <w:marTop w:val="0"/>
              <w:marBottom w:val="0"/>
              <w:divBdr>
                <w:top w:val="none" w:sz="0" w:space="0" w:color="auto"/>
                <w:left w:val="none" w:sz="0" w:space="0" w:color="auto"/>
                <w:bottom w:val="none" w:sz="0" w:space="0" w:color="auto"/>
                <w:right w:val="none" w:sz="0" w:space="0" w:color="auto"/>
              </w:divBdr>
            </w:div>
            <w:div w:id="460658675">
              <w:marLeft w:val="0"/>
              <w:marRight w:val="0"/>
              <w:marTop w:val="0"/>
              <w:marBottom w:val="0"/>
              <w:divBdr>
                <w:top w:val="none" w:sz="0" w:space="0" w:color="auto"/>
                <w:left w:val="none" w:sz="0" w:space="0" w:color="auto"/>
                <w:bottom w:val="none" w:sz="0" w:space="0" w:color="auto"/>
                <w:right w:val="none" w:sz="0" w:space="0" w:color="auto"/>
              </w:divBdr>
            </w:div>
            <w:div w:id="1267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242">
      <w:bodyDiv w:val="1"/>
      <w:marLeft w:val="0"/>
      <w:marRight w:val="0"/>
      <w:marTop w:val="0"/>
      <w:marBottom w:val="0"/>
      <w:divBdr>
        <w:top w:val="none" w:sz="0" w:space="0" w:color="auto"/>
        <w:left w:val="none" w:sz="0" w:space="0" w:color="auto"/>
        <w:bottom w:val="none" w:sz="0" w:space="0" w:color="auto"/>
        <w:right w:val="none" w:sz="0" w:space="0" w:color="auto"/>
      </w:divBdr>
      <w:divsChild>
        <w:div w:id="1837724657">
          <w:marLeft w:val="0"/>
          <w:marRight w:val="0"/>
          <w:marTop w:val="0"/>
          <w:marBottom w:val="0"/>
          <w:divBdr>
            <w:top w:val="none" w:sz="0" w:space="0" w:color="auto"/>
            <w:left w:val="none" w:sz="0" w:space="0" w:color="auto"/>
            <w:bottom w:val="none" w:sz="0" w:space="0" w:color="auto"/>
            <w:right w:val="none" w:sz="0" w:space="0" w:color="auto"/>
          </w:divBdr>
          <w:divsChild>
            <w:div w:id="979574398">
              <w:marLeft w:val="0"/>
              <w:marRight w:val="0"/>
              <w:marTop w:val="0"/>
              <w:marBottom w:val="0"/>
              <w:divBdr>
                <w:top w:val="none" w:sz="0" w:space="0" w:color="auto"/>
                <w:left w:val="none" w:sz="0" w:space="0" w:color="auto"/>
                <w:bottom w:val="none" w:sz="0" w:space="0" w:color="auto"/>
                <w:right w:val="none" w:sz="0" w:space="0" w:color="auto"/>
              </w:divBdr>
            </w:div>
            <w:div w:id="1336883807">
              <w:marLeft w:val="0"/>
              <w:marRight w:val="0"/>
              <w:marTop w:val="0"/>
              <w:marBottom w:val="0"/>
              <w:divBdr>
                <w:top w:val="none" w:sz="0" w:space="0" w:color="auto"/>
                <w:left w:val="none" w:sz="0" w:space="0" w:color="auto"/>
                <w:bottom w:val="none" w:sz="0" w:space="0" w:color="auto"/>
                <w:right w:val="none" w:sz="0" w:space="0" w:color="auto"/>
              </w:divBdr>
            </w:div>
            <w:div w:id="1662738666">
              <w:marLeft w:val="0"/>
              <w:marRight w:val="0"/>
              <w:marTop w:val="0"/>
              <w:marBottom w:val="0"/>
              <w:divBdr>
                <w:top w:val="none" w:sz="0" w:space="0" w:color="auto"/>
                <w:left w:val="none" w:sz="0" w:space="0" w:color="auto"/>
                <w:bottom w:val="none" w:sz="0" w:space="0" w:color="auto"/>
                <w:right w:val="none" w:sz="0" w:space="0" w:color="auto"/>
              </w:divBdr>
            </w:div>
            <w:div w:id="550583467">
              <w:marLeft w:val="0"/>
              <w:marRight w:val="0"/>
              <w:marTop w:val="0"/>
              <w:marBottom w:val="0"/>
              <w:divBdr>
                <w:top w:val="none" w:sz="0" w:space="0" w:color="auto"/>
                <w:left w:val="none" w:sz="0" w:space="0" w:color="auto"/>
                <w:bottom w:val="none" w:sz="0" w:space="0" w:color="auto"/>
                <w:right w:val="none" w:sz="0" w:space="0" w:color="auto"/>
              </w:divBdr>
            </w:div>
            <w:div w:id="218827324">
              <w:marLeft w:val="0"/>
              <w:marRight w:val="0"/>
              <w:marTop w:val="0"/>
              <w:marBottom w:val="0"/>
              <w:divBdr>
                <w:top w:val="none" w:sz="0" w:space="0" w:color="auto"/>
                <w:left w:val="none" w:sz="0" w:space="0" w:color="auto"/>
                <w:bottom w:val="none" w:sz="0" w:space="0" w:color="auto"/>
                <w:right w:val="none" w:sz="0" w:space="0" w:color="auto"/>
              </w:divBdr>
            </w:div>
            <w:div w:id="400762639">
              <w:marLeft w:val="0"/>
              <w:marRight w:val="0"/>
              <w:marTop w:val="0"/>
              <w:marBottom w:val="0"/>
              <w:divBdr>
                <w:top w:val="none" w:sz="0" w:space="0" w:color="auto"/>
                <w:left w:val="none" w:sz="0" w:space="0" w:color="auto"/>
                <w:bottom w:val="none" w:sz="0" w:space="0" w:color="auto"/>
                <w:right w:val="none" w:sz="0" w:space="0" w:color="auto"/>
              </w:divBdr>
            </w:div>
            <w:div w:id="1848401477">
              <w:marLeft w:val="0"/>
              <w:marRight w:val="0"/>
              <w:marTop w:val="0"/>
              <w:marBottom w:val="0"/>
              <w:divBdr>
                <w:top w:val="none" w:sz="0" w:space="0" w:color="auto"/>
                <w:left w:val="none" w:sz="0" w:space="0" w:color="auto"/>
                <w:bottom w:val="none" w:sz="0" w:space="0" w:color="auto"/>
                <w:right w:val="none" w:sz="0" w:space="0" w:color="auto"/>
              </w:divBdr>
            </w:div>
            <w:div w:id="235282182">
              <w:marLeft w:val="0"/>
              <w:marRight w:val="0"/>
              <w:marTop w:val="0"/>
              <w:marBottom w:val="0"/>
              <w:divBdr>
                <w:top w:val="none" w:sz="0" w:space="0" w:color="auto"/>
                <w:left w:val="none" w:sz="0" w:space="0" w:color="auto"/>
                <w:bottom w:val="none" w:sz="0" w:space="0" w:color="auto"/>
                <w:right w:val="none" w:sz="0" w:space="0" w:color="auto"/>
              </w:divBdr>
            </w:div>
            <w:div w:id="973602823">
              <w:marLeft w:val="0"/>
              <w:marRight w:val="0"/>
              <w:marTop w:val="0"/>
              <w:marBottom w:val="0"/>
              <w:divBdr>
                <w:top w:val="none" w:sz="0" w:space="0" w:color="auto"/>
                <w:left w:val="none" w:sz="0" w:space="0" w:color="auto"/>
                <w:bottom w:val="none" w:sz="0" w:space="0" w:color="auto"/>
                <w:right w:val="none" w:sz="0" w:space="0" w:color="auto"/>
              </w:divBdr>
            </w:div>
            <w:div w:id="660237328">
              <w:marLeft w:val="0"/>
              <w:marRight w:val="0"/>
              <w:marTop w:val="0"/>
              <w:marBottom w:val="0"/>
              <w:divBdr>
                <w:top w:val="none" w:sz="0" w:space="0" w:color="auto"/>
                <w:left w:val="none" w:sz="0" w:space="0" w:color="auto"/>
                <w:bottom w:val="none" w:sz="0" w:space="0" w:color="auto"/>
                <w:right w:val="none" w:sz="0" w:space="0" w:color="auto"/>
              </w:divBdr>
            </w:div>
            <w:div w:id="1513836377">
              <w:marLeft w:val="0"/>
              <w:marRight w:val="0"/>
              <w:marTop w:val="0"/>
              <w:marBottom w:val="0"/>
              <w:divBdr>
                <w:top w:val="none" w:sz="0" w:space="0" w:color="auto"/>
                <w:left w:val="none" w:sz="0" w:space="0" w:color="auto"/>
                <w:bottom w:val="none" w:sz="0" w:space="0" w:color="auto"/>
                <w:right w:val="none" w:sz="0" w:space="0" w:color="auto"/>
              </w:divBdr>
            </w:div>
            <w:div w:id="386414345">
              <w:marLeft w:val="0"/>
              <w:marRight w:val="0"/>
              <w:marTop w:val="0"/>
              <w:marBottom w:val="0"/>
              <w:divBdr>
                <w:top w:val="none" w:sz="0" w:space="0" w:color="auto"/>
                <w:left w:val="none" w:sz="0" w:space="0" w:color="auto"/>
                <w:bottom w:val="none" w:sz="0" w:space="0" w:color="auto"/>
                <w:right w:val="none" w:sz="0" w:space="0" w:color="auto"/>
              </w:divBdr>
            </w:div>
            <w:div w:id="15821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210">
      <w:bodyDiv w:val="1"/>
      <w:marLeft w:val="0"/>
      <w:marRight w:val="0"/>
      <w:marTop w:val="0"/>
      <w:marBottom w:val="0"/>
      <w:divBdr>
        <w:top w:val="none" w:sz="0" w:space="0" w:color="auto"/>
        <w:left w:val="none" w:sz="0" w:space="0" w:color="auto"/>
        <w:bottom w:val="none" w:sz="0" w:space="0" w:color="auto"/>
        <w:right w:val="none" w:sz="0" w:space="0" w:color="auto"/>
      </w:divBdr>
      <w:divsChild>
        <w:div w:id="686906074">
          <w:marLeft w:val="0"/>
          <w:marRight w:val="0"/>
          <w:marTop w:val="0"/>
          <w:marBottom w:val="0"/>
          <w:divBdr>
            <w:top w:val="none" w:sz="0" w:space="0" w:color="auto"/>
            <w:left w:val="none" w:sz="0" w:space="0" w:color="auto"/>
            <w:bottom w:val="none" w:sz="0" w:space="0" w:color="auto"/>
            <w:right w:val="none" w:sz="0" w:space="0" w:color="auto"/>
          </w:divBdr>
          <w:divsChild>
            <w:div w:id="2028096323">
              <w:marLeft w:val="0"/>
              <w:marRight w:val="0"/>
              <w:marTop w:val="0"/>
              <w:marBottom w:val="0"/>
              <w:divBdr>
                <w:top w:val="none" w:sz="0" w:space="0" w:color="auto"/>
                <w:left w:val="none" w:sz="0" w:space="0" w:color="auto"/>
                <w:bottom w:val="none" w:sz="0" w:space="0" w:color="auto"/>
                <w:right w:val="none" w:sz="0" w:space="0" w:color="auto"/>
              </w:divBdr>
            </w:div>
            <w:div w:id="2037995695">
              <w:marLeft w:val="0"/>
              <w:marRight w:val="0"/>
              <w:marTop w:val="0"/>
              <w:marBottom w:val="0"/>
              <w:divBdr>
                <w:top w:val="none" w:sz="0" w:space="0" w:color="auto"/>
                <w:left w:val="none" w:sz="0" w:space="0" w:color="auto"/>
                <w:bottom w:val="none" w:sz="0" w:space="0" w:color="auto"/>
                <w:right w:val="none" w:sz="0" w:space="0" w:color="auto"/>
              </w:divBdr>
            </w:div>
            <w:div w:id="1559705543">
              <w:marLeft w:val="0"/>
              <w:marRight w:val="0"/>
              <w:marTop w:val="0"/>
              <w:marBottom w:val="0"/>
              <w:divBdr>
                <w:top w:val="none" w:sz="0" w:space="0" w:color="auto"/>
                <w:left w:val="none" w:sz="0" w:space="0" w:color="auto"/>
                <w:bottom w:val="none" w:sz="0" w:space="0" w:color="auto"/>
                <w:right w:val="none" w:sz="0" w:space="0" w:color="auto"/>
              </w:divBdr>
            </w:div>
            <w:div w:id="1911426714">
              <w:marLeft w:val="0"/>
              <w:marRight w:val="0"/>
              <w:marTop w:val="0"/>
              <w:marBottom w:val="0"/>
              <w:divBdr>
                <w:top w:val="none" w:sz="0" w:space="0" w:color="auto"/>
                <w:left w:val="none" w:sz="0" w:space="0" w:color="auto"/>
                <w:bottom w:val="none" w:sz="0" w:space="0" w:color="auto"/>
                <w:right w:val="none" w:sz="0" w:space="0" w:color="auto"/>
              </w:divBdr>
            </w:div>
            <w:div w:id="878786616">
              <w:marLeft w:val="0"/>
              <w:marRight w:val="0"/>
              <w:marTop w:val="0"/>
              <w:marBottom w:val="0"/>
              <w:divBdr>
                <w:top w:val="none" w:sz="0" w:space="0" w:color="auto"/>
                <w:left w:val="none" w:sz="0" w:space="0" w:color="auto"/>
                <w:bottom w:val="none" w:sz="0" w:space="0" w:color="auto"/>
                <w:right w:val="none" w:sz="0" w:space="0" w:color="auto"/>
              </w:divBdr>
            </w:div>
            <w:div w:id="1363558646">
              <w:marLeft w:val="0"/>
              <w:marRight w:val="0"/>
              <w:marTop w:val="0"/>
              <w:marBottom w:val="0"/>
              <w:divBdr>
                <w:top w:val="none" w:sz="0" w:space="0" w:color="auto"/>
                <w:left w:val="none" w:sz="0" w:space="0" w:color="auto"/>
                <w:bottom w:val="none" w:sz="0" w:space="0" w:color="auto"/>
                <w:right w:val="none" w:sz="0" w:space="0" w:color="auto"/>
              </w:divBdr>
            </w:div>
            <w:div w:id="11533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2514">
      <w:bodyDiv w:val="1"/>
      <w:marLeft w:val="0"/>
      <w:marRight w:val="0"/>
      <w:marTop w:val="0"/>
      <w:marBottom w:val="0"/>
      <w:divBdr>
        <w:top w:val="none" w:sz="0" w:space="0" w:color="auto"/>
        <w:left w:val="none" w:sz="0" w:space="0" w:color="auto"/>
        <w:bottom w:val="none" w:sz="0" w:space="0" w:color="auto"/>
        <w:right w:val="none" w:sz="0" w:space="0" w:color="auto"/>
      </w:divBdr>
      <w:divsChild>
        <w:div w:id="134757204">
          <w:marLeft w:val="0"/>
          <w:marRight w:val="0"/>
          <w:marTop w:val="0"/>
          <w:marBottom w:val="0"/>
          <w:divBdr>
            <w:top w:val="none" w:sz="0" w:space="0" w:color="auto"/>
            <w:left w:val="none" w:sz="0" w:space="0" w:color="auto"/>
            <w:bottom w:val="none" w:sz="0" w:space="0" w:color="auto"/>
            <w:right w:val="none" w:sz="0" w:space="0" w:color="auto"/>
          </w:divBdr>
          <w:divsChild>
            <w:div w:id="1298804823">
              <w:marLeft w:val="0"/>
              <w:marRight w:val="0"/>
              <w:marTop w:val="0"/>
              <w:marBottom w:val="0"/>
              <w:divBdr>
                <w:top w:val="none" w:sz="0" w:space="0" w:color="auto"/>
                <w:left w:val="none" w:sz="0" w:space="0" w:color="auto"/>
                <w:bottom w:val="none" w:sz="0" w:space="0" w:color="auto"/>
                <w:right w:val="none" w:sz="0" w:space="0" w:color="auto"/>
              </w:divBdr>
            </w:div>
            <w:div w:id="267854124">
              <w:marLeft w:val="0"/>
              <w:marRight w:val="0"/>
              <w:marTop w:val="0"/>
              <w:marBottom w:val="0"/>
              <w:divBdr>
                <w:top w:val="none" w:sz="0" w:space="0" w:color="auto"/>
                <w:left w:val="none" w:sz="0" w:space="0" w:color="auto"/>
                <w:bottom w:val="none" w:sz="0" w:space="0" w:color="auto"/>
                <w:right w:val="none" w:sz="0" w:space="0" w:color="auto"/>
              </w:divBdr>
            </w:div>
            <w:div w:id="783883636">
              <w:marLeft w:val="0"/>
              <w:marRight w:val="0"/>
              <w:marTop w:val="0"/>
              <w:marBottom w:val="0"/>
              <w:divBdr>
                <w:top w:val="none" w:sz="0" w:space="0" w:color="auto"/>
                <w:left w:val="none" w:sz="0" w:space="0" w:color="auto"/>
                <w:bottom w:val="none" w:sz="0" w:space="0" w:color="auto"/>
                <w:right w:val="none" w:sz="0" w:space="0" w:color="auto"/>
              </w:divBdr>
            </w:div>
            <w:div w:id="1967277661">
              <w:marLeft w:val="0"/>
              <w:marRight w:val="0"/>
              <w:marTop w:val="0"/>
              <w:marBottom w:val="0"/>
              <w:divBdr>
                <w:top w:val="none" w:sz="0" w:space="0" w:color="auto"/>
                <w:left w:val="none" w:sz="0" w:space="0" w:color="auto"/>
                <w:bottom w:val="none" w:sz="0" w:space="0" w:color="auto"/>
                <w:right w:val="none" w:sz="0" w:space="0" w:color="auto"/>
              </w:divBdr>
            </w:div>
            <w:div w:id="49115546">
              <w:marLeft w:val="0"/>
              <w:marRight w:val="0"/>
              <w:marTop w:val="0"/>
              <w:marBottom w:val="0"/>
              <w:divBdr>
                <w:top w:val="none" w:sz="0" w:space="0" w:color="auto"/>
                <w:left w:val="none" w:sz="0" w:space="0" w:color="auto"/>
                <w:bottom w:val="none" w:sz="0" w:space="0" w:color="auto"/>
                <w:right w:val="none" w:sz="0" w:space="0" w:color="auto"/>
              </w:divBdr>
            </w:div>
            <w:div w:id="1339113772">
              <w:marLeft w:val="0"/>
              <w:marRight w:val="0"/>
              <w:marTop w:val="0"/>
              <w:marBottom w:val="0"/>
              <w:divBdr>
                <w:top w:val="none" w:sz="0" w:space="0" w:color="auto"/>
                <w:left w:val="none" w:sz="0" w:space="0" w:color="auto"/>
                <w:bottom w:val="none" w:sz="0" w:space="0" w:color="auto"/>
                <w:right w:val="none" w:sz="0" w:space="0" w:color="auto"/>
              </w:divBdr>
            </w:div>
            <w:div w:id="1670255173">
              <w:marLeft w:val="0"/>
              <w:marRight w:val="0"/>
              <w:marTop w:val="0"/>
              <w:marBottom w:val="0"/>
              <w:divBdr>
                <w:top w:val="none" w:sz="0" w:space="0" w:color="auto"/>
                <w:left w:val="none" w:sz="0" w:space="0" w:color="auto"/>
                <w:bottom w:val="none" w:sz="0" w:space="0" w:color="auto"/>
                <w:right w:val="none" w:sz="0" w:space="0" w:color="auto"/>
              </w:divBdr>
            </w:div>
            <w:div w:id="25764332">
              <w:marLeft w:val="0"/>
              <w:marRight w:val="0"/>
              <w:marTop w:val="0"/>
              <w:marBottom w:val="0"/>
              <w:divBdr>
                <w:top w:val="none" w:sz="0" w:space="0" w:color="auto"/>
                <w:left w:val="none" w:sz="0" w:space="0" w:color="auto"/>
                <w:bottom w:val="none" w:sz="0" w:space="0" w:color="auto"/>
                <w:right w:val="none" w:sz="0" w:space="0" w:color="auto"/>
              </w:divBdr>
            </w:div>
            <w:div w:id="18139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8574">
      <w:bodyDiv w:val="1"/>
      <w:marLeft w:val="0"/>
      <w:marRight w:val="0"/>
      <w:marTop w:val="0"/>
      <w:marBottom w:val="0"/>
      <w:divBdr>
        <w:top w:val="none" w:sz="0" w:space="0" w:color="auto"/>
        <w:left w:val="none" w:sz="0" w:space="0" w:color="auto"/>
        <w:bottom w:val="none" w:sz="0" w:space="0" w:color="auto"/>
        <w:right w:val="none" w:sz="0" w:space="0" w:color="auto"/>
      </w:divBdr>
      <w:divsChild>
        <w:div w:id="582027448">
          <w:marLeft w:val="0"/>
          <w:marRight w:val="0"/>
          <w:marTop w:val="0"/>
          <w:marBottom w:val="0"/>
          <w:divBdr>
            <w:top w:val="none" w:sz="0" w:space="0" w:color="auto"/>
            <w:left w:val="none" w:sz="0" w:space="0" w:color="auto"/>
            <w:bottom w:val="none" w:sz="0" w:space="0" w:color="auto"/>
            <w:right w:val="none" w:sz="0" w:space="0" w:color="auto"/>
          </w:divBdr>
          <w:divsChild>
            <w:div w:id="1033579022">
              <w:marLeft w:val="0"/>
              <w:marRight w:val="0"/>
              <w:marTop w:val="0"/>
              <w:marBottom w:val="0"/>
              <w:divBdr>
                <w:top w:val="none" w:sz="0" w:space="0" w:color="auto"/>
                <w:left w:val="none" w:sz="0" w:space="0" w:color="auto"/>
                <w:bottom w:val="none" w:sz="0" w:space="0" w:color="auto"/>
                <w:right w:val="none" w:sz="0" w:space="0" w:color="auto"/>
              </w:divBdr>
            </w:div>
            <w:div w:id="1639459600">
              <w:marLeft w:val="0"/>
              <w:marRight w:val="0"/>
              <w:marTop w:val="0"/>
              <w:marBottom w:val="0"/>
              <w:divBdr>
                <w:top w:val="none" w:sz="0" w:space="0" w:color="auto"/>
                <w:left w:val="none" w:sz="0" w:space="0" w:color="auto"/>
                <w:bottom w:val="none" w:sz="0" w:space="0" w:color="auto"/>
                <w:right w:val="none" w:sz="0" w:space="0" w:color="auto"/>
              </w:divBdr>
            </w:div>
            <w:div w:id="375860834">
              <w:marLeft w:val="0"/>
              <w:marRight w:val="0"/>
              <w:marTop w:val="0"/>
              <w:marBottom w:val="0"/>
              <w:divBdr>
                <w:top w:val="none" w:sz="0" w:space="0" w:color="auto"/>
                <w:left w:val="none" w:sz="0" w:space="0" w:color="auto"/>
                <w:bottom w:val="none" w:sz="0" w:space="0" w:color="auto"/>
                <w:right w:val="none" w:sz="0" w:space="0" w:color="auto"/>
              </w:divBdr>
            </w:div>
            <w:div w:id="183248118">
              <w:marLeft w:val="0"/>
              <w:marRight w:val="0"/>
              <w:marTop w:val="0"/>
              <w:marBottom w:val="0"/>
              <w:divBdr>
                <w:top w:val="none" w:sz="0" w:space="0" w:color="auto"/>
                <w:left w:val="none" w:sz="0" w:space="0" w:color="auto"/>
                <w:bottom w:val="none" w:sz="0" w:space="0" w:color="auto"/>
                <w:right w:val="none" w:sz="0" w:space="0" w:color="auto"/>
              </w:divBdr>
            </w:div>
            <w:div w:id="377820025">
              <w:marLeft w:val="0"/>
              <w:marRight w:val="0"/>
              <w:marTop w:val="0"/>
              <w:marBottom w:val="0"/>
              <w:divBdr>
                <w:top w:val="none" w:sz="0" w:space="0" w:color="auto"/>
                <w:left w:val="none" w:sz="0" w:space="0" w:color="auto"/>
                <w:bottom w:val="none" w:sz="0" w:space="0" w:color="auto"/>
                <w:right w:val="none" w:sz="0" w:space="0" w:color="auto"/>
              </w:divBdr>
            </w:div>
            <w:div w:id="697003184">
              <w:marLeft w:val="0"/>
              <w:marRight w:val="0"/>
              <w:marTop w:val="0"/>
              <w:marBottom w:val="0"/>
              <w:divBdr>
                <w:top w:val="none" w:sz="0" w:space="0" w:color="auto"/>
                <w:left w:val="none" w:sz="0" w:space="0" w:color="auto"/>
                <w:bottom w:val="none" w:sz="0" w:space="0" w:color="auto"/>
                <w:right w:val="none" w:sz="0" w:space="0" w:color="auto"/>
              </w:divBdr>
            </w:div>
            <w:div w:id="949163985">
              <w:marLeft w:val="0"/>
              <w:marRight w:val="0"/>
              <w:marTop w:val="0"/>
              <w:marBottom w:val="0"/>
              <w:divBdr>
                <w:top w:val="none" w:sz="0" w:space="0" w:color="auto"/>
                <w:left w:val="none" w:sz="0" w:space="0" w:color="auto"/>
                <w:bottom w:val="none" w:sz="0" w:space="0" w:color="auto"/>
                <w:right w:val="none" w:sz="0" w:space="0" w:color="auto"/>
              </w:divBdr>
            </w:div>
            <w:div w:id="910233040">
              <w:marLeft w:val="0"/>
              <w:marRight w:val="0"/>
              <w:marTop w:val="0"/>
              <w:marBottom w:val="0"/>
              <w:divBdr>
                <w:top w:val="none" w:sz="0" w:space="0" w:color="auto"/>
                <w:left w:val="none" w:sz="0" w:space="0" w:color="auto"/>
                <w:bottom w:val="none" w:sz="0" w:space="0" w:color="auto"/>
                <w:right w:val="none" w:sz="0" w:space="0" w:color="auto"/>
              </w:divBdr>
            </w:div>
            <w:div w:id="1843084244">
              <w:marLeft w:val="0"/>
              <w:marRight w:val="0"/>
              <w:marTop w:val="0"/>
              <w:marBottom w:val="0"/>
              <w:divBdr>
                <w:top w:val="none" w:sz="0" w:space="0" w:color="auto"/>
                <w:left w:val="none" w:sz="0" w:space="0" w:color="auto"/>
                <w:bottom w:val="none" w:sz="0" w:space="0" w:color="auto"/>
                <w:right w:val="none" w:sz="0" w:space="0" w:color="auto"/>
              </w:divBdr>
            </w:div>
            <w:div w:id="1598827168">
              <w:marLeft w:val="0"/>
              <w:marRight w:val="0"/>
              <w:marTop w:val="0"/>
              <w:marBottom w:val="0"/>
              <w:divBdr>
                <w:top w:val="none" w:sz="0" w:space="0" w:color="auto"/>
                <w:left w:val="none" w:sz="0" w:space="0" w:color="auto"/>
                <w:bottom w:val="none" w:sz="0" w:space="0" w:color="auto"/>
                <w:right w:val="none" w:sz="0" w:space="0" w:color="auto"/>
              </w:divBdr>
            </w:div>
            <w:div w:id="1307658795">
              <w:marLeft w:val="0"/>
              <w:marRight w:val="0"/>
              <w:marTop w:val="0"/>
              <w:marBottom w:val="0"/>
              <w:divBdr>
                <w:top w:val="none" w:sz="0" w:space="0" w:color="auto"/>
                <w:left w:val="none" w:sz="0" w:space="0" w:color="auto"/>
                <w:bottom w:val="none" w:sz="0" w:space="0" w:color="auto"/>
                <w:right w:val="none" w:sz="0" w:space="0" w:color="auto"/>
              </w:divBdr>
            </w:div>
            <w:div w:id="1863475516">
              <w:marLeft w:val="0"/>
              <w:marRight w:val="0"/>
              <w:marTop w:val="0"/>
              <w:marBottom w:val="0"/>
              <w:divBdr>
                <w:top w:val="none" w:sz="0" w:space="0" w:color="auto"/>
                <w:left w:val="none" w:sz="0" w:space="0" w:color="auto"/>
                <w:bottom w:val="none" w:sz="0" w:space="0" w:color="auto"/>
                <w:right w:val="none" w:sz="0" w:space="0" w:color="auto"/>
              </w:divBdr>
            </w:div>
            <w:div w:id="1860391803">
              <w:marLeft w:val="0"/>
              <w:marRight w:val="0"/>
              <w:marTop w:val="0"/>
              <w:marBottom w:val="0"/>
              <w:divBdr>
                <w:top w:val="none" w:sz="0" w:space="0" w:color="auto"/>
                <w:left w:val="none" w:sz="0" w:space="0" w:color="auto"/>
                <w:bottom w:val="none" w:sz="0" w:space="0" w:color="auto"/>
                <w:right w:val="none" w:sz="0" w:space="0" w:color="auto"/>
              </w:divBdr>
            </w:div>
            <w:div w:id="621347853">
              <w:marLeft w:val="0"/>
              <w:marRight w:val="0"/>
              <w:marTop w:val="0"/>
              <w:marBottom w:val="0"/>
              <w:divBdr>
                <w:top w:val="none" w:sz="0" w:space="0" w:color="auto"/>
                <w:left w:val="none" w:sz="0" w:space="0" w:color="auto"/>
                <w:bottom w:val="none" w:sz="0" w:space="0" w:color="auto"/>
                <w:right w:val="none" w:sz="0" w:space="0" w:color="auto"/>
              </w:divBdr>
            </w:div>
            <w:div w:id="1910921969">
              <w:marLeft w:val="0"/>
              <w:marRight w:val="0"/>
              <w:marTop w:val="0"/>
              <w:marBottom w:val="0"/>
              <w:divBdr>
                <w:top w:val="none" w:sz="0" w:space="0" w:color="auto"/>
                <w:left w:val="none" w:sz="0" w:space="0" w:color="auto"/>
                <w:bottom w:val="none" w:sz="0" w:space="0" w:color="auto"/>
                <w:right w:val="none" w:sz="0" w:space="0" w:color="auto"/>
              </w:divBdr>
            </w:div>
            <w:div w:id="1877421503">
              <w:marLeft w:val="0"/>
              <w:marRight w:val="0"/>
              <w:marTop w:val="0"/>
              <w:marBottom w:val="0"/>
              <w:divBdr>
                <w:top w:val="none" w:sz="0" w:space="0" w:color="auto"/>
                <w:left w:val="none" w:sz="0" w:space="0" w:color="auto"/>
                <w:bottom w:val="none" w:sz="0" w:space="0" w:color="auto"/>
                <w:right w:val="none" w:sz="0" w:space="0" w:color="auto"/>
              </w:divBdr>
            </w:div>
            <w:div w:id="2098742659">
              <w:marLeft w:val="0"/>
              <w:marRight w:val="0"/>
              <w:marTop w:val="0"/>
              <w:marBottom w:val="0"/>
              <w:divBdr>
                <w:top w:val="none" w:sz="0" w:space="0" w:color="auto"/>
                <w:left w:val="none" w:sz="0" w:space="0" w:color="auto"/>
                <w:bottom w:val="none" w:sz="0" w:space="0" w:color="auto"/>
                <w:right w:val="none" w:sz="0" w:space="0" w:color="auto"/>
              </w:divBdr>
            </w:div>
            <w:div w:id="1606961211">
              <w:marLeft w:val="0"/>
              <w:marRight w:val="0"/>
              <w:marTop w:val="0"/>
              <w:marBottom w:val="0"/>
              <w:divBdr>
                <w:top w:val="none" w:sz="0" w:space="0" w:color="auto"/>
                <w:left w:val="none" w:sz="0" w:space="0" w:color="auto"/>
                <w:bottom w:val="none" w:sz="0" w:space="0" w:color="auto"/>
                <w:right w:val="none" w:sz="0" w:space="0" w:color="auto"/>
              </w:divBdr>
            </w:div>
            <w:div w:id="677584184">
              <w:marLeft w:val="0"/>
              <w:marRight w:val="0"/>
              <w:marTop w:val="0"/>
              <w:marBottom w:val="0"/>
              <w:divBdr>
                <w:top w:val="none" w:sz="0" w:space="0" w:color="auto"/>
                <w:left w:val="none" w:sz="0" w:space="0" w:color="auto"/>
                <w:bottom w:val="none" w:sz="0" w:space="0" w:color="auto"/>
                <w:right w:val="none" w:sz="0" w:space="0" w:color="auto"/>
              </w:divBdr>
            </w:div>
            <w:div w:id="1912957458">
              <w:marLeft w:val="0"/>
              <w:marRight w:val="0"/>
              <w:marTop w:val="0"/>
              <w:marBottom w:val="0"/>
              <w:divBdr>
                <w:top w:val="none" w:sz="0" w:space="0" w:color="auto"/>
                <w:left w:val="none" w:sz="0" w:space="0" w:color="auto"/>
                <w:bottom w:val="none" w:sz="0" w:space="0" w:color="auto"/>
                <w:right w:val="none" w:sz="0" w:space="0" w:color="auto"/>
              </w:divBdr>
            </w:div>
            <w:div w:id="1618560814">
              <w:marLeft w:val="0"/>
              <w:marRight w:val="0"/>
              <w:marTop w:val="0"/>
              <w:marBottom w:val="0"/>
              <w:divBdr>
                <w:top w:val="none" w:sz="0" w:space="0" w:color="auto"/>
                <w:left w:val="none" w:sz="0" w:space="0" w:color="auto"/>
                <w:bottom w:val="none" w:sz="0" w:space="0" w:color="auto"/>
                <w:right w:val="none" w:sz="0" w:space="0" w:color="auto"/>
              </w:divBdr>
            </w:div>
            <w:div w:id="1552690127">
              <w:marLeft w:val="0"/>
              <w:marRight w:val="0"/>
              <w:marTop w:val="0"/>
              <w:marBottom w:val="0"/>
              <w:divBdr>
                <w:top w:val="none" w:sz="0" w:space="0" w:color="auto"/>
                <w:left w:val="none" w:sz="0" w:space="0" w:color="auto"/>
                <w:bottom w:val="none" w:sz="0" w:space="0" w:color="auto"/>
                <w:right w:val="none" w:sz="0" w:space="0" w:color="auto"/>
              </w:divBdr>
            </w:div>
            <w:div w:id="752943160">
              <w:marLeft w:val="0"/>
              <w:marRight w:val="0"/>
              <w:marTop w:val="0"/>
              <w:marBottom w:val="0"/>
              <w:divBdr>
                <w:top w:val="none" w:sz="0" w:space="0" w:color="auto"/>
                <w:left w:val="none" w:sz="0" w:space="0" w:color="auto"/>
                <w:bottom w:val="none" w:sz="0" w:space="0" w:color="auto"/>
                <w:right w:val="none" w:sz="0" w:space="0" w:color="auto"/>
              </w:divBdr>
            </w:div>
            <w:div w:id="1973166215">
              <w:marLeft w:val="0"/>
              <w:marRight w:val="0"/>
              <w:marTop w:val="0"/>
              <w:marBottom w:val="0"/>
              <w:divBdr>
                <w:top w:val="none" w:sz="0" w:space="0" w:color="auto"/>
                <w:left w:val="none" w:sz="0" w:space="0" w:color="auto"/>
                <w:bottom w:val="none" w:sz="0" w:space="0" w:color="auto"/>
                <w:right w:val="none" w:sz="0" w:space="0" w:color="auto"/>
              </w:divBdr>
            </w:div>
            <w:div w:id="1575974008">
              <w:marLeft w:val="0"/>
              <w:marRight w:val="0"/>
              <w:marTop w:val="0"/>
              <w:marBottom w:val="0"/>
              <w:divBdr>
                <w:top w:val="none" w:sz="0" w:space="0" w:color="auto"/>
                <w:left w:val="none" w:sz="0" w:space="0" w:color="auto"/>
                <w:bottom w:val="none" w:sz="0" w:space="0" w:color="auto"/>
                <w:right w:val="none" w:sz="0" w:space="0" w:color="auto"/>
              </w:divBdr>
            </w:div>
            <w:div w:id="1326671078">
              <w:marLeft w:val="0"/>
              <w:marRight w:val="0"/>
              <w:marTop w:val="0"/>
              <w:marBottom w:val="0"/>
              <w:divBdr>
                <w:top w:val="none" w:sz="0" w:space="0" w:color="auto"/>
                <w:left w:val="none" w:sz="0" w:space="0" w:color="auto"/>
                <w:bottom w:val="none" w:sz="0" w:space="0" w:color="auto"/>
                <w:right w:val="none" w:sz="0" w:space="0" w:color="auto"/>
              </w:divBdr>
            </w:div>
            <w:div w:id="1799029801">
              <w:marLeft w:val="0"/>
              <w:marRight w:val="0"/>
              <w:marTop w:val="0"/>
              <w:marBottom w:val="0"/>
              <w:divBdr>
                <w:top w:val="none" w:sz="0" w:space="0" w:color="auto"/>
                <w:left w:val="none" w:sz="0" w:space="0" w:color="auto"/>
                <w:bottom w:val="none" w:sz="0" w:space="0" w:color="auto"/>
                <w:right w:val="none" w:sz="0" w:space="0" w:color="auto"/>
              </w:divBdr>
            </w:div>
            <w:div w:id="311326543">
              <w:marLeft w:val="0"/>
              <w:marRight w:val="0"/>
              <w:marTop w:val="0"/>
              <w:marBottom w:val="0"/>
              <w:divBdr>
                <w:top w:val="none" w:sz="0" w:space="0" w:color="auto"/>
                <w:left w:val="none" w:sz="0" w:space="0" w:color="auto"/>
                <w:bottom w:val="none" w:sz="0" w:space="0" w:color="auto"/>
                <w:right w:val="none" w:sz="0" w:space="0" w:color="auto"/>
              </w:divBdr>
            </w:div>
            <w:div w:id="712581719">
              <w:marLeft w:val="0"/>
              <w:marRight w:val="0"/>
              <w:marTop w:val="0"/>
              <w:marBottom w:val="0"/>
              <w:divBdr>
                <w:top w:val="none" w:sz="0" w:space="0" w:color="auto"/>
                <w:left w:val="none" w:sz="0" w:space="0" w:color="auto"/>
                <w:bottom w:val="none" w:sz="0" w:space="0" w:color="auto"/>
                <w:right w:val="none" w:sz="0" w:space="0" w:color="auto"/>
              </w:divBdr>
            </w:div>
            <w:div w:id="21434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095">
      <w:bodyDiv w:val="1"/>
      <w:marLeft w:val="0"/>
      <w:marRight w:val="0"/>
      <w:marTop w:val="0"/>
      <w:marBottom w:val="0"/>
      <w:divBdr>
        <w:top w:val="none" w:sz="0" w:space="0" w:color="auto"/>
        <w:left w:val="none" w:sz="0" w:space="0" w:color="auto"/>
        <w:bottom w:val="none" w:sz="0" w:space="0" w:color="auto"/>
        <w:right w:val="none" w:sz="0" w:space="0" w:color="auto"/>
      </w:divBdr>
      <w:divsChild>
        <w:div w:id="1241908108">
          <w:marLeft w:val="0"/>
          <w:marRight w:val="0"/>
          <w:marTop w:val="0"/>
          <w:marBottom w:val="0"/>
          <w:divBdr>
            <w:top w:val="none" w:sz="0" w:space="0" w:color="auto"/>
            <w:left w:val="none" w:sz="0" w:space="0" w:color="auto"/>
            <w:bottom w:val="none" w:sz="0" w:space="0" w:color="auto"/>
            <w:right w:val="none" w:sz="0" w:space="0" w:color="auto"/>
          </w:divBdr>
          <w:divsChild>
            <w:div w:id="665791482">
              <w:marLeft w:val="0"/>
              <w:marRight w:val="0"/>
              <w:marTop w:val="0"/>
              <w:marBottom w:val="0"/>
              <w:divBdr>
                <w:top w:val="none" w:sz="0" w:space="0" w:color="auto"/>
                <w:left w:val="none" w:sz="0" w:space="0" w:color="auto"/>
                <w:bottom w:val="none" w:sz="0" w:space="0" w:color="auto"/>
                <w:right w:val="none" w:sz="0" w:space="0" w:color="auto"/>
              </w:divBdr>
            </w:div>
            <w:div w:id="993800428">
              <w:marLeft w:val="0"/>
              <w:marRight w:val="0"/>
              <w:marTop w:val="0"/>
              <w:marBottom w:val="0"/>
              <w:divBdr>
                <w:top w:val="none" w:sz="0" w:space="0" w:color="auto"/>
                <w:left w:val="none" w:sz="0" w:space="0" w:color="auto"/>
                <w:bottom w:val="none" w:sz="0" w:space="0" w:color="auto"/>
                <w:right w:val="none" w:sz="0" w:space="0" w:color="auto"/>
              </w:divBdr>
            </w:div>
            <w:div w:id="1564483185">
              <w:marLeft w:val="0"/>
              <w:marRight w:val="0"/>
              <w:marTop w:val="0"/>
              <w:marBottom w:val="0"/>
              <w:divBdr>
                <w:top w:val="none" w:sz="0" w:space="0" w:color="auto"/>
                <w:left w:val="none" w:sz="0" w:space="0" w:color="auto"/>
                <w:bottom w:val="none" w:sz="0" w:space="0" w:color="auto"/>
                <w:right w:val="none" w:sz="0" w:space="0" w:color="auto"/>
              </w:divBdr>
            </w:div>
            <w:div w:id="1652907681">
              <w:marLeft w:val="0"/>
              <w:marRight w:val="0"/>
              <w:marTop w:val="0"/>
              <w:marBottom w:val="0"/>
              <w:divBdr>
                <w:top w:val="none" w:sz="0" w:space="0" w:color="auto"/>
                <w:left w:val="none" w:sz="0" w:space="0" w:color="auto"/>
                <w:bottom w:val="none" w:sz="0" w:space="0" w:color="auto"/>
                <w:right w:val="none" w:sz="0" w:space="0" w:color="auto"/>
              </w:divBdr>
            </w:div>
            <w:div w:id="2107651034">
              <w:marLeft w:val="0"/>
              <w:marRight w:val="0"/>
              <w:marTop w:val="0"/>
              <w:marBottom w:val="0"/>
              <w:divBdr>
                <w:top w:val="none" w:sz="0" w:space="0" w:color="auto"/>
                <w:left w:val="none" w:sz="0" w:space="0" w:color="auto"/>
                <w:bottom w:val="none" w:sz="0" w:space="0" w:color="auto"/>
                <w:right w:val="none" w:sz="0" w:space="0" w:color="auto"/>
              </w:divBdr>
            </w:div>
            <w:div w:id="1000936008">
              <w:marLeft w:val="0"/>
              <w:marRight w:val="0"/>
              <w:marTop w:val="0"/>
              <w:marBottom w:val="0"/>
              <w:divBdr>
                <w:top w:val="none" w:sz="0" w:space="0" w:color="auto"/>
                <w:left w:val="none" w:sz="0" w:space="0" w:color="auto"/>
                <w:bottom w:val="none" w:sz="0" w:space="0" w:color="auto"/>
                <w:right w:val="none" w:sz="0" w:space="0" w:color="auto"/>
              </w:divBdr>
            </w:div>
            <w:div w:id="1651205197">
              <w:marLeft w:val="0"/>
              <w:marRight w:val="0"/>
              <w:marTop w:val="0"/>
              <w:marBottom w:val="0"/>
              <w:divBdr>
                <w:top w:val="none" w:sz="0" w:space="0" w:color="auto"/>
                <w:left w:val="none" w:sz="0" w:space="0" w:color="auto"/>
                <w:bottom w:val="none" w:sz="0" w:space="0" w:color="auto"/>
                <w:right w:val="none" w:sz="0" w:space="0" w:color="auto"/>
              </w:divBdr>
            </w:div>
            <w:div w:id="233584460">
              <w:marLeft w:val="0"/>
              <w:marRight w:val="0"/>
              <w:marTop w:val="0"/>
              <w:marBottom w:val="0"/>
              <w:divBdr>
                <w:top w:val="none" w:sz="0" w:space="0" w:color="auto"/>
                <w:left w:val="none" w:sz="0" w:space="0" w:color="auto"/>
                <w:bottom w:val="none" w:sz="0" w:space="0" w:color="auto"/>
                <w:right w:val="none" w:sz="0" w:space="0" w:color="auto"/>
              </w:divBdr>
            </w:div>
            <w:div w:id="1905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3761">
      <w:bodyDiv w:val="1"/>
      <w:marLeft w:val="0"/>
      <w:marRight w:val="0"/>
      <w:marTop w:val="0"/>
      <w:marBottom w:val="0"/>
      <w:divBdr>
        <w:top w:val="none" w:sz="0" w:space="0" w:color="auto"/>
        <w:left w:val="none" w:sz="0" w:space="0" w:color="auto"/>
        <w:bottom w:val="none" w:sz="0" w:space="0" w:color="auto"/>
        <w:right w:val="none" w:sz="0" w:space="0" w:color="auto"/>
      </w:divBdr>
      <w:divsChild>
        <w:div w:id="615871690">
          <w:marLeft w:val="0"/>
          <w:marRight w:val="0"/>
          <w:marTop w:val="0"/>
          <w:marBottom w:val="0"/>
          <w:divBdr>
            <w:top w:val="none" w:sz="0" w:space="0" w:color="auto"/>
            <w:left w:val="none" w:sz="0" w:space="0" w:color="auto"/>
            <w:bottom w:val="none" w:sz="0" w:space="0" w:color="auto"/>
            <w:right w:val="none" w:sz="0" w:space="0" w:color="auto"/>
          </w:divBdr>
          <w:divsChild>
            <w:div w:id="432476012">
              <w:marLeft w:val="0"/>
              <w:marRight w:val="0"/>
              <w:marTop w:val="0"/>
              <w:marBottom w:val="0"/>
              <w:divBdr>
                <w:top w:val="none" w:sz="0" w:space="0" w:color="auto"/>
                <w:left w:val="none" w:sz="0" w:space="0" w:color="auto"/>
                <w:bottom w:val="none" w:sz="0" w:space="0" w:color="auto"/>
                <w:right w:val="none" w:sz="0" w:space="0" w:color="auto"/>
              </w:divBdr>
            </w:div>
            <w:div w:id="1032069060">
              <w:marLeft w:val="0"/>
              <w:marRight w:val="0"/>
              <w:marTop w:val="0"/>
              <w:marBottom w:val="0"/>
              <w:divBdr>
                <w:top w:val="none" w:sz="0" w:space="0" w:color="auto"/>
                <w:left w:val="none" w:sz="0" w:space="0" w:color="auto"/>
                <w:bottom w:val="none" w:sz="0" w:space="0" w:color="auto"/>
                <w:right w:val="none" w:sz="0" w:space="0" w:color="auto"/>
              </w:divBdr>
            </w:div>
            <w:div w:id="594873214">
              <w:marLeft w:val="0"/>
              <w:marRight w:val="0"/>
              <w:marTop w:val="0"/>
              <w:marBottom w:val="0"/>
              <w:divBdr>
                <w:top w:val="none" w:sz="0" w:space="0" w:color="auto"/>
                <w:left w:val="none" w:sz="0" w:space="0" w:color="auto"/>
                <w:bottom w:val="none" w:sz="0" w:space="0" w:color="auto"/>
                <w:right w:val="none" w:sz="0" w:space="0" w:color="auto"/>
              </w:divBdr>
            </w:div>
            <w:div w:id="2083289999">
              <w:marLeft w:val="0"/>
              <w:marRight w:val="0"/>
              <w:marTop w:val="0"/>
              <w:marBottom w:val="0"/>
              <w:divBdr>
                <w:top w:val="none" w:sz="0" w:space="0" w:color="auto"/>
                <w:left w:val="none" w:sz="0" w:space="0" w:color="auto"/>
                <w:bottom w:val="none" w:sz="0" w:space="0" w:color="auto"/>
                <w:right w:val="none" w:sz="0" w:space="0" w:color="auto"/>
              </w:divBdr>
            </w:div>
            <w:div w:id="1036851833">
              <w:marLeft w:val="0"/>
              <w:marRight w:val="0"/>
              <w:marTop w:val="0"/>
              <w:marBottom w:val="0"/>
              <w:divBdr>
                <w:top w:val="none" w:sz="0" w:space="0" w:color="auto"/>
                <w:left w:val="none" w:sz="0" w:space="0" w:color="auto"/>
                <w:bottom w:val="none" w:sz="0" w:space="0" w:color="auto"/>
                <w:right w:val="none" w:sz="0" w:space="0" w:color="auto"/>
              </w:divBdr>
            </w:div>
            <w:div w:id="571549482">
              <w:marLeft w:val="0"/>
              <w:marRight w:val="0"/>
              <w:marTop w:val="0"/>
              <w:marBottom w:val="0"/>
              <w:divBdr>
                <w:top w:val="none" w:sz="0" w:space="0" w:color="auto"/>
                <w:left w:val="none" w:sz="0" w:space="0" w:color="auto"/>
                <w:bottom w:val="none" w:sz="0" w:space="0" w:color="auto"/>
                <w:right w:val="none" w:sz="0" w:space="0" w:color="auto"/>
              </w:divBdr>
            </w:div>
            <w:div w:id="131757211">
              <w:marLeft w:val="0"/>
              <w:marRight w:val="0"/>
              <w:marTop w:val="0"/>
              <w:marBottom w:val="0"/>
              <w:divBdr>
                <w:top w:val="none" w:sz="0" w:space="0" w:color="auto"/>
                <w:left w:val="none" w:sz="0" w:space="0" w:color="auto"/>
                <w:bottom w:val="none" w:sz="0" w:space="0" w:color="auto"/>
                <w:right w:val="none" w:sz="0" w:space="0" w:color="auto"/>
              </w:divBdr>
            </w:div>
            <w:div w:id="2056389076">
              <w:marLeft w:val="0"/>
              <w:marRight w:val="0"/>
              <w:marTop w:val="0"/>
              <w:marBottom w:val="0"/>
              <w:divBdr>
                <w:top w:val="none" w:sz="0" w:space="0" w:color="auto"/>
                <w:left w:val="none" w:sz="0" w:space="0" w:color="auto"/>
                <w:bottom w:val="none" w:sz="0" w:space="0" w:color="auto"/>
                <w:right w:val="none" w:sz="0" w:space="0" w:color="auto"/>
              </w:divBdr>
            </w:div>
            <w:div w:id="607588467">
              <w:marLeft w:val="0"/>
              <w:marRight w:val="0"/>
              <w:marTop w:val="0"/>
              <w:marBottom w:val="0"/>
              <w:divBdr>
                <w:top w:val="none" w:sz="0" w:space="0" w:color="auto"/>
                <w:left w:val="none" w:sz="0" w:space="0" w:color="auto"/>
                <w:bottom w:val="none" w:sz="0" w:space="0" w:color="auto"/>
                <w:right w:val="none" w:sz="0" w:space="0" w:color="auto"/>
              </w:divBdr>
            </w:div>
            <w:div w:id="201983824">
              <w:marLeft w:val="0"/>
              <w:marRight w:val="0"/>
              <w:marTop w:val="0"/>
              <w:marBottom w:val="0"/>
              <w:divBdr>
                <w:top w:val="none" w:sz="0" w:space="0" w:color="auto"/>
                <w:left w:val="none" w:sz="0" w:space="0" w:color="auto"/>
                <w:bottom w:val="none" w:sz="0" w:space="0" w:color="auto"/>
                <w:right w:val="none" w:sz="0" w:space="0" w:color="auto"/>
              </w:divBdr>
            </w:div>
            <w:div w:id="341708953">
              <w:marLeft w:val="0"/>
              <w:marRight w:val="0"/>
              <w:marTop w:val="0"/>
              <w:marBottom w:val="0"/>
              <w:divBdr>
                <w:top w:val="none" w:sz="0" w:space="0" w:color="auto"/>
                <w:left w:val="none" w:sz="0" w:space="0" w:color="auto"/>
                <w:bottom w:val="none" w:sz="0" w:space="0" w:color="auto"/>
                <w:right w:val="none" w:sz="0" w:space="0" w:color="auto"/>
              </w:divBdr>
            </w:div>
            <w:div w:id="1253735810">
              <w:marLeft w:val="0"/>
              <w:marRight w:val="0"/>
              <w:marTop w:val="0"/>
              <w:marBottom w:val="0"/>
              <w:divBdr>
                <w:top w:val="none" w:sz="0" w:space="0" w:color="auto"/>
                <w:left w:val="none" w:sz="0" w:space="0" w:color="auto"/>
                <w:bottom w:val="none" w:sz="0" w:space="0" w:color="auto"/>
                <w:right w:val="none" w:sz="0" w:space="0" w:color="auto"/>
              </w:divBdr>
            </w:div>
            <w:div w:id="210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0392">
      <w:bodyDiv w:val="1"/>
      <w:marLeft w:val="0"/>
      <w:marRight w:val="0"/>
      <w:marTop w:val="0"/>
      <w:marBottom w:val="0"/>
      <w:divBdr>
        <w:top w:val="none" w:sz="0" w:space="0" w:color="auto"/>
        <w:left w:val="none" w:sz="0" w:space="0" w:color="auto"/>
        <w:bottom w:val="none" w:sz="0" w:space="0" w:color="auto"/>
        <w:right w:val="none" w:sz="0" w:space="0" w:color="auto"/>
      </w:divBdr>
      <w:divsChild>
        <w:div w:id="1009218138">
          <w:marLeft w:val="0"/>
          <w:marRight w:val="0"/>
          <w:marTop w:val="0"/>
          <w:marBottom w:val="0"/>
          <w:divBdr>
            <w:top w:val="none" w:sz="0" w:space="0" w:color="auto"/>
            <w:left w:val="none" w:sz="0" w:space="0" w:color="auto"/>
            <w:bottom w:val="none" w:sz="0" w:space="0" w:color="auto"/>
            <w:right w:val="none" w:sz="0" w:space="0" w:color="auto"/>
          </w:divBdr>
          <w:divsChild>
            <w:div w:id="1810784869">
              <w:marLeft w:val="0"/>
              <w:marRight w:val="0"/>
              <w:marTop w:val="0"/>
              <w:marBottom w:val="0"/>
              <w:divBdr>
                <w:top w:val="none" w:sz="0" w:space="0" w:color="auto"/>
                <w:left w:val="none" w:sz="0" w:space="0" w:color="auto"/>
                <w:bottom w:val="none" w:sz="0" w:space="0" w:color="auto"/>
                <w:right w:val="none" w:sz="0" w:space="0" w:color="auto"/>
              </w:divBdr>
            </w:div>
            <w:div w:id="1832719309">
              <w:marLeft w:val="0"/>
              <w:marRight w:val="0"/>
              <w:marTop w:val="0"/>
              <w:marBottom w:val="0"/>
              <w:divBdr>
                <w:top w:val="none" w:sz="0" w:space="0" w:color="auto"/>
                <w:left w:val="none" w:sz="0" w:space="0" w:color="auto"/>
                <w:bottom w:val="none" w:sz="0" w:space="0" w:color="auto"/>
                <w:right w:val="none" w:sz="0" w:space="0" w:color="auto"/>
              </w:divBdr>
            </w:div>
            <w:div w:id="840043797">
              <w:marLeft w:val="0"/>
              <w:marRight w:val="0"/>
              <w:marTop w:val="0"/>
              <w:marBottom w:val="0"/>
              <w:divBdr>
                <w:top w:val="none" w:sz="0" w:space="0" w:color="auto"/>
                <w:left w:val="none" w:sz="0" w:space="0" w:color="auto"/>
                <w:bottom w:val="none" w:sz="0" w:space="0" w:color="auto"/>
                <w:right w:val="none" w:sz="0" w:space="0" w:color="auto"/>
              </w:divBdr>
            </w:div>
            <w:div w:id="1526410027">
              <w:marLeft w:val="0"/>
              <w:marRight w:val="0"/>
              <w:marTop w:val="0"/>
              <w:marBottom w:val="0"/>
              <w:divBdr>
                <w:top w:val="none" w:sz="0" w:space="0" w:color="auto"/>
                <w:left w:val="none" w:sz="0" w:space="0" w:color="auto"/>
                <w:bottom w:val="none" w:sz="0" w:space="0" w:color="auto"/>
                <w:right w:val="none" w:sz="0" w:space="0" w:color="auto"/>
              </w:divBdr>
            </w:div>
            <w:div w:id="435759442">
              <w:marLeft w:val="0"/>
              <w:marRight w:val="0"/>
              <w:marTop w:val="0"/>
              <w:marBottom w:val="0"/>
              <w:divBdr>
                <w:top w:val="none" w:sz="0" w:space="0" w:color="auto"/>
                <w:left w:val="none" w:sz="0" w:space="0" w:color="auto"/>
                <w:bottom w:val="none" w:sz="0" w:space="0" w:color="auto"/>
                <w:right w:val="none" w:sz="0" w:space="0" w:color="auto"/>
              </w:divBdr>
            </w:div>
            <w:div w:id="1406999870">
              <w:marLeft w:val="0"/>
              <w:marRight w:val="0"/>
              <w:marTop w:val="0"/>
              <w:marBottom w:val="0"/>
              <w:divBdr>
                <w:top w:val="none" w:sz="0" w:space="0" w:color="auto"/>
                <w:left w:val="none" w:sz="0" w:space="0" w:color="auto"/>
                <w:bottom w:val="none" w:sz="0" w:space="0" w:color="auto"/>
                <w:right w:val="none" w:sz="0" w:space="0" w:color="auto"/>
              </w:divBdr>
            </w:div>
            <w:div w:id="1673996198">
              <w:marLeft w:val="0"/>
              <w:marRight w:val="0"/>
              <w:marTop w:val="0"/>
              <w:marBottom w:val="0"/>
              <w:divBdr>
                <w:top w:val="none" w:sz="0" w:space="0" w:color="auto"/>
                <w:left w:val="none" w:sz="0" w:space="0" w:color="auto"/>
                <w:bottom w:val="none" w:sz="0" w:space="0" w:color="auto"/>
                <w:right w:val="none" w:sz="0" w:space="0" w:color="auto"/>
              </w:divBdr>
            </w:div>
            <w:div w:id="473521421">
              <w:marLeft w:val="0"/>
              <w:marRight w:val="0"/>
              <w:marTop w:val="0"/>
              <w:marBottom w:val="0"/>
              <w:divBdr>
                <w:top w:val="none" w:sz="0" w:space="0" w:color="auto"/>
                <w:left w:val="none" w:sz="0" w:space="0" w:color="auto"/>
                <w:bottom w:val="none" w:sz="0" w:space="0" w:color="auto"/>
                <w:right w:val="none" w:sz="0" w:space="0" w:color="auto"/>
              </w:divBdr>
            </w:div>
            <w:div w:id="1833257314">
              <w:marLeft w:val="0"/>
              <w:marRight w:val="0"/>
              <w:marTop w:val="0"/>
              <w:marBottom w:val="0"/>
              <w:divBdr>
                <w:top w:val="none" w:sz="0" w:space="0" w:color="auto"/>
                <w:left w:val="none" w:sz="0" w:space="0" w:color="auto"/>
                <w:bottom w:val="none" w:sz="0" w:space="0" w:color="auto"/>
                <w:right w:val="none" w:sz="0" w:space="0" w:color="auto"/>
              </w:divBdr>
            </w:div>
            <w:div w:id="1210458956">
              <w:marLeft w:val="0"/>
              <w:marRight w:val="0"/>
              <w:marTop w:val="0"/>
              <w:marBottom w:val="0"/>
              <w:divBdr>
                <w:top w:val="none" w:sz="0" w:space="0" w:color="auto"/>
                <w:left w:val="none" w:sz="0" w:space="0" w:color="auto"/>
                <w:bottom w:val="none" w:sz="0" w:space="0" w:color="auto"/>
                <w:right w:val="none" w:sz="0" w:space="0" w:color="auto"/>
              </w:divBdr>
            </w:div>
            <w:div w:id="681709298">
              <w:marLeft w:val="0"/>
              <w:marRight w:val="0"/>
              <w:marTop w:val="0"/>
              <w:marBottom w:val="0"/>
              <w:divBdr>
                <w:top w:val="none" w:sz="0" w:space="0" w:color="auto"/>
                <w:left w:val="none" w:sz="0" w:space="0" w:color="auto"/>
                <w:bottom w:val="none" w:sz="0" w:space="0" w:color="auto"/>
                <w:right w:val="none" w:sz="0" w:space="0" w:color="auto"/>
              </w:divBdr>
            </w:div>
            <w:div w:id="1570187373">
              <w:marLeft w:val="0"/>
              <w:marRight w:val="0"/>
              <w:marTop w:val="0"/>
              <w:marBottom w:val="0"/>
              <w:divBdr>
                <w:top w:val="none" w:sz="0" w:space="0" w:color="auto"/>
                <w:left w:val="none" w:sz="0" w:space="0" w:color="auto"/>
                <w:bottom w:val="none" w:sz="0" w:space="0" w:color="auto"/>
                <w:right w:val="none" w:sz="0" w:space="0" w:color="auto"/>
              </w:divBdr>
            </w:div>
            <w:div w:id="1619213615">
              <w:marLeft w:val="0"/>
              <w:marRight w:val="0"/>
              <w:marTop w:val="0"/>
              <w:marBottom w:val="0"/>
              <w:divBdr>
                <w:top w:val="none" w:sz="0" w:space="0" w:color="auto"/>
                <w:left w:val="none" w:sz="0" w:space="0" w:color="auto"/>
                <w:bottom w:val="none" w:sz="0" w:space="0" w:color="auto"/>
                <w:right w:val="none" w:sz="0" w:space="0" w:color="auto"/>
              </w:divBdr>
            </w:div>
            <w:div w:id="1214077480">
              <w:marLeft w:val="0"/>
              <w:marRight w:val="0"/>
              <w:marTop w:val="0"/>
              <w:marBottom w:val="0"/>
              <w:divBdr>
                <w:top w:val="none" w:sz="0" w:space="0" w:color="auto"/>
                <w:left w:val="none" w:sz="0" w:space="0" w:color="auto"/>
                <w:bottom w:val="none" w:sz="0" w:space="0" w:color="auto"/>
                <w:right w:val="none" w:sz="0" w:space="0" w:color="auto"/>
              </w:divBdr>
            </w:div>
            <w:div w:id="1294866263">
              <w:marLeft w:val="0"/>
              <w:marRight w:val="0"/>
              <w:marTop w:val="0"/>
              <w:marBottom w:val="0"/>
              <w:divBdr>
                <w:top w:val="none" w:sz="0" w:space="0" w:color="auto"/>
                <w:left w:val="none" w:sz="0" w:space="0" w:color="auto"/>
                <w:bottom w:val="none" w:sz="0" w:space="0" w:color="auto"/>
                <w:right w:val="none" w:sz="0" w:space="0" w:color="auto"/>
              </w:divBdr>
            </w:div>
            <w:div w:id="1855338550">
              <w:marLeft w:val="0"/>
              <w:marRight w:val="0"/>
              <w:marTop w:val="0"/>
              <w:marBottom w:val="0"/>
              <w:divBdr>
                <w:top w:val="none" w:sz="0" w:space="0" w:color="auto"/>
                <w:left w:val="none" w:sz="0" w:space="0" w:color="auto"/>
                <w:bottom w:val="none" w:sz="0" w:space="0" w:color="auto"/>
                <w:right w:val="none" w:sz="0" w:space="0" w:color="auto"/>
              </w:divBdr>
            </w:div>
            <w:div w:id="309411720">
              <w:marLeft w:val="0"/>
              <w:marRight w:val="0"/>
              <w:marTop w:val="0"/>
              <w:marBottom w:val="0"/>
              <w:divBdr>
                <w:top w:val="none" w:sz="0" w:space="0" w:color="auto"/>
                <w:left w:val="none" w:sz="0" w:space="0" w:color="auto"/>
                <w:bottom w:val="none" w:sz="0" w:space="0" w:color="auto"/>
                <w:right w:val="none" w:sz="0" w:space="0" w:color="auto"/>
              </w:divBdr>
            </w:div>
            <w:div w:id="1877039831">
              <w:marLeft w:val="0"/>
              <w:marRight w:val="0"/>
              <w:marTop w:val="0"/>
              <w:marBottom w:val="0"/>
              <w:divBdr>
                <w:top w:val="none" w:sz="0" w:space="0" w:color="auto"/>
                <w:left w:val="none" w:sz="0" w:space="0" w:color="auto"/>
                <w:bottom w:val="none" w:sz="0" w:space="0" w:color="auto"/>
                <w:right w:val="none" w:sz="0" w:space="0" w:color="auto"/>
              </w:divBdr>
            </w:div>
            <w:div w:id="338586825">
              <w:marLeft w:val="0"/>
              <w:marRight w:val="0"/>
              <w:marTop w:val="0"/>
              <w:marBottom w:val="0"/>
              <w:divBdr>
                <w:top w:val="none" w:sz="0" w:space="0" w:color="auto"/>
                <w:left w:val="none" w:sz="0" w:space="0" w:color="auto"/>
                <w:bottom w:val="none" w:sz="0" w:space="0" w:color="auto"/>
                <w:right w:val="none" w:sz="0" w:space="0" w:color="auto"/>
              </w:divBdr>
            </w:div>
            <w:div w:id="212547216">
              <w:marLeft w:val="0"/>
              <w:marRight w:val="0"/>
              <w:marTop w:val="0"/>
              <w:marBottom w:val="0"/>
              <w:divBdr>
                <w:top w:val="none" w:sz="0" w:space="0" w:color="auto"/>
                <w:left w:val="none" w:sz="0" w:space="0" w:color="auto"/>
                <w:bottom w:val="none" w:sz="0" w:space="0" w:color="auto"/>
                <w:right w:val="none" w:sz="0" w:space="0" w:color="auto"/>
              </w:divBdr>
            </w:div>
            <w:div w:id="1341657337">
              <w:marLeft w:val="0"/>
              <w:marRight w:val="0"/>
              <w:marTop w:val="0"/>
              <w:marBottom w:val="0"/>
              <w:divBdr>
                <w:top w:val="none" w:sz="0" w:space="0" w:color="auto"/>
                <w:left w:val="none" w:sz="0" w:space="0" w:color="auto"/>
                <w:bottom w:val="none" w:sz="0" w:space="0" w:color="auto"/>
                <w:right w:val="none" w:sz="0" w:space="0" w:color="auto"/>
              </w:divBdr>
            </w:div>
            <w:div w:id="1083259523">
              <w:marLeft w:val="0"/>
              <w:marRight w:val="0"/>
              <w:marTop w:val="0"/>
              <w:marBottom w:val="0"/>
              <w:divBdr>
                <w:top w:val="none" w:sz="0" w:space="0" w:color="auto"/>
                <w:left w:val="none" w:sz="0" w:space="0" w:color="auto"/>
                <w:bottom w:val="none" w:sz="0" w:space="0" w:color="auto"/>
                <w:right w:val="none" w:sz="0" w:space="0" w:color="auto"/>
              </w:divBdr>
            </w:div>
            <w:div w:id="1588921586">
              <w:marLeft w:val="0"/>
              <w:marRight w:val="0"/>
              <w:marTop w:val="0"/>
              <w:marBottom w:val="0"/>
              <w:divBdr>
                <w:top w:val="none" w:sz="0" w:space="0" w:color="auto"/>
                <w:left w:val="none" w:sz="0" w:space="0" w:color="auto"/>
                <w:bottom w:val="none" w:sz="0" w:space="0" w:color="auto"/>
                <w:right w:val="none" w:sz="0" w:space="0" w:color="auto"/>
              </w:divBdr>
            </w:div>
            <w:div w:id="969171603">
              <w:marLeft w:val="0"/>
              <w:marRight w:val="0"/>
              <w:marTop w:val="0"/>
              <w:marBottom w:val="0"/>
              <w:divBdr>
                <w:top w:val="none" w:sz="0" w:space="0" w:color="auto"/>
                <w:left w:val="none" w:sz="0" w:space="0" w:color="auto"/>
                <w:bottom w:val="none" w:sz="0" w:space="0" w:color="auto"/>
                <w:right w:val="none" w:sz="0" w:space="0" w:color="auto"/>
              </w:divBdr>
            </w:div>
            <w:div w:id="901407610">
              <w:marLeft w:val="0"/>
              <w:marRight w:val="0"/>
              <w:marTop w:val="0"/>
              <w:marBottom w:val="0"/>
              <w:divBdr>
                <w:top w:val="none" w:sz="0" w:space="0" w:color="auto"/>
                <w:left w:val="none" w:sz="0" w:space="0" w:color="auto"/>
                <w:bottom w:val="none" w:sz="0" w:space="0" w:color="auto"/>
                <w:right w:val="none" w:sz="0" w:space="0" w:color="auto"/>
              </w:divBdr>
            </w:div>
            <w:div w:id="1425153415">
              <w:marLeft w:val="0"/>
              <w:marRight w:val="0"/>
              <w:marTop w:val="0"/>
              <w:marBottom w:val="0"/>
              <w:divBdr>
                <w:top w:val="none" w:sz="0" w:space="0" w:color="auto"/>
                <w:left w:val="none" w:sz="0" w:space="0" w:color="auto"/>
                <w:bottom w:val="none" w:sz="0" w:space="0" w:color="auto"/>
                <w:right w:val="none" w:sz="0" w:space="0" w:color="auto"/>
              </w:divBdr>
            </w:div>
            <w:div w:id="1602180377">
              <w:marLeft w:val="0"/>
              <w:marRight w:val="0"/>
              <w:marTop w:val="0"/>
              <w:marBottom w:val="0"/>
              <w:divBdr>
                <w:top w:val="none" w:sz="0" w:space="0" w:color="auto"/>
                <w:left w:val="none" w:sz="0" w:space="0" w:color="auto"/>
                <w:bottom w:val="none" w:sz="0" w:space="0" w:color="auto"/>
                <w:right w:val="none" w:sz="0" w:space="0" w:color="auto"/>
              </w:divBdr>
            </w:div>
            <w:div w:id="1056247853">
              <w:marLeft w:val="0"/>
              <w:marRight w:val="0"/>
              <w:marTop w:val="0"/>
              <w:marBottom w:val="0"/>
              <w:divBdr>
                <w:top w:val="none" w:sz="0" w:space="0" w:color="auto"/>
                <w:left w:val="none" w:sz="0" w:space="0" w:color="auto"/>
                <w:bottom w:val="none" w:sz="0" w:space="0" w:color="auto"/>
                <w:right w:val="none" w:sz="0" w:space="0" w:color="auto"/>
              </w:divBdr>
            </w:div>
            <w:div w:id="349333304">
              <w:marLeft w:val="0"/>
              <w:marRight w:val="0"/>
              <w:marTop w:val="0"/>
              <w:marBottom w:val="0"/>
              <w:divBdr>
                <w:top w:val="none" w:sz="0" w:space="0" w:color="auto"/>
                <w:left w:val="none" w:sz="0" w:space="0" w:color="auto"/>
                <w:bottom w:val="none" w:sz="0" w:space="0" w:color="auto"/>
                <w:right w:val="none" w:sz="0" w:space="0" w:color="auto"/>
              </w:divBdr>
            </w:div>
            <w:div w:id="1988784099">
              <w:marLeft w:val="0"/>
              <w:marRight w:val="0"/>
              <w:marTop w:val="0"/>
              <w:marBottom w:val="0"/>
              <w:divBdr>
                <w:top w:val="none" w:sz="0" w:space="0" w:color="auto"/>
                <w:left w:val="none" w:sz="0" w:space="0" w:color="auto"/>
                <w:bottom w:val="none" w:sz="0" w:space="0" w:color="auto"/>
                <w:right w:val="none" w:sz="0" w:space="0" w:color="auto"/>
              </w:divBdr>
            </w:div>
            <w:div w:id="319118283">
              <w:marLeft w:val="0"/>
              <w:marRight w:val="0"/>
              <w:marTop w:val="0"/>
              <w:marBottom w:val="0"/>
              <w:divBdr>
                <w:top w:val="none" w:sz="0" w:space="0" w:color="auto"/>
                <w:left w:val="none" w:sz="0" w:space="0" w:color="auto"/>
                <w:bottom w:val="none" w:sz="0" w:space="0" w:color="auto"/>
                <w:right w:val="none" w:sz="0" w:space="0" w:color="auto"/>
              </w:divBdr>
            </w:div>
            <w:div w:id="809516737">
              <w:marLeft w:val="0"/>
              <w:marRight w:val="0"/>
              <w:marTop w:val="0"/>
              <w:marBottom w:val="0"/>
              <w:divBdr>
                <w:top w:val="none" w:sz="0" w:space="0" w:color="auto"/>
                <w:left w:val="none" w:sz="0" w:space="0" w:color="auto"/>
                <w:bottom w:val="none" w:sz="0" w:space="0" w:color="auto"/>
                <w:right w:val="none" w:sz="0" w:space="0" w:color="auto"/>
              </w:divBdr>
            </w:div>
            <w:div w:id="392968325">
              <w:marLeft w:val="0"/>
              <w:marRight w:val="0"/>
              <w:marTop w:val="0"/>
              <w:marBottom w:val="0"/>
              <w:divBdr>
                <w:top w:val="none" w:sz="0" w:space="0" w:color="auto"/>
                <w:left w:val="none" w:sz="0" w:space="0" w:color="auto"/>
                <w:bottom w:val="none" w:sz="0" w:space="0" w:color="auto"/>
                <w:right w:val="none" w:sz="0" w:space="0" w:color="auto"/>
              </w:divBdr>
            </w:div>
            <w:div w:id="1896546838">
              <w:marLeft w:val="0"/>
              <w:marRight w:val="0"/>
              <w:marTop w:val="0"/>
              <w:marBottom w:val="0"/>
              <w:divBdr>
                <w:top w:val="none" w:sz="0" w:space="0" w:color="auto"/>
                <w:left w:val="none" w:sz="0" w:space="0" w:color="auto"/>
                <w:bottom w:val="none" w:sz="0" w:space="0" w:color="auto"/>
                <w:right w:val="none" w:sz="0" w:space="0" w:color="auto"/>
              </w:divBdr>
            </w:div>
            <w:div w:id="378937828">
              <w:marLeft w:val="0"/>
              <w:marRight w:val="0"/>
              <w:marTop w:val="0"/>
              <w:marBottom w:val="0"/>
              <w:divBdr>
                <w:top w:val="none" w:sz="0" w:space="0" w:color="auto"/>
                <w:left w:val="none" w:sz="0" w:space="0" w:color="auto"/>
                <w:bottom w:val="none" w:sz="0" w:space="0" w:color="auto"/>
                <w:right w:val="none" w:sz="0" w:space="0" w:color="auto"/>
              </w:divBdr>
            </w:div>
            <w:div w:id="1094209303">
              <w:marLeft w:val="0"/>
              <w:marRight w:val="0"/>
              <w:marTop w:val="0"/>
              <w:marBottom w:val="0"/>
              <w:divBdr>
                <w:top w:val="none" w:sz="0" w:space="0" w:color="auto"/>
                <w:left w:val="none" w:sz="0" w:space="0" w:color="auto"/>
                <w:bottom w:val="none" w:sz="0" w:space="0" w:color="auto"/>
                <w:right w:val="none" w:sz="0" w:space="0" w:color="auto"/>
              </w:divBdr>
            </w:div>
            <w:div w:id="922880964">
              <w:marLeft w:val="0"/>
              <w:marRight w:val="0"/>
              <w:marTop w:val="0"/>
              <w:marBottom w:val="0"/>
              <w:divBdr>
                <w:top w:val="none" w:sz="0" w:space="0" w:color="auto"/>
                <w:left w:val="none" w:sz="0" w:space="0" w:color="auto"/>
                <w:bottom w:val="none" w:sz="0" w:space="0" w:color="auto"/>
                <w:right w:val="none" w:sz="0" w:space="0" w:color="auto"/>
              </w:divBdr>
            </w:div>
            <w:div w:id="1479879149">
              <w:marLeft w:val="0"/>
              <w:marRight w:val="0"/>
              <w:marTop w:val="0"/>
              <w:marBottom w:val="0"/>
              <w:divBdr>
                <w:top w:val="none" w:sz="0" w:space="0" w:color="auto"/>
                <w:left w:val="none" w:sz="0" w:space="0" w:color="auto"/>
                <w:bottom w:val="none" w:sz="0" w:space="0" w:color="auto"/>
                <w:right w:val="none" w:sz="0" w:space="0" w:color="auto"/>
              </w:divBdr>
            </w:div>
            <w:div w:id="208345601">
              <w:marLeft w:val="0"/>
              <w:marRight w:val="0"/>
              <w:marTop w:val="0"/>
              <w:marBottom w:val="0"/>
              <w:divBdr>
                <w:top w:val="none" w:sz="0" w:space="0" w:color="auto"/>
                <w:left w:val="none" w:sz="0" w:space="0" w:color="auto"/>
                <w:bottom w:val="none" w:sz="0" w:space="0" w:color="auto"/>
                <w:right w:val="none" w:sz="0" w:space="0" w:color="auto"/>
              </w:divBdr>
            </w:div>
            <w:div w:id="625936931">
              <w:marLeft w:val="0"/>
              <w:marRight w:val="0"/>
              <w:marTop w:val="0"/>
              <w:marBottom w:val="0"/>
              <w:divBdr>
                <w:top w:val="none" w:sz="0" w:space="0" w:color="auto"/>
                <w:left w:val="none" w:sz="0" w:space="0" w:color="auto"/>
                <w:bottom w:val="none" w:sz="0" w:space="0" w:color="auto"/>
                <w:right w:val="none" w:sz="0" w:space="0" w:color="auto"/>
              </w:divBdr>
            </w:div>
            <w:div w:id="1616213682">
              <w:marLeft w:val="0"/>
              <w:marRight w:val="0"/>
              <w:marTop w:val="0"/>
              <w:marBottom w:val="0"/>
              <w:divBdr>
                <w:top w:val="none" w:sz="0" w:space="0" w:color="auto"/>
                <w:left w:val="none" w:sz="0" w:space="0" w:color="auto"/>
                <w:bottom w:val="none" w:sz="0" w:space="0" w:color="auto"/>
                <w:right w:val="none" w:sz="0" w:space="0" w:color="auto"/>
              </w:divBdr>
            </w:div>
            <w:div w:id="683632193">
              <w:marLeft w:val="0"/>
              <w:marRight w:val="0"/>
              <w:marTop w:val="0"/>
              <w:marBottom w:val="0"/>
              <w:divBdr>
                <w:top w:val="none" w:sz="0" w:space="0" w:color="auto"/>
                <w:left w:val="none" w:sz="0" w:space="0" w:color="auto"/>
                <w:bottom w:val="none" w:sz="0" w:space="0" w:color="auto"/>
                <w:right w:val="none" w:sz="0" w:space="0" w:color="auto"/>
              </w:divBdr>
            </w:div>
            <w:div w:id="1724986057">
              <w:marLeft w:val="0"/>
              <w:marRight w:val="0"/>
              <w:marTop w:val="0"/>
              <w:marBottom w:val="0"/>
              <w:divBdr>
                <w:top w:val="none" w:sz="0" w:space="0" w:color="auto"/>
                <w:left w:val="none" w:sz="0" w:space="0" w:color="auto"/>
                <w:bottom w:val="none" w:sz="0" w:space="0" w:color="auto"/>
                <w:right w:val="none" w:sz="0" w:space="0" w:color="auto"/>
              </w:divBdr>
            </w:div>
            <w:div w:id="1622960445">
              <w:marLeft w:val="0"/>
              <w:marRight w:val="0"/>
              <w:marTop w:val="0"/>
              <w:marBottom w:val="0"/>
              <w:divBdr>
                <w:top w:val="none" w:sz="0" w:space="0" w:color="auto"/>
                <w:left w:val="none" w:sz="0" w:space="0" w:color="auto"/>
                <w:bottom w:val="none" w:sz="0" w:space="0" w:color="auto"/>
                <w:right w:val="none" w:sz="0" w:space="0" w:color="auto"/>
              </w:divBdr>
            </w:div>
            <w:div w:id="2017999713">
              <w:marLeft w:val="0"/>
              <w:marRight w:val="0"/>
              <w:marTop w:val="0"/>
              <w:marBottom w:val="0"/>
              <w:divBdr>
                <w:top w:val="none" w:sz="0" w:space="0" w:color="auto"/>
                <w:left w:val="none" w:sz="0" w:space="0" w:color="auto"/>
                <w:bottom w:val="none" w:sz="0" w:space="0" w:color="auto"/>
                <w:right w:val="none" w:sz="0" w:space="0" w:color="auto"/>
              </w:divBdr>
            </w:div>
            <w:div w:id="501704239">
              <w:marLeft w:val="0"/>
              <w:marRight w:val="0"/>
              <w:marTop w:val="0"/>
              <w:marBottom w:val="0"/>
              <w:divBdr>
                <w:top w:val="none" w:sz="0" w:space="0" w:color="auto"/>
                <w:left w:val="none" w:sz="0" w:space="0" w:color="auto"/>
                <w:bottom w:val="none" w:sz="0" w:space="0" w:color="auto"/>
                <w:right w:val="none" w:sz="0" w:space="0" w:color="auto"/>
              </w:divBdr>
            </w:div>
            <w:div w:id="1327637154">
              <w:marLeft w:val="0"/>
              <w:marRight w:val="0"/>
              <w:marTop w:val="0"/>
              <w:marBottom w:val="0"/>
              <w:divBdr>
                <w:top w:val="none" w:sz="0" w:space="0" w:color="auto"/>
                <w:left w:val="none" w:sz="0" w:space="0" w:color="auto"/>
                <w:bottom w:val="none" w:sz="0" w:space="0" w:color="auto"/>
                <w:right w:val="none" w:sz="0" w:space="0" w:color="auto"/>
              </w:divBdr>
            </w:div>
            <w:div w:id="600458624">
              <w:marLeft w:val="0"/>
              <w:marRight w:val="0"/>
              <w:marTop w:val="0"/>
              <w:marBottom w:val="0"/>
              <w:divBdr>
                <w:top w:val="none" w:sz="0" w:space="0" w:color="auto"/>
                <w:left w:val="none" w:sz="0" w:space="0" w:color="auto"/>
                <w:bottom w:val="none" w:sz="0" w:space="0" w:color="auto"/>
                <w:right w:val="none" w:sz="0" w:space="0" w:color="auto"/>
              </w:divBdr>
            </w:div>
            <w:div w:id="1428623453">
              <w:marLeft w:val="0"/>
              <w:marRight w:val="0"/>
              <w:marTop w:val="0"/>
              <w:marBottom w:val="0"/>
              <w:divBdr>
                <w:top w:val="none" w:sz="0" w:space="0" w:color="auto"/>
                <w:left w:val="none" w:sz="0" w:space="0" w:color="auto"/>
                <w:bottom w:val="none" w:sz="0" w:space="0" w:color="auto"/>
                <w:right w:val="none" w:sz="0" w:space="0" w:color="auto"/>
              </w:divBdr>
            </w:div>
            <w:div w:id="1351758940">
              <w:marLeft w:val="0"/>
              <w:marRight w:val="0"/>
              <w:marTop w:val="0"/>
              <w:marBottom w:val="0"/>
              <w:divBdr>
                <w:top w:val="none" w:sz="0" w:space="0" w:color="auto"/>
                <w:left w:val="none" w:sz="0" w:space="0" w:color="auto"/>
                <w:bottom w:val="none" w:sz="0" w:space="0" w:color="auto"/>
                <w:right w:val="none" w:sz="0" w:space="0" w:color="auto"/>
              </w:divBdr>
            </w:div>
            <w:div w:id="1194464392">
              <w:marLeft w:val="0"/>
              <w:marRight w:val="0"/>
              <w:marTop w:val="0"/>
              <w:marBottom w:val="0"/>
              <w:divBdr>
                <w:top w:val="none" w:sz="0" w:space="0" w:color="auto"/>
                <w:left w:val="none" w:sz="0" w:space="0" w:color="auto"/>
                <w:bottom w:val="none" w:sz="0" w:space="0" w:color="auto"/>
                <w:right w:val="none" w:sz="0" w:space="0" w:color="auto"/>
              </w:divBdr>
            </w:div>
            <w:div w:id="978145551">
              <w:marLeft w:val="0"/>
              <w:marRight w:val="0"/>
              <w:marTop w:val="0"/>
              <w:marBottom w:val="0"/>
              <w:divBdr>
                <w:top w:val="none" w:sz="0" w:space="0" w:color="auto"/>
                <w:left w:val="none" w:sz="0" w:space="0" w:color="auto"/>
                <w:bottom w:val="none" w:sz="0" w:space="0" w:color="auto"/>
                <w:right w:val="none" w:sz="0" w:space="0" w:color="auto"/>
              </w:divBdr>
            </w:div>
            <w:div w:id="1431244908">
              <w:marLeft w:val="0"/>
              <w:marRight w:val="0"/>
              <w:marTop w:val="0"/>
              <w:marBottom w:val="0"/>
              <w:divBdr>
                <w:top w:val="none" w:sz="0" w:space="0" w:color="auto"/>
                <w:left w:val="none" w:sz="0" w:space="0" w:color="auto"/>
                <w:bottom w:val="none" w:sz="0" w:space="0" w:color="auto"/>
                <w:right w:val="none" w:sz="0" w:space="0" w:color="auto"/>
              </w:divBdr>
            </w:div>
            <w:div w:id="405421500">
              <w:marLeft w:val="0"/>
              <w:marRight w:val="0"/>
              <w:marTop w:val="0"/>
              <w:marBottom w:val="0"/>
              <w:divBdr>
                <w:top w:val="none" w:sz="0" w:space="0" w:color="auto"/>
                <w:left w:val="none" w:sz="0" w:space="0" w:color="auto"/>
                <w:bottom w:val="none" w:sz="0" w:space="0" w:color="auto"/>
                <w:right w:val="none" w:sz="0" w:space="0" w:color="auto"/>
              </w:divBdr>
            </w:div>
            <w:div w:id="1668901643">
              <w:marLeft w:val="0"/>
              <w:marRight w:val="0"/>
              <w:marTop w:val="0"/>
              <w:marBottom w:val="0"/>
              <w:divBdr>
                <w:top w:val="none" w:sz="0" w:space="0" w:color="auto"/>
                <w:left w:val="none" w:sz="0" w:space="0" w:color="auto"/>
                <w:bottom w:val="none" w:sz="0" w:space="0" w:color="auto"/>
                <w:right w:val="none" w:sz="0" w:space="0" w:color="auto"/>
              </w:divBdr>
            </w:div>
            <w:div w:id="548805244">
              <w:marLeft w:val="0"/>
              <w:marRight w:val="0"/>
              <w:marTop w:val="0"/>
              <w:marBottom w:val="0"/>
              <w:divBdr>
                <w:top w:val="none" w:sz="0" w:space="0" w:color="auto"/>
                <w:left w:val="none" w:sz="0" w:space="0" w:color="auto"/>
                <w:bottom w:val="none" w:sz="0" w:space="0" w:color="auto"/>
                <w:right w:val="none" w:sz="0" w:space="0" w:color="auto"/>
              </w:divBdr>
            </w:div>
            <w:div w:id="446511965">
              <w:marLeft w:val="0"/>
              <w:marRight w:val="0"/>
              <w:marTop w:val="0"/>
              <w:marBottom w:val="0"/>
              <w:divBdr>
                <w:top w:val="none" w:sz="0" w:space="0" w:color="auto"/>
                <w:left w:val="none" w:sz="0" w:space="0" w:color="auto"/>
                <w:bottom w:val="none" w:sz="0" w:space="0" w:color="auto"/>
                <w:right w:val="none" w:sz="0" w:space="0" w:color="auto"/>
              </w:divBdr>
            </w:div>
            <w:div w:id="1868830824">
              <w:marLeft w:val="0"/>
              <w:marRight w:val="0"/>
              <w:marTop w:val="0"/>
              <w:marBottom w:val="0"/>
              <w:divBdr>
                <w:top w:val="none" w:sz="0" w:space="0" w:color="auto"/>
                <w:left w:val="none" w:sz="0" w:space="0" w:color="auto"/>
                <w:bottom w:val="none" w:sz="0" w:space="0" w:color="auto"/>
                <w:right w:val="none" w:sz="0" w:space="0" w:color="auto"/>
              </w:divBdr>
            </w:div>
            <w:div w:id="1423181074">
              <w:marLeft w:val="0"/>
              <w:marRight w:val="0"/>
              <w:marTop w:val="0"/>
              <w:marBottom w:val="0"/>
              <w:divBdr>
                <w:top w:val="none" w:sz="0" w:space="0" w:color="auto"/>
                <w:left w:val="none" w:sz="0" w:space="0" w:color="auto"/>
                <w:bottom w:val="none" w:sz="0" w:space="0" w:color="auto"/>
                <w:right w:val="none" w:sz="0" w:space="0" w:color="auto"/>
              </w:divBdr>
            </w:div>
            <w:div w:id="2145812428">
              <w:marLeft w:val="0"/>
              <w:marRight w:val="0"/>
              <w:marTop w:val="0"/>
              <w:marBottom w:val="0"/>
              <w:divBdr>
                <w:top w:val="none" w:sz="0" w:space="0" w:color="auto"/>
                <w:left w:val="none" w:sz="0" w:space="0" w:color="auto"/>
                <w:bottom w:val="none" w:sz="0" w:space="0" w:color="auto"/>
                <w:right w:val="none" w:sz="0" w:space="0" w:color="auto"/>
              </w:divBdr>
            </w:div>
            <w:div w:id="1615139517">
              <w:marLeft w:val="0"/>
              <w:marRight w:val="0"/>
              <w:marTop w:val="0"/>
              <w:marBottom w:val="0"/>
              <w:divBdr>
                <w:top w:val="none" w:sz="0" w:space="0" w:color="auto"/>
                <w:left w:val="none" w:sz="0" w:space="0" w:color="auto"/>
                <w:bottom w:val="none" w:sz="0" w:space="0" w:color="auto"/>
                <w:right w:val="none" w:sz="0" w:space="0" w:color="auto"/>
              </w:divBdr>
            </w:div>
            <w:div w:id="1494293727">
              <w:marLeft w:val="0"/>
              <w:marRight w:val="0"/>
              <w:marTop w:val="0"/>
              <w:marBottom w:val="0"/>
              <w:divBdr>
                <w:top w:val="none" w:sz="0" w:space="0" w:color="auto"/>
                <w:left w:val="none" w:sz="0" w:space="0" w:color="auto"/>
                <w:bottom w:val="none" w:sz="0" w:space="0" w:color="auto"/>
                <w:right w:val="none" w:sz="0" w:space="0" w:color="auto"/>
              </w:divBdr>
            </w:div>
            <w:div w:id="970133531">
              <w:marLeft w:val="0"/>
              <w:marRight w:val="0"/>
              <w:marTop w:val="0"/>
              <w:marBottom w:val="0"/>
              <w:divBdr>
                <w:top w:val="none" w:sz="0" w:space="0" w:color="auto"/>
                <w:left w:val="none" w:sz="0" w:space="0" w:color="auto"/>
                <w:bottom w:val="none" w:sz="0" w:space="0" w:color="auto"/>
                <w:right w:val="none" w:sz="0" w:space="0" w:color="auto"/>
              </w:divBdr>
            </w:div>
            <w:div w:id="1950578969">
              <w:marLeft w:val="0"/>
              <w:marRight w:val="0"/>
              <w:marTop w:val="0"/>
              <w:marBottom w:val="0"/>
              <w:divBdr>
                <w:top w:val="none" w:sz="0" w:space="0" w:color="auto"/>
                <w:left w:val="none" w:sz="0" w:space="0" w:color="auto"/>
                <w:bottom w:val="none" w:sz="0" w:space="0" w:color="auto"/>
                <w:right w:val="none" w:sz="0" w:space="0" w:color="auto"/>
              </w:divBdr>
            </w:div>
            <w:div w:id="1571042851">
              <w:marLeft w:val="0"/>
              <w:marRight w:val="0"/>
              <w:marTop w:val="0"/>
              <w:marBottom w:val="0"/>
              <w:divBdr>
                <w:top w:val="none" w:sz="0" w:space="0" w:color="auto"/>
                <w:left w:val="none" w:sz="0" w:space="0" w:color="auto"/>
                <w:bottom w:val="none" w:sz="0" w:space="0" w:color="auto"/>
                <w:right w:val="none" w:sz="0" w:space="0" w:color="auto"/>
              </w:divBdr>
            </w:div>
            <w:div w:id="2140755740">
              <w:marLeft w:val="0"/>
              <w:marRight w:val="0"/>
              <w:marTop w:val="0"/>
              <w:marBottom w:val="0"/>
              <w:divBdr>
                <w:top w:val="none" w:sz="0" w:space="0" w:color="auto"/>
                <w:left w:val="none" w:sz="0" w:space="0" w:color="auto"/>
                <w:bottom w:val="none" w:sz="0" w:space="0" w:color="auto"/>
                <w:right w:val="none" w:sz="0" w:space="0" w:color="auto"/>
              </w:divBdr>
            </w:div>
            <w:div w:id="1691374028">
              <w:marLeft w:val="0"/>
              <w:marRight w:val="0"/>
              <w:marTop w:val="0"/>
              <w:marBottom w:val="0"/>
              <w:divBdr>
                <w:top w:val="none" w:sz="0" w:space="0" w:color="auto"/>
                <w:left w:val="none" w:sz="0" w:space="0" w:color="auto"/>
                <w:bottom w:val="none" w:sz="0" w:space="0" w:color="auto"/>
                <w:right w:val="none" w:sz="0" w:space="0" w:color="auto"/>
              </w:divBdr>
            </w:div>
            <w:div w:id="7117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2672">
      <w:bodyDiv w:val="1"/>
      <w:marLeft w:val="0"/>
      <w:marRight w:val="0"/>
      <w:marTop w:val="0"/>
      <w:marBottom w:val="0"/>
      <w:divBdr>
        <w:top w:val="none" w:sz="0" w:space="0" w:color="auto"/>
        <w:left w:val="none" w:sz="0" w:space="0" w:color="auto"/>
        <w:bottom w:val="none" w:sz="0" w:space="0" w:color="auto"/>
        <w:right w:val="none" w:sz="0" w:space="0" w:color="auto"/>
      </w:divBdr>
      <w:divsChild>
        <w:div w:id="970788028">
          <w:marLeft w:val="0"/>
          <w:marRight w:val="0"/>
          <w:marTop w:val="0"/>
          <w:marBottom w:val="0"/>
          <w:divBdr>
            <w:top w:val="none" w:sz="0" w:space="0" w:color="auto"/>
            <w:left w:val="none" w:sz="0" w:space="0" w:color="auto"/>
            <w:bottom w:val="none" w:sz="0" w:space="0" w:color="auto"/>
            <w:right w:val="none" w:sz="0" w:space="0" w:color="auto"/>
          </w:divBdr>
          <w:divsChild>
            <w:div w:id="1456216876">
              <w:marLeft w:val="0"/>
              <w:marRight w:val="0"/>
              <w:marTop w:val="0"/>
              <w:marBottom w:val="0"/>
              <w:divBdr>
                <w:top w:val="none" w:sz="0" w:space="0" w:color="auto"/>
                <w:left w:val="none" w:sz="0" w:space="0" w:color="auto"/>
                <w:bottom w:val="none" w:sz="0" w:space="0" w:color="auto"/>
                <w:right w:val="none" w:sz="0" w:space="0" w:color="auto"/>
              </w:divBdr>
            </w:div>
            <w:div w:id="1896887775">
              <w:marLeft w:val="0"/>
              <w:marRight w:val="0"/>
              <w:marTop w:val="0"/>
              <w:marBottom w:val="0"/>
              <w:divBdr>
                <w:top w:val="none" w:sz="0" w:space="0" w:color="auto"/>
                <w:left w:val="none" w:sz="0" w:space="0" w:color="auto"/>
                <w:bottom w:val="none" w:sz="0" w:space="0" w:color="auto"/>
                <w:right w:val="none" w:sz="0" w:space="0" w:color="auto"/>
              </w:divBdr>
            </w:div>
            <w:div w:id="1361126867">
              <w:marLeft w:val="0"/>
              <w:marRight w:val="0"/>
              <w:marTop w:val="0"/>
              <w:marBottom w:val="0"/>
              <w:divBdr>
                <w:top w:val="none" w:sz="0" w:space="0" w:color="auto"/>
                <w:left w:val="none" w:sz="0" w:space="0" w:color="auto"/>
                <w:bottom w:val="none" w:sz="0" w:space="0" w:color="auto"/>
                <w:right w:val="none" w:sz="0" w:space="0" w:color="auto"/>
              </w:divBdr>
            </w:div>
            <w:div w:id="879242396">
              <w:marLeft w:val="0"/>
              <w:marRight w:val="0"/>
              <w:marTop w:val="0"/>
              <w:marBottom w:val="0"/>
              <w:divBdr>
                <w:top w:val="none" w:sz="0" w:space="0" w:color="auto"/>
                <w:left w:val="none" w:sz="0" w:space="0" w:color="auto"/>
                <w:bottom w:val="none" w:sz="0" w:space="0" w:color="auto"/>
                <w:right w:val="none" w:sz="0" w:space="0" w:color="auto"/>
              </w:divBdr>
            </w:div>
            <w:div w:id="1635793535">
              <w:marLeft w:val="0"/>
              <w:marRight w:val="0"/>
              <w:marTop w:val="0"/>
              <w:marBottom w:val="0"/>
              <w:divBdr>
                <w:top w:val="none" w:sz="0" w:space="0" w:color="auto"/>
                <w:left w:val="none" w:sz="0" w:space="0" w:color="auto"/>
                <w:bottom w:val="none" w:sz="0" w:space="0" w:color="auto"/>
                <w:right w:val="none" w:sz="0" w:space="0" w:color="auto"/>
              </w:divBdr>
            </w:div>
            <w:div w:id="546841594">
              <w:marLeft w:val="0"/>
              <w:marRight w:val="0"/>
              <w:marTop w:val="0"/>
              <w:marBottom w:val="0"/>
              <w:divBdr>
                <w:top w:val="none" w:sz="0" w:space="0" w:color="auto"/>
                <w:left w:val="none" w:sz="0" w:space="0" w:color="auto"/>
                <w:bottom w:val="none" w:sz="0" w:space="0" w:color="auto"/>
                <w:right w:val="none" w:sz="0" w:space="0" w:color="auto"/>
              </w:divBdr>
            </w:div>
            <w:div w:id="7680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1309">
      <w:bodyDiv w:val="1"/>
      <w:marLeft w:val="0"/>
      <w:marRight w:val="0"/>
      <w:marTop w:val="0"/>
      <w:marBottom w:val="0"/>
      <w:divBdr>
        <w:top w:val="none" w:sz="0" w:space="0" w:color="auto"/>
        <w:left w:val="none" w:sz="0" w:space="0" w:color="auto"/>
        <w:bottom w:val="none" w:sz="0" w:space="0" w:color="auto"/>
        <w:right w:val="none" w:sz="0" w:space="0" w:color="auto"/>
      </w:divBdr>
      <w:divsChild>
        <w:div w:id="730620279">
          <w:marLeft w:val="0"/>
          <w:marRight w:val="0"/>
          <w:marTop w:val="0"/>
          <w:marBottom w:val="0"/>
          <w:divBdr>
            <w:top w:val="none" w:sz="0" w:space="0" w:color="auto"/>
            <w:left w:val="none" w:sz="0" w:space="0" w:color="auto"/>
            <w:bottom w:val="none" w:sz="0" w:space="0" w:color="auto"/>
            <w:right w:val="none" w:sz="0" w:space="0" w:color="auto"/>
          </w:divBdr>
          <w:divsChild>
            <w:div w:id="1807510754">
              <w:marLeft w:val="0"/>
              <w:marRight w:val="0"/>
              <w:marTop w:val="0"/>
              <w:marBottom w:val="0"/>
              <w:divBdr>
                <w:top w:val="none" w:sz="0" w:space="0" w:color="auto"/>
                <w:left w:val="none" w:sz="0" w:space="0" w:color="auto"/>
                <w:bottom w:val="none" w:sz="0" w:space="0" w:color="auto"/>
                <w:right w:val="none" w:sz="0" w:space="0" w:color="auto"/>
              </w:divBdr>
            </w:div>
            <w:div w:id="1074279029">
              <w:marLeft w:val="0"/>
              <w:marRight w:val="0"/>
              <w:marTop w:val="0"/>
              <w:marBottom w:val="0"/>
              <w:divBdr>
                <w:top w:val="none" w:sz="0" w:space="0" w:color="auto"/>
                <w:left w:val="none" w:sz="0" w:space="0" w:color="auto"/>
                <w:bottom w:val="none" w:sz="0" w:space="0" w:color="auto"/>
                <w:right w:val="none" w:sz="0" w:space="0" w:color="auto"/>
              </w:divBdr>
            </w:div>
            <w:div w:id="1348753579">
              <w:marLeft w:val="0"/>
              <w:marRight w:val="0"/>
              <w:marTop w:val="0"/>
              <w:marBottom w:val="0"/>
              <w:divBdr>
                <w:top w:val="none" w:sz="0" w:space="0" w:color="auto"/>
                <w:left w:val="none" w:sz="0" w:space="0" w:color="auto"/>
                <w:bottom w:val="none" w:sz="0" w:space="0" w:color="auto"/>
                <w:right w:val="none" w:sz="0" w:space="0" w:color="auto"/>
              </w:divBdr>
            </w:div>
            <w:div w:id="1146556797">
              <w:marLeft w:val="0"/>
              <w:marRight w:val="0"/>
              <w:marTop w:val="0"/>
              <w:marBottom w:val="0"/>
              <w:divBdr>
                <w:top w:val="none" w:sz="0" w:space="0" w:color="auto"/>
                <w:left w:val="none" w:sz="0" w:space="0" w:color="auto"/>
                <w:bottom w:val="none" w:sz="0" w:space="0" w:color="auto"/>
                <w:right w:val="none" w:sz="0" w:space="0" w:color="auto"/>
              </w:divBdr>
            </w:div>
            <w:div w:id="1678774056">
              <w:marLeft w:val="0"/>
              <w:marRight w:val="0"/>
              <w:marTop w:val="0"/>
              <w:marBottom w:val="0"/>
              <w:divBdr>
                <w:top w:val="none" w:sz="0" w:space="0" w:color="auto"/>
                <w:left w:val="none" w:sz="0" w:space="0" w:color="auto"/>
                <w:bottom w:val="none" w:sz="0" w:space="0" w:color="auto"/>
                <w:right w:val="none" w:sz="0" w:space="0" w:color="auto"/>
              </w:divBdr>
            </w:div>
            <w:div w:id="1821539372">
              <w:marLeft w:val="0"/>
              <w:marRight w:val="0"/>
              <w:marTop w:val="0"/>
              <w:marBottom w:val="0"/>
              <w:divBdr>
                <w:top w:val="none" w:sz="0" w:space="0" w:color="auto"/>
                <w:left w:val="none" w:sz="0" w:space="0" w:color="auto"/>
                <w:bottom w:val="none" w:sz="0" w:space="0" w:color="auto"/>
                <w:right w:val="none" w:sz="0" w:space="0" w:color="auto"/>
              </w:divBdr>
            </w:div>
            <w:div w:id="1351253439">
              <w:marLeft w:val="0"/>
              <w:marRight w:val="0"/>
              <w:marTop w:val="0"/>
              <w:marBottom w:val="0"/>
              <w:divBdr>
                <w:top w:val="none" w:sz="0" w:space="0" w:color="auto"/>
                <w:left w:val="none" w:sz="0" w:space="0" w:color="auto"/>
                <w:bottom w:val="none" w:sz="0" w:space="0" w:color="auto"/>
                <w:right w:val="none" w:sz="0" w:space="0" w:color="auto"/>
              </w:divBdr>
            </w:div>
            <w:div w:id="1098453363">
              <w:marLeft w:val="0"/>
              <w:marRight w:val="0"/>
              <w:marTop w:val="0"/>
              <w:marBottom w:val="0"/>
              <w:divBdr>
                <w:top w:val="none" w:sz="0" w:space="0" w:color="auto"/>
                <w:left w:val="none" w:sz="0" w:space="0" w:color="auto"/>
                <w:bottom w:val="none" w:sz="0" w:space="0" w:color="auto"/>
                <w:right w:val="none" w:sz="0" w:space="0" w:color="auto"/>
              </w:divBdr>
            </w:div>
            <w:div w:id="106777086">
              <w:marLeft w:val="0"/>
              <w:marRight w:val="0"/>
              <w:marTop w:val="0"/>
              <w:marBottom w:val="0"/>
              <w:divBdr>
                <w:top w:val="none" w:sz="0" w:space="0" w:color="auto"/>
                <w:left w:val="none" w:sz="0" w:space="0" w:color="auto"/>
                <w:bottom w:val="none" w:sz="0" w:space="0" w:color="auto"/>
                <w:right w:val="none" w:sz="0" w:space="0" w:color="auto"/>
              </w:divBdr>
            </w:div>
            <w:div w:id="1000548469">
              <w:marLeft w:val="0"/>
              <w:marRight w:val="0"/>
              <w:marTop w:val="0"/>
              <w:marBottom w:val="0"/>
              <w:divBdr>
                <w:top w:val="none" w:sz="0" w:space="0" w:color="auto"/>
                <w:left w:val="none" w:sz="0" w:space="0" w:color="auto"/>
                <w:bottom w:val="none" w:sz="0" w:space="0" w:color="auto"/>
                <w:right w:val="none" w:sz="0" w:space="0" w:color="auto"/>
              </w:divBdr>
            </w:div>
            <w:div w:id="918756861">
              <w:marLeft w:val="0"/>
              <w:marRight w:val="0"/>
              <w:marTop w:val="0"/>
              <w:marBottom w:val="0"/>
              <w:divBdr>
                <w:top w:val="none" w:sz="0" w:space="0" w:color="auto"/>
                <w:left w:val="none" w:sz="0" w:space="0" w:color="auto"/>
                <w:bottom w:val="none" w:sz="0" w:space="0" w:color="auto"/>
                <w:right w:val="none" w:sz="0" w:space="0" w:color="auto"/>
              </w:divBdr>
            </w:div>
            <w:div w:id="152719817">
              <w:marLeft w:val="0"/>
              <w:marRight w:val="0"/>
              <w:marTop w:val="0"/>
              <w:marBottom w:val="0"/>
              <w:divBdr>
                <w:top w:val="none" w:sz="0" w:space="0" w:color="auto"/>
                <w:left w:val="none" w:sz="0" w:space="0" w:color="auto"/>
                <w:bottom w:val="none" w:sz="0" w:space="0" w:color="auto"/>
                <w:right w:val="none" w:sz="0" w:space="0" w:color="auto"/>
              </w:divBdr>
            </w:div>
            <w:div w:id="702555344">
              <w:marLeft w:val="0"/>
              <w:marRight w:val="0"/>
              <w:marTop w:val="0"/>
              <w:marBottom w:val="0"/>
              <w:divBdr>
                <w:top w:val="none" w:sz="0" w:space="0" w:color="auto"/>
                <w:left w:val="none" w:sz="0" w:space="0" w:color="auto"/>
                <w:bottom w:val="none" w:sz="0" w:space="0" w:color="auto"/>
                <w:right w:val="none" w:sz="0" w:space="0" w:color="auto"/>
              </w:divBdr>
            </w:div>
            <w:div w:id="1585217354">
              <w:marLeft w:val="0"/>
              <w:marRight w:val="0"/>
              <w:marTop w:val="0"/>
              <w:marBottom w:val="0"/>
              <w:divBdr>
                <w:top w:val="none" w:sz="0" w:space="0" w:color="auto"/>
                <w:left w:val="none" w:sz="0" w:space="0" w:color="auto"/>
                <w:bottom w:val="none" w:sz="0" w:space="0" w:color="auto"/>
                <w:right w:val="none" w:sz="0" w:space="0" w:color="auto"/>
              </w:divBdr>
            </w:div>
            <w:div w:id="1858154548">
              <w:marLeft w:val="0"/>
              <w:marRight w:val="0"/>
              <w:marTop w:val="0"/>
              <w:marBottom w:val="0"/>
              <w:divBdr>
                <w:top w:val="none" w:sz="0" w:space="0" w:color="auto"/>
                <w:left w:val="none" w:sz="0" w:space="0" w:color="auto"/>
                <w:bottom w:val="none" w:sz="0" w:space="0" w:color="auto"/>
                <w:right w:val="none" w:sz="0" w:space="0" w:color="auto"/>
              </w:divBdr>
            </w:div>
            <w:div w:id="1192844246">
              <w:marLeft w:val="0"/>
              <w:marRight w:val="0"/>
              <w:marTop w:val="0"/>
              <w:marBottom w:val="0"/>
              <w:divBdr>
                <w:top w:val="none" w:sz="0" w:space="0" w:color="auto"/>
                <w:left w:val="none" w:sz="0" w:space="0" w:color="auto"/>
                <w:bottom w:val="none" w:sz="0" w:space="0" w:color="auto"/>
                <w:right w:val="none" w:sz="0" w:space="0" w:color="auto"/>
              </w:divBdr>
            </w:div>
            <w:div w:id="1282344325">
              <w:marLeft w:val="0"/>
              <w:marRight w:val="0"/>
              <w:marTop w:val="0"/>
              <w:marBottom w:val="0"/>
              <w:divBdr>
                <w:top w:val="none" w:sz="0" w:space="0" w:color="auto"/>
                <w:left w:val="none" w:sz="0" w:space="0" w:color="auto"/>
                <w:bottom w:val="none" w:sz="0" w:space="0" w:color="auto"/>
                <w:right w:val="none" w:sz="0" w:space="0" w:color="auto"/>
              </w:divBdr>
            </w:div>
            <w:div w:id="960569605">
              <w:marLeft w:val="0"/>
              <w:marRight w:val="0"/>
              <w:marTop w:val="0"/>
              <w:marBottom w:val="0"/>
              <w:divBdr>
                <w:top w:val="none" w:sz="0" w:space="0" w:color="auto"/>
                <w:left w:val="none" w:sz="0" w:space="0" w:color="auto"/>
                <w:bottom w:val="none" w:sz="0" w:space="0" w:color="auto"/>
                <w:right w:val="none" w:sz="0" w:space="0" w:color="auto"/>
              </w:divBdr>
            </w:div>
            <w:div w:id="1476946275">
              <w:marLeft w:val="0"/>
              <w:marRight w:val="0"/>
              <w:marTop w:val="0"/>
              <w:marBottom w:val="0"/>
              <w:divBdr>
                <w:top w:val="none" w:sz="0" w:space="0" w:color="auto"/>
                <w:left w:val="none" w:sz="0" w:space="0" w:color="auto"/>
                <w:bottom w:val="none" w:sz="0" w:space="0" w:color="auto"/>
                <w:right w:val="none" w:sz="0" w:space="0" w:color="auto"/>
              </w:divBdr>
            </w:div>
            <w:div w:id="547646136">
              <w:marLeft w:val="0"/>
              <w:marRight w:val="0"/>
              <w:marTop w:val="0"/>
              <w:marBottom w:val="0"/>
              <w:divBdr>
                <w:top w:val="none" w:sz="0" w:space="0" w:color="auto"/>
                <w:left w:val="none" w:sz="0" w:space="0" w:color="auto"/>
                <w:bottom w:val="none" w:sz="0" w:space="0" w:color="auto"/>
                <w:right w:val="none" w:sz="0" w:space="0" w:color="auto"/>
              </w:divBdr>
            </w:div>
            <w:div w:id="894777844">
              <w:marLeft w:val="0"/>
              <w:marRight w:val="0"/>
              <w:marTop w:val="0"/>
              <w:marBottom w:val="0"/>
              <w:divBdr>
                <w:top w:val="none" w:sz="0" w:space="0" w:color="auto"/>
                <w:left w:val="none" w:sz="0" w:space="0" w:color="auto"/>
                <w:bottom w:val="none" w:sz="0" w:space="0" w:color="auto"/>
                <w:right w:val="none" w:sz="0" w:space="0" w:color="auto"/>
              </w:divBdr>
            </w:div>
            <w:div w:id="1488089327">
              <w:marLeft w:val="0"/>
              <w:marRight w:val="0"/>
              <w:marTop w:val="0"/>
              <w:marBottom w:val="0"/>
              <w:divBdr>
                <w:top w:val="none" w:sz="0" w:space="0" w:color="auto"/>
                <w:left w:val="none" w:sz="0" w:space="0" w:color="auto"/>
                <w:bottom w:val="none" w:sz="0" w:space="0" w:color="auto"/>
                <w:right w:val="none" w:sz="0" w:space="0" w:color="auto"/>
              </w:divBdr>
            </w:div>
            <w:div w:id="796412139">
              <w:marLeft w:val="0"/>
              <w:marRight w:val="0"/>
              <w:marTop w:val="0"/>
              <w:marBottom w:val="0"/>
              <w:divBdr>
                <w:top w:val="none" w:sz="0" w:space="0" w:color="auto"/>
                <w:left w:val="none" w:sz="0" w:space="0" w:color="auto"/>
                <w:bottom w:val="none" w:sz="0" w:space="0" w:color="auto"/>
                <w:right w:val="none" w:sz="0" w:space="0" w:color="auto"/>
              </w:divBdr>
            </w:div>
            <w:div w:id="140393567">
              <w:marLeft w:val="0"/>
              <w:marRight w:val="0"/>
              <w:marTop w:val="0"/>
              <w:marBottom w:val="0"/>
              <w:divBdr>
                <w:top w:val="none" w:sz="0" w:space="0" w:color="auto"/>
                <w:left w:val="none" w:sz="0" w:space="0" w:color="auto"/>
                <w:bottom w:val="none" w:sz="0" w:space="0" w:color="auto"/>
                <w:right w:val="none" w:sz="0" w:space="0" w:color="auto"/>
              </w:divBdr>
            </w:div>
            <w:div w:id="662391496">
              <w:marLeft w:val="0"/>
              <w:marRight w:val="0"/>
              <w:marTop w:val="0"/>
              <w:marBottom w:val="0"/>
              <w:divBdr>
                <w:top w:val="none" w:sz="0" w:space="0" w:color="auto"/>
                <w:left w:val="none" w:sz="0" w:space="0" w:color="auto"/>
                <w:bottom w:val="none" w:sz="0" w:space="0" w:color="auto"/>
                <w:right w:val="none" w:sz="0" w:space="0" w:color="auto"/>
              </w:divBdr>
            </w:div>
            <w:div w:id="2021470321">
              <w:marLeft w:val="0"/>
              <w:marRight w:val="0"/>
              <w:marTop w:val="0"/>
              <w:marBottom w:val="0"/>
              <w:divBdr>
                <w:top w:val="none" w:sz="0" w:space="0" w:color="auto"/>
                <w:left w:val="none" w:sz="0" w:space="0" w:color="auto"/>
                <w:bottom w:val="none" w:sz="0" w:space="0" w:color="auto"/>
                <w:right w:val="none" w:sz="0" w:space="0" w:color="auto"/>
              </w:divBdr>
            </w:div>
            <w:div w:id="2119711890">
              <w:marLeft w:val="0"/>
              <w:marRight w:val="0"/>
              <w:marTop w:val="0"/>
              <w:marBottom w:val="0"/>
              <w:divBdr>
                <w:top w:val="none" w:sz="0" w:space="0" w:color="auto"/>
                <w:left w:val="none" w:sz="0" w:space="0" w:color="auto"/>
                <w:bottom w:val="none" w:sz="0" w:space="0" w:color="auto"/>
                <w:right w:val="none" w:sz="0" w:space="0" w:color="auto"/>
              </w:divBdr>
            </w:div>
            <w:div w:id="1352679752">
              <w:marLeft w:val="0"/>
              <w:marRight w:val="0"/>
              <w:marTop w:val="0"/>
              <w:marBottom w:val="0"/>
              <w:divBdr>
                <w:top w:val="none" w:sz="0" w:space="0" w:color="auto"/>
                <w:left w:val="none" w:sz="0" w:space="0" w:color="auto"/>
                <w:bottom w:val="none" w:sz="0" w:space="0" w:color="auto"/>
                <w:right w:val="none" w:sz="0" w:space="0" w:color="auto"/>
              </w:divBdr>
            </w:div>
            <w:div w:id="1893997439">
              <w:marLeft w:val="0"/>
              <w:marRight w:val="0"/>
              <w:marTop w:val="0"/>
              <w:marBottom w:val="0"/>
              <w:divBdr>
                <w:top w:val="none" w:sz="0" w:space="0" w:color="auto"/>
                <w:left w:val="none" w:sz="0" w:space="0" w:color="auto"/>
                <w:bottom w:val="none" w:sz="0" w:space="0" w:color="auto"/>
                <w:right w:val="none" w:sz="0" w:space="0" w:color="auto"/>
              </w:divBdr>
            </w:div>
            <w:div w:id="1598901884">
              <w:marLeft w:val="0"/>
              <w:marRight w:val="0"/>
              <w:marTop w:val="0"/>
              <w:marBottom w:val="0"/>
              <w:divBdr>
                <w:top w:val="none" w:sz="0" w:space="0" w:color="auto"/>
                <w:left w:val="none" w:sz="0" w:space="0" w:color="auto"/>
                <w:bottom w:val="none" w:sz="0" w:space="0" w:color="auto"/>
                <w:right w:val="none" w:sz="0" w:space="0" w:color="auto"/>
              </w:divBdr>
            </w:div>
            <w:div w:id="147215384">
              <w:marLeft w:val="0"/>
              <w:marRight w:val="0"/>
              <w:marTop w:val="0"/>
              <w:marBottom w:val="0"/>
              <w:divBdr>
                <w:top w:val="none" w:sz="0" w:space="0" w:color="auto"/>
                <w:left w:val="none" w:sz="0" w:space="0" w:color="auto"/>
                <w:bottom w:val="none" w:sz="0" w:space="0" w:color="auto"/>
                <w:right w:val="none" w:sz="0" w:space="0" w:color="auto"/>
              </w:divBdr>
            </w:div>
            <w:div w:id="1184242710">
              <w:marLeft w:val="0"/>
              <w:marRight w:val="0"/>
              <w:marTop w:val="0"/>
              <w:marBottom w:val="0"/>
              <w:divBdr>
                <w:top w:val="none" w:sz="0" w:space="0" w:color="auto"/>
                <w:left w:val="none" w:sz="0" w:space="0" w:color="auto"/>
                <w:bottom w:val="none" w:sz="0" w:space="0" w:color="auto"/>
                <w:right w:val="none" w:sz="0" w:space="0" w:color="auto"/>
              </w:divBdr>
            </w:div>
            <w:div w:id="2021854795">
              <w:marLeft w:val="0"/>
              <w:marRight w:val="0"/>
              <w:marTop w:val="0"/>
              <w:marBottom w:val="0"/>
              <w:divBdr>
                <w:top w:val="none" w:sz="0" w:space="0" w:color="auto"/>
                <w:left w:val="none" w:sz="0" w:space="0" w:color="auto"/>
                <w:bottom w:val="none" w:sz="0" w:space="0" w:color="auto"/>
                <w:right w:val="none" w:sz="0" w:space="0" w:color="auto"/>
              </w:divBdr>
            </w:div>
            <w:div w:id="1354453430">
              <w:marLeft w:val="0"/>
              <w:marRight w:val="0"/>
              <w:marTop w:val="0"/>
              <w:marBottom w:val="0"/>
              <w:divBdr>
                <w:top w:val="none" w:sz="0" w:space="0" w:color="auto"/>
                <w:left w:val="none" w:sz="0" w:space="0" w:color="auto"/>
                <w:bottom w:val="none" w:sz="0" w:space="0" w:color="auto"/>
                <w:right w:val="none" w:sz="0" w:space="0" w:color="auto"/>
              </w:divBdr>
            </w:div>
            <w:div w:id="1439451116">
              <w:marLeft w:val="0"/>
              <w:marRight w:val="0"/>
              <w:marTop w:val="0"/>
              <w:marBottom w:val="0"/>
              <w:divBdr>
                <w:top w:val="none" w:sz="0" w:space="0" w:color="auto"/>
                <w:left w:val="none" w:sz="0" w:space="0" w:color="auto"/>
                <w:bottom w:val="none" w:sz="0" w:space="0" w:color="auto"/>
                <w:right w:val="none" w:sz="0" w:space="0" w:color="auto"/>
              </w:divBdr>
            </w:div>
            <w:div w:id="1069842138">
              <w:marLeft w:val="0"/>
              <w:marRight w:val="0"/>
              <w:marTop w:val="0"/>
              <w:marBottom w:val="0"/>
              <w:divBdr>
                <w:top w:val="none" w:sz="0" w:space="0" w:color="auto"/>
                <w:left w:val="none" w:sz="0" w:space="0" w:color="auto"/>
                <w:bottom w:val="none" w:sz="0" w:space="0" w:color="auto"/>
                <w:right w:val="none" w:sz="0" w:space="0" w:color="auto"/>
              </w:divBdr>
            </w:div>
            <w:div w:id="624039645">
              <w:marLeft w:val="0"/>
              <w:marRight w:val="0"/>
              <w:marTop w:val="0"/>
              <w:marBottom w:val="0"/>
              <w:divBdr>
                <w:top w:val="none" w:sz="0" w:space="0" w:color="auto"/>
                <w:left w:val="none" w:sz="0" w:space="0" w:color="auto"/>
                <w:bottom w:val="none" w:sz="0" w:space="0" w:color="auto"/>
                <w:right w:val="none" w:sz="0" w:space="0" w:color="auto"/>
              </w:divBdr>
            </w:div>
            <w:div w:id="517814744">
              <w:marLeft w:val="0"/>
              <w:marRight w:val="0"/>
              <w:marTop w:val="0"/>
              <w:marBottom w:val="0"/>
              <w:divBdr>
                <w:top w:val="none" w:sz="0" w:space="0" w:color="auto"/>
                <w:left w:val="none" w:sz="0" w:space="0" w:color="auto"/>
                <w:bottom w:val="none" w:sz="0" w:space="0" w:color="auto"/>
                <w:right w:val="none" w:sz="0" w:space="0" w:color="auto"/>
              </w:divBdr>
            </w:div>
            <w:div w:id="880752318">
              <w:marLeft w:val="0"/>
              <w:marRight w:val="0"/>
              <w:marTop w:val="0"/>
              <w:marBottom w:val="0"/>
              <w:divBdr>
                <w:top w:val="none" w:sz="0" w:space="0" w:color="auto"/>
                <w:left w:val="none" w:sz="0" w:space="0" w:color="auto"/>
                <w:bottom w:val="none" w:sz="0" w:space="0" w:color="auto"/>
                <w:right w:val="none" w:sz="0" w:space="0" w:color="auto"/>
              </w:divBdr>
            </w:div>
            <w:div w:id="727803315">
              <w:marLeft w:val="0"/>
              <w:marRight w:val="0"/>
              <w:marTop w:val="0"/>
              <w:marBottom w:val="0"/>
              <w:divBdr>
                <w:top w:val="none" w:sz="0" w:space="0" w:color="auto"/>
                <w:left w:val="none" w:sz="0" w:space="0" w:color="auto"/>
                <w:bottom w:val="none" w:sz="0" w:space="0" w:color="auto"/>
                <w:right w:val="none" w:sz="0" w:space="0" w:color="auto"/>
              </w:divBdr>
            </w:div>
            <w:div w:id="711656702">
              <w:marLeft w:val="0"/>
              <w:marRight w:val="0"/>
              <w:marTop w:val="0"/>
              <w:marBottom w:val="0"/>
              <w:divBdr>
                <w:top w:val="none" w:sz="0" w:space="0" w:color="auto"/>
                <w:left w:val="none" w:sz="0" w:space="0" w:color="auto"/>
                <w:bottom w:val="none" w:sz="0" w:space="0" w:color="auto"/>
                <w:right w:val="none" w:sz="0" w:space="0" w:color="auto"/>
              </w:divBdr>
            </w:div>
            <w:div w:id="59400693">
              <w:marLeft w:val="0"/>
              <w:marRight w:val="0"/>
              <w:marTop w:val="0"/>
              <w:marBottom w:val="0"/>
              <w:divBdr>
                <w:top w:val="none" w:sz="0" w:space="0" w:color="auto"/>
                <w:left w:val="none" w:sz="0" w:space="0" w:color="auto"/>
                <w:bottom w:val="none" w:sz="0" w:space="0" w:color="auto"/>
                <w:right w:val="none" w:sz="0" w:space="0" w:color="auto"/>
              </w:divBdr>
            </w:div>
            <w:div w:id="196432687">
              <w:marLeft w:val="0"/>
              <w:marRight w:val="0"/>
              <w:marTop w:val="0"/>
              <w:marBottom w:val="0"/>
              <w:divBdr>
                <w:top w:val="none" w:sz="0" w:space="0" w:color="auto"/>
                <w:left w:val="none" w:sz="0" w:space="0" w:color="auto"/>
                <w:bottom w:val="none" w:sz="0" w:space="0" w:color="auto"/>
                <w:right w:val="none" w:sz="0" w:space="0" w:color="auto"/>
              </w:divBdr>
            </w:div>
            <w:div w:id="1148479807">
              <w:marLeft w:val="0"/>
              <w:marRight w:val="0"/>
              <w:marTop w:val="0"/>
              <w:marBottom w:val="0"/>
              <w:divBdr>
                <w:top w:val="none" w:sz="0" w:space="0" w:color="auto"/>
                <w:left w:val="none" w:sz="0" w:space="0" w:color="auto"/>
                <w:bottom w:val="none" w:sz="0" w:space="0" w:color="auto"/>
                <w:right w:val="none" w:sz="0" w:space="0" w:color="auto"/>
              </w:divBdr>
            </w:div>
            <w:div w:id="1255674311">
              <w:marLeft w:val="0"/>
              <w:marRight w:val="0"/>
              <w:marTop w:val="0"/>
              <w:marBottom w:val="0"/>
              <w:divBdr>
                <w:top w:val="none" w:sz="0" w:space="0" w:color="auto"/>
                <w:left w:val="none" w:sz="0" w:space="0" w:color="auto"/>
                <w:bottom w:val="none" w:sz="0" w:space="0" w:color="auto"/>
                <w:right w:val="none" w:sz="0" w:space="0" w:color="auto"/>
              </w:divBdr>
            </w:div>
            <w:div w:id="439296882">
              <w:marLeft w:val="0"/>
              <w:marRight w:val="0"/>
              <w:marTop w:val="0"/>
              <w:marBottom w:val="0"/>
              <w:divBdr>
                <w:top w:val="none" w:sz="0" w:space="0" w:color="auto"/>
                <w:left w:val="none" w:sz="0" w:space="0" w:color="auto"/>
                <w:bottom w:val="none" w:sz="0" w:space="0" w:color="auto"/>
                <w:right w:val="none" w:sz="0" w:space="0" w:color="auto"/>
              </w:divBdr>
            </w:div>
            <w:div w:id="1893038546">
              <w:marLeft w:val="0"/>
              <w:marRight w:val="0"/>
              <w:marTop w:val="0"/>
              <w:marBottom w:val="0"/>
              <w:divBdr>
                <w:top w:val="none" w:sz="0" w:space="0" w:color="auto"/>
                <w:left w:val="none" w:sz="0" w:space="0" w:color="auto"/>
                <w:bottom w:val="none" w:sz="0" w:space="0" w:color="auto"/>
                <w:right w:val="none" w:sz="0" w:space="0" w:color="auto"/>
              </w:divBdr>
            </w:div>
            <w:div w:id="634871207">
              <w:marLeft w:val="0"/>
              <w:marRight w:val="0"/>
              <w:marTop w:val="0"/>
              <w:marBottom w:val="0"/>
              <w:divBdr>
                <w:top w:val="none" w:sz="0" w:space="0" w:color="auto"/>
                <w:left w:val="none" w:sz="0" w:space="0" w:color="auto"/>
                <w:bottom w:val="none" w:sz="0" w:space="0" w:color="auto"/>
                <w:right w:val="none" w:sz="0" w:space="0" w:color="auto"/>
              </w:divBdr>
            </w:div>
            <w:div w:id="2111776232">
              <w:marLeft w:val="0"/>
              <w:marRight w:val="0"/>
              <w:marTop w:val="0"/>
              <w:marBottom w:val="0"/>
              <w:divBdr>
                <w:top w:val="none" w:sz="0" w:space="0" w:color="auto"/>
                <w:left w:val="none" w:sz="0" w:space="0" w:color="auto"/>
                <w:bottom w:val="none" w:sz="0" w:space="0" w:color="auto"/>
                <w:right w:val="none" w:sz="0" w:space="0" w:color="auto"/>
              </w:divBdr>
            </w:div>
            <w:div w:id="1003699775">
              <w:marLeft w:val="0"/>
              <w:marRight w:val="0"/>
              <w:marTop w:val="0"/>
              <w:marBottom w:val="0"/>
              <w:divBdr>
                <w:top w:val="none" w:sz="0" w:space="0" w:color="auto"/>
                <w:left w:val="none" w:sz="0" w:space="0" w:color="auto"/>
                <w:bottom w:val="none" w:sz="0" w:space="0" w:color="auto"/>
                <w:right w:val="none" w:sz="0" w:space="0" w:color="auto"/>
              </w:divBdr>
            </w:div>
            <w:div w:id="55785108">
              <w:marLeft w:val="0"/>
              <w:marRight w:val="0"/>
              <w:marTop w:val="0"/>
              <w:marBottom w:val="0"/>
              <w:divBdr>
                <w:top w:val="none" w:sz="0" w:space="0" w:color="auto"/>
                <w:left w:val="none" w:sz="0" w:space="0" w:color="auto"/>
                <w:bottom w:val="none" w:sz="0" w:space="0" w:color="auto"/>
                <w:right w:val="none" w:sz="0" w:space="0" w:color="auto"/>
              </w:divBdr>
            </w:div>
            <w:div w:id="1657143979">
              <w:marLeft w:val="0"/>
              <w:marRight w:val="0"/>
              <w:marTop w:val="0"/>
              <w:marBottom w:val="0"/>
              <w:divBdr>
                <w:top w:val="none" w:sz="0" w:space="0" w:color="auto"/>
                <w:left w:val="none" w:sz="0" w:space="0" w:color="auto"/>
                <w:bottom w:val="none" w:sz="0" w:space="0" w:color="auto"/>
                <w:right w:val="none" w:sz="0" w:space="0" w:color="auto"/>
              </w:divBdr>
            </w:div>
            <w:div w:id="1703363537">
              <w:marLeft w:val="0"/>
              <w:marRight w:val="0"/>
              <w:marTop w:val="0"/>
              <w:marBottom w:val="0"/>
              <w:divBdr>
                <w:top w:val="none" w:sz="0" w:space="0" w:color="auto"/>
                <w:left w:val="none" w:sz="0" w:space="0" w:color="auto"/>
                <w:bottom w:val="none" w:sz="0" w:space="0" w:color="auto"/>
                <w:right w:val="none" w:sz="0" w:space="0" w:color="auto"/>
              </w:divBdr>
            </w:div>
            <w:div w:id="1376663195">
              <w:marLeft w:val="0"/>
              <w:marRight w:val="0"/>
              <w:marTop w:val="0"/>
              <w:marBottom w:val="0"/>
              <w:divBdr>
                <w:top w:val="none" w:sz="0" w:space="0" w:color="auto"/>
                <w:left w:val="none" w:sz="0" w:space="0" w:color="auto"/>
                <w:bottom w:val="none" w:sz="0" w:space="0" w:color="auto"/>
                <w:right w:val="none" w:sz="0" w:space="0" w:color="auto"/>
              </w:divBdr>
            </w:div>
            <w:div w:id="1829251942">
              <w:marLeft w:val="0"/>
              <w:marRight w:val="0"/>
              <w:marTop w:val="0"/>
              <w:marBottom w:val="0"/>
              <w:divBdr>
                <w:top w:val="none" w:sz="0" w:space="0" w:color="auto"/>
                <w:left w:val="none" w:sz="0" w:space="0" w:color="auto"/>
                <w:bottom w:val="none" w:sz="0" w:space="0" w:color="auto"/>
                <w:right w:val="none" w:sz="0" w:space="0" w:color="auto"/>
              </w:divBdr>
            </w:div>
            <w:div w:id="1971745122">
              <w:marLeft w:val="0"/>
              <w:marRight w:val="0"/>
              <w:marTop w:val="0"/>
              <w:marBottom w:val="0"/>
              <w:divBdr>
                <w:top w:val="none" w:sz="0" w:space="0" w:color="auto"/>
                <w:left w:val="none" w:sz="0" w:space="0" w:color="auto"/>
                <w:bottom w:val="none" w:sz="0" w:space="0" w:color="auto"/>
                <w:right w:val="none" w:sz="0" w:space="0" w:color="auto"/>
              </w:divBdr>
            </w:div>
            <w:div w:id="1785727483">
              <w:marLeft w:val="0"/>
              <w:marRight w:val="0"/>
              <w:marTop w:val="0"/>
              <w:marBottom w:val="0"/>
              <w:divBdr>
                <w:top w:val="none" w:sz="0" w:space="0" w:color="auto"/>
                <w:left w:val="none" w:sz="0" w:space="0" w:color="auto"/>
                <w:bottom w:val="none" w:sz="0" w:space="0" w:color="auto"/>
                <w:right w:val="none" w:sz="0" w:space="0" w:color="auto"/>
              </w:divBdr>
            </w:div>
            <w:div w:id="1889409745">
              <w:marLeft w:val="0"/>
              <w:marRight w:val="0"/>
              <w:marTop w:val="0"/>
              <w:marBottom w:val="0"/>
              <w:divBdr>
                <w:top w:val="none" w:sz="0" w:space="0" w:color="auto"/>
                <w:left w:val="none" w:sz="0" w:space="0" w:color="auto"/>
                <w:bottom w:val="none" w:sz="0" w:space="0" w:color="auto"/>
                <w:right w:val="none" w:sz="0" w:space="0" w:color="auto"/>
              </w:divBdr>
            </w:div>
            <w:div w:id="1694111543">
              <w:marLeft w:val="0"/>
              <w:marRight w:val="0"/>
              <w:marTop w:val="0"/>
              <w:marBottom w:val="0"/>
              <w:divBdr>
                <w:top w:val="none" w:sz="0" w:space="0" w:color="auto"/>
                <w:left w:val="none" w:sz="0" w:space="0" w:color="auto"/>
                <w:bottom w:val="none" w:sz="0" w:space="0" w:color="auto"/>
                <w:right w:val="none" w:sz="0" w:space="0" w:color="auto"/>
              </w:divBdr>
            </w:div>
            <w:div w:id="881944424">
              <w:marLeft w:val="0"/>
              <w:marRight w:val="0"/>
              <w:marTop w:val="0"/>
              <w:marBottom w:val="0"/>
              <w:divBdr>
                <w:top w:val="none" w:sz="0" w:space="0" w:color="auto"/>
                <w:left w:val="none" w:sz="0" w:space="0" w:color="auto"/>
                <w:bottom w:val="none" w:sz="0" w:space="0" w:color="auto"/>
                <w:right w:val="none" w:sz="0" w:space="0" w:color="auto"/>
              </w:divBdr>
            </w:div>
            <w:div w:id="850682295">
              <w:marLeft w:val="0"/>
              <w:marRight w:val="0"/>
              <w:marTop w:val="0"/>
              <w:marBottom w:val="0"/>
              <w:divBdr>
                <w:top w:val="none" w:sz="0" w:space="0" w:color="auto"/>
                <w:left w:val="none" w:sz="0" w:space="0" w:color="auto"/>
                <w:bottom w:val="none" w:sz="0" w:space="0" w:color="auto"/>
                <w:right w:val="none" w:sz="0" w:space="0" w:color="auto"/>
              </w:divBdr>
            </w:div>
            <w:div w:id="1518688397">
              <w:marLeft w:val="0"/>
              <w:marRight w:val="0"/>
              <w:marTop w:val="0"/>
              <w:marBottom w:val="0"/>
              <w:divBdr>
                <w:top w:val="none" w:sz="0" w:space="0" w:color="auto"/>
                <w:left w:val="none" w:sz="0" w:space="0" w:color="auto"/>
                <w:bottom w:val="none" w:sz="0" w:space="0" w:color="auto"/>
                <w:right w:val="none" w:sz="0" w:space="0" w:color="auto"/>
              </w:divBdr>
            </w:div>
            <w:div w:id="1309554406">
              <w:marLeft w:val="0"/>
              <w:marRight w:val="0"/>
              <w:marTop w:val="0"/>
              <w:marBottom w:val="0"/>
              <w:divBdr>
                <w:top w:val="none" w:sz="0" w:space="0" w:color="auto"/>
                <w:left w:val="none" w:sz="0" w:space="0" w:color="auto"/>
                <w:bottom w:val="none" w:sz="0" w:space="0" w:color="auto"/>
                <w:right w:val="none" w:sz="0" w:space="0" w:color="auto"/>
              </w:divBdr>
            </w:div>
            <w:div w:id="673805694">
              <w:marLeft w:val="0"/>
              <w:marRight w:val="0"/>
              <w:marTop w:val="0"/>
              <w:marBottom w:val="0"/>
              <w:divBdr>
                <w:top w:val="none" w:sz="0" w:space="0" w:color="auto"/>
                <w:left w:val="none" w:sz="0" w:space="0" w:color="auto"/>
                <w:bottom w:val="none" w:sz="0" w:space="0" w:color="auto"/>
                <w:right w:val="none" w:sz="0" w:space="0" w:color="auto"/>
              </w:divBdr>
            </w:div>
            <w:div w:id="391775568">
              <w:marLeft w:val="0"/>
              <w:marRight w:val="0"/>
              <w:marTop w:val="0"/>
              <w:marBottom w:val="0"/>
              <w:divBdr>
                <w:top w:val="none" w:sz="0" w:space="0" w:color="auto"/>
                <w:left w:val="none" w:sz="0" w:space="0" w:color="auto"/>
                <w:bottom w:val="none" w:sz="0" w:space="0" w:color="auto"/>
                <w:right w:val="none" w:sz="0" w:space="0" w:color="auto"/>
              </w:divBdr>
            </w:div>
            <w:div w:id="1537234579">
              <w:marLeft w:val="0"/>
              <w:marRight w:val="0"/>
              <w:marTop w:val="0"/>
              <w:marBottom w:val="0"/>
              <w:divBdr>
                <w:top w:val="none" w:sz="0" w:space="0" w:color="auto"/>
                <w:left w:val="none" w:sz="0" w:space="0" w:color="auto"/>
                <w:bottom w:val="none" w:sz="0" w:space="0" w:color="auto"/>
                <w:right w:val="none" w:sz="0" w:space="0" w:color="auto"/>
              </w:divBdr>
            </w:div>
            <w:div w:id="1992827959">
              <w:marLeft w:val="0"/>
              <w:marRight w:val="0"/>
              <w:marTop w:val="0"/>
              <w:marBottom w:val="0"/>
              <w:divBdr>
                <w:top w:val="none" w:sz="0" w:space="0" w:color="auto"/>
                <w:left w:val="none" w:sz="0" w:space="0" w:color="auto"/>
                <w:bottom w:val="none" w:sz="0" w:space="0" w:color="auto"/>
                <w:right w:val="none" w:sz="0" w:space="0" w:color="auto"/>
              </w:divBdr>
            </w:div>
            <w:div w:id="16208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304">
      <w:bodyDiv w:val="1"/>
      <w:marLeft w:val="0"/>
      <w:marRight w:val="0"/>
      <w:marTop w:val="0"/>
      <w:marBottom w:val="0"/>
      <w:divBdr>
        <w:top w:val="none" w:sz="0" w:space="0" w:color="auto"/>
        <w:left w:val="none" w:sz="0" w:space="0" w:color="auto"/>
        <w:bottom w:val="none" w:sz="0" w:space="0" w:color="auto"/>
        <w:right w:val="none" w:sz="0" w:space="0" w:color="auto"/>
      </w:divBdr>
      <w:divsChild>
        <w:div w:id="1255088025">
          <w:marLeft w:val="0"/>
          <w:marRight w:val="0"/>
          <w:marTop w:val="0"/>
          <w:marBottom w:val="0"/>
          <w:divBdr>
            <w:top w:val="none" w:sz="0" w:space="0" w:color="auto"/>
            <w:left w:val="none" w:sz="0" w:space="0" w:color="auto"/>
            <w:bottom w:val="none" w:sz="0" w:space="0" w:color="auto"/>
            <w:right w:val="none" w:sz="0" w:space="0" w:color="auto"/>
          </w:divBdr>
          <w:divsChild>
            <w:div w:id="202720703">
              <w:marLeft w:val="0"/>
              <w:marRight w:val="0"/>
              <w:marTop w:val="0"/>
              <w:marBottom w:val="0"/>
              <w:divBdr>
                <w:top w:val="none" w:sz="0" w:space="0" w:color="auto"/>
                <w:left w:val="none" w:sz="0" w:space="0" w:color="auto"/>
                <w:bottom w:val="none" w:sz="0" w:space="0" w:color="auto"/>
                <w:right w:val="none" w:sz="0" w:space="0" w:color="auto"/>
              </w:divBdr>
            </w:div>
            <w:div w:id="1358117573">
              <w:marLeft w:val="0"/>
              <w:marRight w:val="0"/>
              <w:marTop w:val="0"/>
              <w:marBottom w:val="0"/>
              <w:divBdr>
                <w:top w:val="none" w:sz="0" w:space="0" w:color="auto"/>
                <w:left w:val="none" w:sz="0" w:space="0" w:color="auto"/>
                <w:bottom w:val="none" w:sz="0" w:space="0" w:color="auto"/>
                <w:right w:val="none" w:sz="0" w:space="0" w:color="auto"/>
              </w:divBdr>
            </w:div>
            <w:div w:id="961115695">
              <w:marLeft w:val="0"/>
              <w:marRight w:val="0"/>
              <w:marTop w:val="0"/>
              <w:marBottom w:val="0"/>
              <w:divBdr>
                <w:top w:val="none" w:sz="0" w:space="0" w:color="auto"/>
                <w:left w:val="none" w:sz="0" w:space="0" w:color="auto"/>
                <w:bottom w:val="none" w:sz="0" w:space="0" w:color="auto"/>
                <w:right w:val="none" w:sz="0" w:space="0" w:color="auto"/>
              </w:divBdr>
            </w:div>
            <w:div w:id="263417045">
              <w:marLeft w:val="0"/>
              <w:marRight w:val="0"/>
              <w:marTop w:val="0"/>
              <w:marBottom w:val="0"/>
              <w:divBdr>
                <w:top w:val="none" w:sz="0" w:space="0" w:color="auto"/>
                <w:left w:val="none" w:sz="0" w:space="0" w:color="auto"/>
                <w:bottom w:val="none" w:sz="0" w:space="0" w:color="auto"/>
                <w:right w:val="none" w:sz="0" w:space="0" w:color="auto"/>
              </w:divBdr>
            </w:div>
            <w:div w:id="1169518610">
              <w:marLeft w:val="0"/>
              <w:marRight w:val="0"/>
              <w:marTop w:val="0"/>
              <w:marBottom w:val="0"/>
              <w:divBdr>
                <w:top w:val="none" w:sz="0" w:space="0" w:color="auto"/>
                <w:left w:val="none" w:sz="0" w:space="0" w:color="auto"/>
                <w:bottom w:val="none" w:sz="0" w:space="0" w:color="auto"/>
                <w:right w:val="none" w:sz="0" w:space="0" w:color="auto"/>
              </w:divBdr>
            </w:div>
            <w:div w:id="279193960">
              <w:marLeft w:val="0"/>
              <w:marRight w:val="0"/>
              <w:marTop w:val="0"/>
              <w:marBottom w:val="0"/>
              <w:divBdr>
                <w:top w:val="none" w:sz="0" w:space="0" w:color="auto"/>
                <w:left w:val="none" w:sz="0" w:space="0" w:color="auto"/>
                <w:bottom w:val="none" w:sz="0" w:space="0" w:color="auto"/>
                <w:right w:val="none" w:sz="0" w:space="0" w:color="auto"/>
              </w:divBdr>
            </w:div>
            <w:div w:id="452946500">
              <w:marLeft w:val="0"/>
              <w:marRight w:val="0"/>
              <w:marTop w:val="0"/>
              <w:marBottom w:val="0"/>
              <w:divBdr>
                <w:top w:val="none" w:sz="0" w:space="0" w:color="auto"/>
                <w:left w:val="none" w:sz="0" w:space="0" w:color="auto"/>
                <w:bottom w:val="none" w:sz="0" w:space="0" w:color="auto"/>
                <w:right w:val="none" w:sz="0" w:space="0" w:color="auto"/>
              </w:divBdr>
            </w:div>
            <w:div w:id="1778328391">
              <w:marLeft w:val="0"/>
              <w:marRight w:val="0"/>
              <w:marTop w:val="0"/>
              <w:marBottom w:val="0"/>
              <w:divBdr>
                <w:top w:val="none" w:sz="0" w:space="0" w:color="auto"/>
                <w:left w:val="none" w:sz="0" w:space="0" w:color="auto"/>
                <w:bottom w:val="none" w:sz="0" w:space="0" w:color="auto"/>
                <w:right w:val="none" w:sz="0" w:space="0" w:color="auto"/>
              </w:divBdr>
            </w:div>
            <w:div w:id="1999922833">
              <w:marLeft w:val="0"/>
              <w:marRight w:val="0"/>
              <w:marTop w:val="0"/>
              <w:marBottom w:val="0"/>
              <w:divBdr>
                <w:top w:val="none" w:sz="0" w:space="0" w:color="auto"/>
                <w:left w:val="none" w:sz="0" w:space="0" w:color="auto"/>
                <w:bottom w:val="none" w:sz="0" w:space="0" w:color="auto"/>
                <w:right w:val="none" w:sz="0" w:space="0" w:color="auto"/>
              </w:divBdr>
            </w:div>
            <w:div w:id="1646734248">
              <w:marLeft w:val="0"/>
              <w:marRight w:val="0"/>
              <w:marTop w:val="0"/>
              <w:marBottom w:val="0"/>
              <w:divBdr>
                <w:top w:val="none" w:sz="0" w:space="0" w:color="auto"/>
                <w:left w:val="none" w:sz="0" w:space="0" w:color="auto"/>
                <w:bottom w:val="none" w:sz="0" w:space="0" w:color="auto"/>
                <w:right w:val="none" w:sz="0" w:space="0" w:color="auto"/>
              </w:divBdr>
            </w:div>
            <w:div w:id="1452431315">
              <w:marLeft w:val="0"/>
              <w:marRight w:val="0"/>
              <w:marTop w:val="0"/>
              <w:marBottom w:val="0"/>
              <w:divBdr>
                <w:top w:val="none" w:sz="0" w:space="0" w:color="auto"/>
                <w:left w:val="none" w:sz="0" w:space="0" w:color="auto"/>
                <w:bottom w:val="none" w:sz="0" w:space="0" w:color="auto"/>
                <w:right w:val="none" w:sz="0" w:space="0" w:color="auto"/>
              </w:divBdr>
            </w:div>
            <w:div w:id="1779642237">
              <w:marLeft w:val="0"/>
              <w:marRight w:val="0"/>
              <w:marTop w:val="0"/>
              <w:marBottom w:val="0"/>
              <w:divBdr>
                <w:top w:val="none" w:sz="0" w:space="0" w:color="auto"/>
                <w:left w:val="none" w:sz="0" w:space="0" w:color="auto"/>
                <w:bottom w:val="none" w:sz="0" w:space="0" w:color="auto"/>
                <w:right w:val="none" w:sz="0" w:space="0" w:color="auto"/>
              </w:divBdr>
            </w:div>
            <w:div w:id="1997031903">
              <w:marLeft w:val="0"/>
              <w:marRight w:val="0"/>
              <w:marTop w:val="0"/>
              <w:marBottom w:val="0"/>
              <w:divBdr>
                <w:top w:val="none" w:sz="0" w:space="0" w:color="auto"/>
                <w:left w:val="none" w:sz="0" w:space="0" w:color="auto"/>
                <w:bottom w:val="none" w:sz="0" w:space="0" w:color="auto"/>
                <w:right w:val="none" w:sz="0" w:space="0" w:color="auto"/>
              </w:divBdr>
            </w:div>
            <w:div w:id="2065713676">
              <w:marLeft w:val="0"/>
              <w:marRight w:val="0"/>
              <w:marTop w:val="0"/>
              <w:marBottom w:val="0"/>
              <w:divBdr>
                <w:top w:val="none" w:sz="0" w:space="0" w:color="auto"/>
                <w:left w:val="none" w:sz="0" w:space="0" w:color="auto"/>
                <w:bottom w:val="none" w:sz="0" w:space="0" w:color="auto"/>
                <w:right w:val="none" w:sz="0" w:space="0" w:color="auto"/>
              </w:divBdr>
            </w:div>
            <w:div w:id="1114204549">
              <w:marLeft w:val="0"/>
              <w:marRight w:val="0"/>
              <w:marTop w:val="0"/>
              <w:marBottom w:val="0"/>
              <w:divBdr>
                <w:top w:val="none" w:sz="0" w:space="0" w:color="auto"/>
                <w:left w:val="none" w:sz="0" w:space="0" w:color="auto"/>
                <w:bottom w:val="none" w:sz="0" w:space="0" w:color="auto"/>
                <w:right w:val="none" w:sz="0" w:space="0" w:color="auto"/>
              </w:divBdr>
            </w:div>
            <w:div w:id="1101023523">
              <w:marLeft w:val="0"/>
              <w:marRight w:val="0"/>
              <w:marTop w:val="0"/>
              <w:marBottom w:val="0"/>
              <w:divBdr>
                <w:top w:val="none" w:sz="0" w:space="0" w:color="auto"/>
                <w:left w:val="none" w:sz="0" w:space="0" w:color="auto"/>
                <w:bottom w:val="none" w:sz="0" w:space="0" w:color="auto"/>
                <w:right w:val="none" w:sz="0" w:space="0" w:color="auto"/>
              </w:divBdr>
            </w:div>
            <w:div w:id="1701126193">
              <w:marLeft w:val="0"/>
              <w:marRight w:val="0"/>
              <w:marTop w:val="0"/>
              <w:marBottom w:val="0"/>
              <w:divBdr>
                <w:top w:val="none" w:sz="0" w:space="0" w:color="auto"/>
                <w:left w:val="none" w:sz="0" w:space="0" w:color="auto"/>
                <w:bottom w:val="none" w:sz="0" w:space="0" w:color="auto"/>
                <w:right w:val="none" w:sz="0" w:space="0" w:color="auto"/>
              </w:divBdr>
            </w:div>
            <w:div w:id="235210531">
              <w:marLeft w:val="0"/>
              <w:marRight w:val="0"/>
              <w:marTop w:val="0"/>
              <w:marBottom w:val="0"/>
              <w:divBdr>
                <w:top w:val="none" w:sz="0" w:space="0" w:color="auto"/>
                <w:left w:val="none" w:sz="0" w:space="0" w:color="auto"/>
                <w:bottom w:val="none" w:sz="0" w:space="0" w:color="auto"/>
                <w:right w:val="none" w:sz="0" w:space="0" w:color="auto"/>
              </w:divBdr>
            </w:div>
            <w:div w:id="1637183131">
              <w:marLeft w:val="0"/>
              <w:marRight w:val="0"/>
              <w:marTop w:val="0"/>
              <w:marBottom w:val="0"/>
              <w:divBdr>
                <w:top w:val="none" w:sz="0" w:space="0" w:color="auto"/>
                <w:left w:val="none" w:sz="0" w:space="0" w:color="auto"/>
                <w:bottom w:val="none" w:sz="0" w:space="0" w:color="auto"/>
                <w:right w:val="none" w:sz="0" w:space="0" w:color="auto"/>
              </w:divBdr>
            </w:div>
            <w:div w:id="1464079088">
              <w:marLeft w:val="0"/>
              <w:marRight w:val="0"/>
              <w:marTop w:val="0"/>
              <w:marBottom w:val="0"/>
              <w:divBdr>
                <w:top w:val="none" w:sz="0" w:space="0" w:color="auto"/>
                <w:left w:val="none" w:sz="0" w:space="0" w:color="auto"/>
                <w:bottom w:val="none" w:sz="0" w:space="0" w:color="auto"/>
                <w:right w:val="none" w:sz="0" w:space="0" w:color="auto"/>
              </w:divBdr>
            </w:div>
            <w:div w:id="178743052">
              <w:marLeft w:val="0"/>
              <w:marRight w:val="0"/>
              <w:marTop w:val="0"/>
              <w:marBottom w:val="0"/>
              <w:divBdr>
                <w:top w:val="none" w:sz="0" w:space="0" w:color="auto"/>
                <w:left w:val="none" w:sz="0" w:space="0" w:color="auto"/>
                <w:bottom w:val="none" w:sz="0" w:space="0" w:color="auto"/>
                <w:right w:val="none" w:sz="0" w:space="0" w:color="auto"/>
              </w:divBdr>
            </w:div>
            <w:div w:id="1594509703">
              <w:marLeft w:val="0"/>
              <w:marRight w:val="0"/>
              <w:marTop w:val="0"/>
              <w:marBottom w:val="0"/>
              <w:divBdr>
                <w:top w:val="none" w:sz="0" w:space="0" w:color="auto"/>
                <w:left w:val="none" w:sz="0" w:space="0" w:color="auto"/>
                <w:bottom w:val="none" w:sz="0" w:space="0" w:color="auto"/>
                <w:right w:val="none" w:sz="0" w:space="0" w:color="auto"/>
              </w:divBdr>
            </w:div>
            <w:div w:id="1607039408">
              <w:marLeft w:val="0"/>
              <w:marRight w:val="0"/>
              <w:marTop w:val="0"/>
              <w:marBottom w:val="0"/>
              <w:divBdr>
                <w:top w:val="none" w:sz="0" w:space="0" w:color="auto"/>
                <w:left w:val="none" w:sz="0" w:space="0" w:color="auto"/>
                <w:bottom w:val="none" w:sz="0" w:space="0" w:color="auto"/>
                <w:right w:val="none" w:sz="0" w:space="0" w:color="auto"/>
              </w:divBdr>
            </w:div>
            <w:div w:id="2097747976">
              <w:marLeft w:val="0"/>
              <w:marRight w:val="0"/>
              <w:marTop w:val="0"/>
              <w:marBottom w:val="0"/>
              <w:divBdr>
                <w:top w:val="none" w:sz="0" w:space="0" w:color="auto"/>
                <w:left w:val="none" w:sz="0" w:space="0" w:color="auto"/>
                <w:bottom w:val="none" w:sz="0" w:space="0" w:color="auto"/>
                <w:right w:val="none" w:sz="0" w:space="0" w:color="auto"/>
              </w:divBdr>
            </w:div>
            <w:div w:id="1779327639">
              <w:marLeft w:val="0"/>
              <w:marRight w:val="0"/>
              <w:marTop w:val="0"/>
              <w:marBottom w:val="0"/>
              <w:divBdr>
                <w:top w:val="none" w:sz="0" w:space="0" w:color="auto"/>
                <w:left w:val="none" w:sz="0" w:space="0" w:color="auto"/>
                <w:bottom w:val="none" w:sz="0" w:space="0" w:color="auto"/>
                <w:right w:val="none" w:sz="0" w:space="0" w:color="auto"/>
              </w:divBdr>
            </w:div>
            <w:div w:id="1375230948">
              <w:marLeft w:val="0"/>
              <w:marRight w:val="0"/>
              <w:marTop w:val="0"/>
              <w:marBottom w:val="0"/>
              <w:divBdr>
                <w:top w:val="none" w:sz="0" w:space="0" w:color="auto"/>
                <w:left w:val="none" w:sz="0" w:space="0" w:color="auto"/>
                <w:bottom w:val="none" w:sz="0" w:space="0" w:color="auto"/>
                <w:right w:val="none" w:sz="0" w:space="0" w:color="auto"/>
              </w:divBdr>
            </w:div>
            <w:div w:id="1287543777">
              <w:marLeft w:val="0"/>
              <w:marRight w:val="0"/>
              <w:marTop w:val="0"/>
              <w:marBottom w:val="0"/>
              <w:divBdr>
                <w:top w:val="none" w:sz="0" w:space="0" w:color="auto"/>
                <w:left w:val="none" w:sz="0" w:space="0" w:color="auto"/>
                <w:bottom w:val="none" w:sz="0" w:space="0" w:color="auto"/>
                <w:right w:val="none" w:sz="0" w:space="0" w:color="auto"/>
              </w:divBdr>
            </w:div>
            <w:div w:id="1569995934">
              <w:marLeft w:val="0"/>
              <w:marRight w:val="0"/>
              <w:marTop w:val="0"/>
              <w:marBottom w:val="0"/>
              <w:divBdr>
                <w:top w:val="none" w:sz="0" w:space="0" w:color="auto"/>
                <w:left w:val="none" w:sz="0" w:space="0" w:color="auto"/>
                <w:bottom w:val="none" w:sz="0" w:space="0" w:color="auto"/>
                <w:right w:val="none" w:sz="0" w:space="0" w:color="auto"/>
              </w:divBdr>
            </w:div>
            <w:div w:id="381759849">
              <w:marLeft w:val="0"/>
              <w:marRight w:val="0"/>
              <w:marTop w:val="0"/>
              <w:marBottom w:val="0"/>
              <w:divBdr>
                <w:top w:val="none" w:sz="0" w:space="0" w:color="auto"/>
                <w:left w:val="none" w:sz="0" w:space="0" w:color="auto"/>
                <w:bottom w:val="none" w:sz="0" w:space="0" w:color="auto"/>
                <w:right w:val="none" w:sz="0" w:space="0" w:color="auto"/>
              </w:divBdr>
            </w:div>
            <w:div w:id="468863775">
              <w:marLeft w:val="0"/>
              <w:marRight w:val="0"/>
              <w:marTop w:val="0"/>
              <w:marBottom w:val="0"/>
              <w:divBdr>
                <w:top w:val="none" w:sz="0" w:space="0" w:color="auto"/>
                <w:left w:val="none" w:sz="0" w:space="0" w:color="auto"/>
                <w:bottom w:val="none" w:sz="0" w:space="0" w:color="auto"/>
                <w:right w:val="none" w:sz="0" w:space="0" w:color="auto"/>
              </w:divBdr>
            </w:div>
            <w:div w:id="2041398849">
              <w:marLeft w:val="0"/>
              <w:marRight w:val="0"/>
              <w:marTop w:val="0"/>
              <w:marBottom w:val="0"/>
              <w:divBdr>
                <w:top w:val="none" w:sz="0" w:space="0" w:color="auto"/>
                <w:left w:val="none" w:sz="0" w:space="0" w:color="auto"/>
                <w:bottom w:val="none" w:sz="0" w:space="0" w:color="auto"/>
                <w:right w:val="none" w:sz="0" w:space="0" w:color="auto"/>
              </w:divBdr>
            </w:div>
            <w:div w:id="1136486243">
              <w:marLeft w:val="0"/>
              <w:marRight w:val="0"/>
              <w:marTop w:val="0"/>
              <w:marBottom w:val="0"/>
              <w:divBdr>
                <w:top w:val="none" w:sz="0" w:space="0" w:color="auto"/>
                <w:left w:val="none" w:sz="0" w:space="0" w:color="auto"/>
                <w:bottom w:val="none" w:sz="0" w:space="0" w:color="auto"/>
                <w:right w:val="none" w:sz="0" w:space="0" w:color="auto"/>
              </w:divBdr>
            </w:div>
            <w:div w:id="1751734653">
              <w:marLeft w:val="0"/>
              <w:marRight w:val="0"/>
              <w:marTop w:val="0"/>
              <w:marBottom w:val="0"/>
              <w:divBdr>
                <w:top w:val="none" w:sz="0" w:space="0" w:color="auto"/>
                <w:left w:val="none" w:sz="0" w:space="0" w:color="auto"/>
                <w:bottom w:val="none" w:sz="0" w:space="0" w:color="auto"/>
                <w:right w:val="none" w:sz="0" w:space="0" w:color="auto"/>
              </w:divBdr>
            </w:div>
            <w:div w:id="1151948111">
              <w:marLeft w:val="0"/>
              <w:marRight w:val="0"/>
              <w:marTop w:val="0"/>
              <w:marBottom w:val="0"/>
              <w:divBdr>
                <w:top w:val="none" w:sz="0" w:space="0" w:color="auto"/>
                <w:left w:val="none" w:sz="0" w:space="0" w:color="auto"/>
                <w:bottom w:val="none" w:sz="0" w:space="0" w:color="auto"/>
                <w:right w:val="none" w:sz="0" w:space="0" w:color="auto"/>
              </w:divBdr>
            </w:div>
            <w:div w:id="1342393152">
              <w:marLeft w:val="0"/>
              <w:marRight w:val="0"/>
              <w:marTop w:val="0"/>
              <w:marBottom w:val="0"/>
              <w:divBdr>
                <w:top w:val="none" w:sz="0" w:space="0" w:color="auto"/>
                <w:left w:val="none" w:sz="0" w:space="0" w:color="auto"/>
                <w:bottom w:val="none" w:sz="0" w:space="0" w:color="auto"/>
                <w:right w:val="none" w:sz="0" w:space="0" w:color="auto"/>
              </w:divBdr>
            </w:div>
            <w:div w:id="2065566762">
              <w:marLeft w:val="0"/>
              <w:marRight w:val="0"/>
              <w:marTop w:val="0"/>
              <w:marBottom w:val="0"/>
              <w:divBdr>
                <w:top w:val="none" w:sz="0" w:space="0" w:color="auto"/>
                <w:left w:val="none" w:sz="0" w:space="0" w:color="auto"/>
                <w:bottom w:val="none" w:sz="0" w:space="0" w:color="auto"/>
                <w:right w:val="none" w:sz="0" w:space="0" w:color="auto"/>
              </w:divBdr>
            </w:div>
            <w:div w:id="895317702">
              <w:marLeft w:val="0"/>
              <w:marRight w:val="0"/>
              <w:marTop w:val="0"/>
              <w:marBottom w:val="0"/>
              <w:divBdr>
                <w:top w:val="none" w:sz="0" w:space="0" w:color="auto"/>
                <w:left w:val="none" w:sz="0" w:space="0" w:color="auto"/>
                <w:bottom w:val="none" w:sz="0" w:space="0" w:color="auto"/>
                <w:right w:val="none" w:sz="0" w:space="0" w:color="auto"/>
              </w:divBdr>
            </w:div>
            <w:div w:id="10255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9924">
      <w:bodyDiv w:val="1"/>
      <w:marLeft w:val="0"/>
      <w:marRight w:val="0"/>
      <w:marTop w:val="0"/>
      <w:marBottom w:val="0"/>
      <w:divBdr>
        <w:top w:val="none" w:sz="0" w:space="0" w:color="auto"/>
        <w:left w:val="none" w:sz="0" w:space="0" w:color="auto"/>
        <w:bottom w:val="none" w:sz="0" w:space="0" w:color="auto"/>
        <w:right w:val="none" w:sz="0" w:space="0" w:color="auto"/>
      </w:divBdr>
      <w:divsChild>
        <w:div w:id="1773628939">
          <w:marLeft w:val="0"/>
          <w:marRight w:val="0"/>
          <w:marTop w:val="0"/>
          <w:marBottom w:val="0"/>
          <w:divBdr>
            <w:top w:val="none" w:sz="0" w:space="0" w:color="auto"/>
            <w:left w:val="none" w:sz="0" w:space="0" w:color="auto"/>
            <w:bottom w:val="none" w:sz="0" w:space="0" w:color="auto"/>
            <w:right w:val="none" w:sz="0" w:space="0" w:color="auto"/>
          </w:divBdr>
          <w:divsChild>
            <w:div w:id="219639934">
              <w:marLeft w:val="0"/>
              <w:marRight w:val="0"/>
              <w:marTop w:val="0"/>
              <w:marBottom w:val="0"/>
              <w:divBdr>
                <w:top w:val="none" w:sz="0" w:space="0" w:color="auto"/>
                <w:left w:val="none" w:sz="0" w:space="0" w:color="auto"/>
                <w:bottom w:val="none" w:sz="0" w:space="0" w:color="auto"/>
                <w:right w:val="none" w:sz="0" w:space="0" w:color="auto"/>
              </w:divBdr>
            </w:div>
            <w:div w:id="1058940132">
              <w:marLeft w:val="0"/>
              <w:marRight w:val="0"/>
              <w:marTop w:val="0"/>
              <w:marBottom w:val="0"/>
              <w:divBdr>
                <w:top w:val="none" w:sz="0" w:space="0" w:color="auto"/>
                <w:left w:val="none" w:sz="0" w:space="0" w:color="auto"/>
                <w:bottom w:val="none" w:sz="0" w:space="0" w:color="auto"/>
                <w:right w:val="none" w:sz="0" w:space="0" w:color="auto"/>
              </w:divBdr>
            </w:div>
            <w:div w:id="1655916519">
              <w:marLeft w:val="0"/>
              <w:marRight w:val="0"/>
              <w:marTop w:val="0"/>
              <w:marBottom w:val="0"/>
              <w:divBdr>
                <w:top w:val="none" w:sz="0" w:space="0" w:color="auto"/>
                <w:left w:val="none" w:sz="0" w:space="0" w:color="auto"/>
                <w:bottom w:val="none" w:sz="0" w:space="0" w:color="auto"/>
                <w:right w:val="none" w:sz="0" w:space="0" w:color="auto"/>
              </w:divBdr>
            </w:div>
            <w:div w:id="2097510683">
              <w:marLeft w:val="0"/>
              <w:marRight w:val="0"/>
              <w:marTop w:val="0"/>
              <w:marBottom w:val="0"/>
              <w:divBdr>
                <w:top w:val="none" w:sz="0" w:space="0" w:color="auto"/>
                <w:left w:val="none" w:sz="0" w:space="0" w:color="auto"/>
                <w:bottom w:val="none" w:sz="0" w:space="0" w:color="auto"/>
                <w:right w:val="none" w:sz="0" w:space="0" w:color="auto"/>
              </w:divBdr>
            </w:div>
            <w:div w:id="1039010535">
              <w:marLeft w:val="0"/>
              <w:marRight w:val="0"/>
              <w:marTop w:val="0"/>
              <w:marBottom w:val="0"/>
              <w:divBdr>
                <w:top w:val="none" w:sz="0" w:space="0" w:color="auto"/>
                <w:left w:val="none" w:sz="0" w:space="0" w:color="auto"/>
                <w:bottom w:val="none" w:sz="0" w:space="0" w:color="auto"/>
                <w:right w:val="none" w:sz="0" w:space="0" w:color="auto"/>
              </w:divBdr>
            </w:div>
            <w:div w:id="1496995610">
              <w:marLeft w:val="0"/>
              <w:marRight w:val="0"/>
              <w:marTop w:val="0"/>
              <w:marBottom w:val="0"/>
              <w:divBdr>
                <w:top w:val="none" w:sz="0" w:space="0" w:color="auto"/>
                <w:left w:val="none" w:sz="0" w:space="0" w:color="auto"/>
                <w:bottom w:val="none" w:sz="0" w:space="0" w:color="auto"/>
                <w:right w:val="none" w:sz="0" w:space="0" w:color="auto"/>
              </w:divBdr>
            </w:div>
            <w:div w:id="366831427">
              <w:marLeft w:val="0"/>
              <w:marRight w:val="0"/>
              <w:marTop w:val="0"/>
              <w:marBottom w:val="0"/>
              <w:divBdr>
                <w:top w:val="none" w:sz="0" w:space="0" w:color="auto"/>
                <w:left w:val="none" w:sz="0" w:space="0" w:color="auto"/>
                <w:bottom w:val="none" w:sz="0" w:space="0" w:color="auto"/>
                <w:right w:val="none" w:sz="0" w:space="0" w:color="auto"/>
              </w:divBdr>
            </w:div>
            <w:div w:id="623467397">
              <w:marLeft w:val="0"/>
              <w:marRight w:val="0"/>
              <w:marTop w:val="0"/>
              <w:marBottom w:val="0"/>
              <w:divBdr>
                <w:top w:val="none" w:sz="0" w:space="0" w:color="auto"/>
                <w:left w:val="none" w:sz="0" w:space="0" w:color="auto"/>
                <w:bottom w:val="none" w:sz="0" w:space="0" w:color="auto"/>
                <w:right w:val="none" w:sz="0" w:space="0" w:color="auto"/>
              </w:divBdr>
            </w:div>
            <w:div w:id="3800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6188">
      <w:bodyDiv w:val="1"/>
      <w:marLeft w:val="0"/>
      <w:marRight w:val="0"/>
      <w:marTop w:val="0"/>
      <w:marBottom w:val="0"/>
      <w:divBdr>
        <w:top w:val="none" w:sz="0" w:space="0" w:color="auto"/>
        <w:left w:val="none" w:sz="0" w:space="0" w:color="auto"/>
        <w:bottom w:val="none" w:sz="0" w:space="0" w:color="auto"/>
        <w:right w:val="none" w:sz="0" w:space="0" w:color="auto"/>
      </w:divBdr>
      <w:divsChild>
        <w:div w:id="1714302934">
          <w:marLeft w:val="0"/>
          <w:marRight w:val="0"/>
          <w:marTop w:val="0"/>
          <w:marBottom w:val="0"/>
          <w:divBdr>
            <w:top w:val="none" w:sz="0" w:space="0" w:color="auto"/>
            <w:left w:val="none" w:sz="0" w:space="0" w:color="auto"/>
            <w:bottom w:val="none" w:sz="0" w:space="0" w:color="auto"/>
            <w:right w:val="none" w:sz="0" w:space="0" w:color="auto"/>
          </w:divBdr>
          <w:divsChild>
            <w:div w:id="796534609">
              <w:marLeft w:val="0"/>
              <w:marRight w:val="0"/>
              <w:marTop w:val="0"/>
              <w:marBottom w:val="0"/>
              <w:divBdr>
                <w:top w:val="none" w:sz="0" w:space="0" w:color="auto"/>
                <w:left w:val="none" w:sz="0" w:space="0" w:color="auto"/>
                <w:bottom w:val="none" w:sz="0" w:space="0" w:color="auto"/>
                <w:right w:val="none" w:sz="0" w:space="0" w:color="auto"/>
              </w:divBdr>
            </w:div>
            <w:div w:id="1722289032">
              <w:marLeft w:val="0"/>
              <w:marRight w:val="0"/>
              <w:marTop w:val="0"/>
              <w:marBottom w:val="0"/>
              <w:divBdr>
                <w:top w:val="none" w:sz="0" w:space="0" w:color="auto"/>
                <w:left w:val="none" w:sz="0" w:space="0" w:color="auto"/>
                <w:bottom w:val="none" w:sz="0" w:space="0" w:color="auto"/>
                <w:right w:val="none" w:sz="0" w:space="0" w:color="auto"/>
              </w:divBdr>
            </w:div>
            <w:div w:id="1991902463">
              <w:marLeft w:val="0"/>
              <w:marRight w:val="0"/>
              <w:marTop w:val="0"/>
              <w:marBottom w:val="0"/>
              <w:divBdr>
                <w:top w:val="none" w:sz="0" w:space="0" w:color="auto"/>
                <w:left w:val="none" w:sz="0" w:space="0" w:color="auto"/>
                <w:bottom w:val="none" w:sz="0" w:space="0" w:color="auto"/>
                <w:right w:val="none" w:sz="0" w:space="0" w:color="auto"/>
              </w:divBdr>
            </w:div>
            <w:div w:id="555703553">
              <w:marLeft w:val="0"/>
              <w:marRight w:val="0"/>
              <w:marTop w:val="0"/>
              <w:marBottom w:val="0"/>
              <w:divBdr>
                <w:top w:val="none" w:sz="0" w:space="0" w:color="auto"/>
                <w:left w:val="none" w:sz="0" w:space="0" w:color="auto"/>
                <w:bottom w:val="none" w:sz="0" w:space="0" w:color="auto"/>
                <w:right w:val="none" w:sz="0" w:space="0" w:color="auto"/>
              </w:divBdr>
            </w:div>
            <w:div w:id="322202945">
              <w:marLeft w:val="0"/>
              <w:marRight w:val="0"/>
              <w:marTop w:val="0"/>
              <w:marBottom w:val="0"/>
              <w:divBdr>
                <w:top w:val="none" w:sz="0" w:space="0" w:color="auto"/>
                <w:left w:val="none" w:sz="0" w:space="0" w:color="auto"/>
                <w:bottom w:val="none" w:sz="0" w:space="0" w:color="auto"/>
                <w:right w:val="none" w:sz="0" w:space="0" w:color="auto"/>
              </w:divBdr>
            </w:div>
            <w:div w:id="29502051">
              <w:marLeft w:val="0"/>
              <w:marRight w:val="0"/>
              <w:marTop w:val="0"/>
              <w:marBottom w:val="0"/>
              <w:divBdr>
                <w:top w:val="none" w:sz="0" w:space="0" w:color="auto"/>
                <w:left w:val="none" w:sz="0" w:space="0" w:color="auto"/>
                <w:bottom w:val="none" w:sz="0" w:space="0" w:color="auto"/>
                <w:right w:val="none" w:sz="0" w:space="0" w:color="auto"/>
              </w:divBdr>
            </w:div>
            <w:div w:id="585000120">
              <w:marLeft w:val="0"/>
              <w:marRight w:val="0"/>
              <w:marTop w:val="0"/>
              <w:marBottom w:val="0"/>
              <w:divBdr>
                <w:top w:val="none" w:sz="0" w:space="0" w:color="auto"/>
                <w:left w:val="none" w:sz="0" w:space="0" w:color="auto"/>
                <w:bottom w:val="none" w:sz="0" w:space="0" w:color="auto"/>
                <w:right w:val="none" w:sz="0" w:space="0" w:color="auto"/>
              </w:divBdr>
            </w:div>
            <w:div w:id="454520410">
              <w:marLeft w:val="0"/>
              <w:marRight w:val="0"/>
              <w:marTop w:val="0"/>
              <w:marBottom w:val="0"/>
              <w:divBdr>
                <w:top w:val="none" w:sz="0" w:space="0" w:color="auto"/>
                <w:left w:val="none" w:sz="0" w:space="0" w:color="auto"/>
                <w:bottom w:val="none" w:sz="0" w:space="0" w:color="auto"/>
                <w:right w:val="none" w:sz="0" w:space="0" w:color="auto"/>
              </w:divBdr>
            </w:div>
            <w:div w:id="639724310">
              <w:marLeft w:val="0"/>
              <w:marRight w:val="0"/>
              <w:marTop w:val="0"/>
              <w:marBottom w:val="0"/>
              <w:divBdr>
                <w:top w:val="none" w:sz="0" w:space="0" w:color="auto"/>
                <w:left w:val="none" w:sz="0" w:space="0" w:color="auto"/>
                <w:bottom w:val="none" w:sz="0" w:space="0" w:color="auto"/>
                <w:right w:val="none" w:sz="0" w:space="0" w:color="auto"/>
              </w:divBdr>
            </w:div>
            <w:div w:id="1482963824">
              <w:marLeft w:val="0"/>
              <w:marRight w:val="0"/>
              <w:marTop w:val="0"/>
              <w:marBottom w:val="0"/>
              <w:divBdr>
                <w:top w:val="none" w:sz="0" w:space="0" w:color="auto"/>
                <w:left w:val="none" w:sz="0" w:space="0" w:color="auto"/>
                <w:bottom w:val="none" w:sz="0" w:space="0" w:color="auto"/>
                <w:right w:val="none" w:sz="0" w:space="0" w:color="auto"/>
              </w:divBdr>
            </w:div>
            <w:div w:id="1391660233">
              <w:marLeft w:val="0"/>
              <w:marRight w:val="0"/>
              <w:marTop w:val="0"/>
              <w:marBottom w:val="0"/>
              <w:divBdr>
                <w:top w:val="none" w:sz="0" w:space="0" w:color="auto"/>
                <w:left w:val="none" w:sz="0" w:space="0" w:color="auto"/>
                <w:bottom w:val="none" w:sz="0" w:space="0" w:color="auto"/>
                <w:right w:val="none" w:sz="0" w:space="0" w:color="auto"/>
              </w:divBdr>
            </w:div>
            <w:div w:id="221714642">
              <w:marLeft w:val="0"/>
              <w:marRight w:val="0"/>
              <w:marTop w:val="0"/>
              <w:marBottom w:val="0"/>
              <w:divBdr>
                <w:top w:val="none" w:sz="0" w:space="0" w:color="auto"/>
                <w:left w:val="none" w:sz="0" w:space="0" w:color="auto"/>
                <w:bottom w:val="none" w:sz="0" w:space="0" w:color="auto"/>
                <w:right w:val="none" w:sz="0" w:space="0" w:color="auto"/>
              </w:divBdr>
            </w:div>
            <w:div w:id="1272855998">
              <w:marLeft w:val="0"/>
              <w:marRight w:val="0"/>
              <w:marTop w:val="0"/>
              <w:marBottom w:val="0"/>
              <w:divBdr>
                <w:top w:val="none" w:sz="0" w:space="0" w:color="auto"/>
                <w:left w:val="none" w:sz="0" w:space="0" w:color="auto"/>
                <w:bottom w:val="none" w:sz="0" w:space="0" w:color="auto"/>
                <w:right w:val="none" w:sz="0" w:space="0" w:color="auto"/>
              </w:divBdr>
            </w:div>
            <w:div w:id="916404641">
              <w:marLeft w:val="0"/>
              <w:marRight w:val="0"/>
              <w:marTop w:val="0"/>
              <w:marBottom w:val="0"/>
              <w:divBdr>
                <w:top w:val="none" w:sz="0" w:space="0" w:color="auto"/>
                <w:left w:val="none" w:sz="0" w:space="0" w:color="auto"/>
                <w:bottom w:val="none" w:sz="0" w:space="0" w:color="auto"/>
                <w:right w:val="none" w:sz="0" w:space="0" w:color="auto"/>
              </w:divBdr>
            </w:div>
            <w:div w:id="2091267660">
              <w:marLeft w:val="0"/>
              <w:marRight w:val="0"/>
              <w:marTop w:val="0"/>
              <w:marBottom w:val="0"/>
              <w:divBdr>
                <w:top w:val="none" w:sz="0" w:space="0" w:color="auto"/>
                <w:left w:val="none" w:sz="0" w:space="0" w:color="auto"/>
                <w:bottom w:val="none" w:sz="0" w:space="0" w:color="auto"/>
                <w:right w:val="none" w:sz="0" w:space="0" w:color="auto"/>
              </w:divBdr>
            </w:div>
            <w:div w:id="506866724">
              <w:marLeft w:val="0"/>
              <w:marRight w:val="0"/>
              <w:marTop w:val="0"/>
              <w:marBottom w:val="0"/>
              <w:divBdr>
                <w:top w:val="none" w:sz="0" w:space="0" w:color="auto"/>
                <w:left w:val="none" w:sz="0" w:space="0" w:color="auto"/>
                <w:bottom w:val="none" w:sz="0" w:space="0" w:color="auto"/>
                <w:right w:val="none" w:sz="0" w:space="0" w:color="auto"/>
              </w:divBdr>
            </w:div>
            <w:div w:id="106659079">
              <w:marLeft w:val="0"/>
              <w:marRight w:val="0"/>
              <w:marTop w:val="0"/>
              <w:marBottom w:val="0"/>
              <w:divBdr>
                <w:top w:val="none" w:sz="0" w:space="0" w:color="auto"/>
                <w:left w:val="none" w:sz="0" w:space="0" w:color="auto"/>
                <w:bottom w:val="none" w:sz="0" w:space="0" w:color="auto"/>
                <w:right w:val="none" w:sz="0" w:space="0" w:color="auto"/>
              </w:divBdr>
            </w:div>
            <w:div w:id="726227601">
              <w:marLeft w:val="0"/>
              <w:marRight w:val="0"/>
              <w:marTop w:val="0"/>
              <w:marBottom w:val="0"/>
              <w:divBdr>
                <w:top w:val="none" w:sz="0" w:space="0" w:color="auto"/>
                <w:left w:val="none" w:sz="0" w:space="0" w:color="auto"/>
                <w:bottom w:val="none" w:sz="0" w:space="0" w:color="auto"/>
                <w:right w:val="none" w:sz="0" w:space="0" w:color="auto"/>
              </w:divBdr>
            </w:div>
            <w:div w:id="115367459">
              <w:marLeft w:val="0"/>
              <w:marRight w:val="0"/>
              <w:marTop w:val="0"/>
              <w:marBottom w:val="0"/>
              <w:divBdr>
                <w:top w:val="none" w:sz="0" w:space="0" w:color="auto"/>
                <w:left w:val="none" w:sz="0" w:space="0" w:color="auto"/>
                <w:bottom w:val="none" w:sz="0" w:space="0" w:color="auto"/>
                <w:right w:val="none" w:sz="0" w:space="0" w:color="auto"/>
              </w:divBdr>
            </w:div>
            <w:div w:id="52656884">
              <w:marLeft w:val="0"/>
              <w:marRight w:val="0"/>
              <w:marTop w:val="0"/>
              <w:marBottom w:val="0"/>
              <w:divBdr>
                <w:top w:val="none" w:sz="0" w:space="0" w:color="auto"/>
                <w:left w:val="none" w:sz="0" w:space="0" w:color="auto"/>
                <w:bottom w:val="none" w:sz="0" w:space="0" w:color="auto"/>
                <w:right w:val="none" w:sz="0" w:space="0" w:color="auto"/>
              </w:divBdr>
            </w:div>
            <w:div w:id="441002715">
              <w:marLeft w:val="0"/>
              <w:marRight w:val="0"/>
              <w:marTop w:val="0"/>
              <w:marBottom w:val="0"/>
              <w:divBdr>
                <w:top w:val="none" w:sz="0" w:space="0" w:color="auto"/>
                <w:left w:val="none" w:sz="0" w:space="0" w:color="auto"/>
                <w:bottom w:val="none" w:sz="0" w:space="0" w:color="auto"/>
                <w:right w:val="none" w:sz="0" w:space="0" w:color="auto"/>
              </w:divBdr>
            </w:div>
            <w:div w:id="945967371">
              <w:marLeft w:val="0"/>
              <w:marRight w:val="0"/>
              <w:marTop w:val="0"/>
              <w:marBottom w:val="0"/>
              <w:divBdr>
                <w:top w:val="none" w:sz="0" w:space="0" w:color="auto"/>
                <w:left w:val="none" w:sz="0" w:space="0" w:color="auto"/>
                <w:bottom w:val="none" w:sz="0" w:space="0" w:color="auto"/>
                <w:right w:val="none" w:sz="0" w:space="0" w:color="auto"/>
              </w:divBdr>
            </w:div>
            <w:div w:id="907955756">
              <w:marLeft w:val="0"/>
              <w:marRight w:val="0"/>
              <w:marTop w:val="0"/>
              <w:marBottom w:val="0"/>
              <w:divBdr>
                <w:top w:val="none" w:sz="0" w:space="0" w:color="auto"/>
                <w:left w:val="none" w:sz="0" w:space="0" w:color="auto"/>
                <w:bottom w:val="none" w:sz="0" w:space="0" w:color="auto"/>
                <w:right w:val="none" w:sz="0" w:space="0" w:color="auto"/>
              </w:divBdr>
            </w:div>
            <w:div w:id="525943951">
              <w:marLeft w:val="0"/>
              <w:marRight w:val="0"/>
              <w:marTop w:val="0"/>
              <w:marBottom w:val="0"/>
              <w:divBdr>
                <w:top w:val="none" w:sz="0" w:space="0" w:color="auto"/>
                <w:left w:val="none" w:sz="0" w:space="0" w:color="auto"/>
                <w:bottom w:val="none" w:sz="0" w:space="0" w:color="auto"/>
                <w:right w:val="none" w:sz="0" w:space="0" w:color="auto"/>
              </w:divBdr>
            </w:div>
            <w:div w:id="781994798">
              <w:marLeft w:val="0"/>
              <w:marRight w:val="0"/>
              <w:marTop w:val="0"/>
              <w:marBottom w:val="0"/>
              <w:divBdr>
                <w:top w:val="none" w:sz="0" w:space="0" w:color="auto"/>
                <w:left w:val="none" w:sz="0" w:space="0" w:color="auto"/>
                <w:bottom w:val="none" w:sz="0" w:space="0" w:color="auto"/>
                <w:right w:val="none" w:sz="0" w:space="0" w:color="auto"/>
              </w:divBdr>
            </w:div>
            <w:div w:id="1316299665">
              <w:marLeft w:val="0"/>
              <w:marRight w:val="0"/>
              <w:marTop w:val="0"/>
              <w:marBottom w:val="0"/>
              <w:divBdr>
                <w:top w:val="none" w:sz="0" w:space="0" w:color="auto"/>
                <w:left w:val="none" w:sz="0" w:space="0" w:color="auto"/>
                <w:bottom w:val="none" w:sz="0" w:space="0" w:color="auto"/>
                <w:right w:val="none" w:sz="0" w:space="0" w:color="auto"/>
              </w:divBdr>
            </w:div>
            <w:div w:id="83915026">
              <w:marLeft w:val="0"/>
              <w:marRight w:val="0"/>
              <w:marTop w:val="0"/>
              <w:marBottom w:val="0"/>
              <w:divBdr>
                <w:top w:val="none" w:sz="0" w:space="0" w:color="auto"/>
                <w:left w:val="none" w:sz="0" w:space="0" w:color="auto"/>
                <w:bottom w:val="none" w:sz="0" w:space="0" w:color="auto"/>
                <w:right w:val="none" w:sz="0" w:space="0" w:color="auto"/>
              </w:divBdr>
            </w:div>
            <w:div w:id="1700470293">
              <w:marLeft w:val="0"/>
              <w:marRight w:val="0"/>
              <w:marTop w:val="0"/>
              <w:marBottom w:val="0"/>
              <w:divBdr>
                <w:top w:val="none" w:sz="0" w:space="0" w:color="auto"/>
                <w:left w:val="none" w:sz="0" w:space="0" w:color="auto"/>
                <w:bottom w:val="none" w:sz="0" w:space="0" w:color="auto"/>
                <w:right w:val="none" w:sz="0" w:space="0" w:color="auto"/>
              </w:divBdr>
            </w:div>
            <w:div w:id="186910985">
              <w:marLeft w:val="0"/>
              <w:marRight w:val="0"/>
              <w:marTop w:val="0"/>
              <w:marBottom w:val="0"/>
              <w:divBdr>
                <w:top w:val="none" w:sz="0" w:space="0" w:color="auto"/>
                <w:left w:val="none" w:sz="0" w:space="0" w:color="auto"/>
                <w:bottom w:val="none" w:sz="0" w:space="0" w:color="auto"/>
                <w:right w:val="none" w:sz="0" w:space="0" w:color="auto"/>
              </w:divBdr>
            </w:div>
            <w:div w:id="677999195">
              <w:marLeft w:val="0"/>
              <w:marRight w:val="0"/>
              <w:marTop w:val="0"/>
              <w:marBottom w:val="0"/>
              <w:divBdr>
                <w:top w:val="none" w:sz="0" w:space="0" w:color="auto"/>
                <w:left w:val="none" w:sz="0" w:space="0" w:color="auto"/>
                <w:bottom w:val="none" w:sz="0" w:space="0" w:color="auto"/>
                <w:right w:val="none" w:sz="0" w:space="0" w:color="auto"/>
              </w:divBdr>
            </w:div>
            <w:div w:id="968629127">
              <w:marLeft w:val="0"/>
              <w:marRight w:val="0"/>
              <w:marTop w:val="0"/>
              <w:marBottom w:val="0"/>
              <w:divBdr>
                <w:top w:val="none" w:sz="0" w:space="0" w:color="auto"/>
                <w:left w:val="none" w:sz="0" w:space="0" w:color="auto"/>
                <w:bottom w:val="none" w:sz="0" w:space="0" w:color="auto"/>
                <w:right w:val="none" w:sz="0" w:space="0" w:color="auto"/>
              </w:divBdr>
            </w:div>
            <w:div w:id="715471908">
              <w:marLeft w:val="0"/>
              <w:marRight w:val="0"/>
              <w:marTop w:val="0"/>
              <w:marBottom w:val="0"/>
              <w:divBdr>
                <w:top w:val="none" w:sz="0" w:space="0" w:color="auto"/>
                <w:left w:val="none" w:sz="0" w:space="0" w:color="auto"/>
                <w:bottom w:val="none" w:sz="0" w:space="0" w:color="auto"/>
                <w:right w:val="none" w:sz="0" w:space="0" w:color="auto"/>
              </w:divBdr>
            </w:div>
            <w:div w:id="1552108431">
              <w:marLeft w:val="0"/>
              <w:marRight w:val="0"/>
              <w:marTop w:val="0"/>
              <w:marBottom w:val="0"/>
              <w:divBdr>
                <w:top w:val="none" w:sz="0" w:space="0" w:color="auto"/>
                <w:left w:val="none" w:sz="0" w:space="0" w:color="auto"/>
                <w:bottom w:val="none" w:sz="0" w:space="0" w:color="auto"/>
                <w:right w:val="none" w:sz="0" w:space="0" w:color="auto"/>
              </w:divBdr>
            </w:div>
            <w:div w:id="1267495647">
              <w:marLeft w:val="0"/>
              <w:marRight w:val="0"/>
              <w:marTop w:val="0"/>
              <w:marBottom w:val="0"/>
              <w:divBdr>
                <w:top w:val="none" w:sz="0" w:space="0" w:color="auto"/>
                <w:left w:val="none" w:sz="0" w:space="0" w:color="auto"/>
                <w:bottom w:val="none" w:sz="0" w:space="0" w:color="auto"/>
                <w:right w:val="none" w:sz="0" w:space="0" w:color="auto"/>
              </w:divBdr>
            </w:div>
            <w:div w:id="174154950">
              <w:marLeft w:val="0"/>
              <w:marRight w:val="0"/>
              <w:marTop w:val="0"/>
              <w:marBottom w:val="0"/>
              <w:divBdr>
                <w:top w:val="none" w:sz="0" w:space="0" w:color="auto"/>
                <w:left w:val="none" w:sz="0" w:space="0" w:color="auto"/>
                <w:bottom w:val="none" w:sz="0" w:space="0" w:color="auto"/>
                <w:right w:val="none" w:sz="0" w:space="0" w:color="auto"/>
              </w:divBdr>
            </w:div>
            <w:div w:id="829709018">
              <w:marLeft w:val="0"/>
              <w:marRight w:val="0"/>
              <w:marTop w:val="0"/>
              <w:marBottom w:val="0"/>
              <w:divBdr>
                <w:top w:val="none" w:sz="0" w:space="0" w:color="auto"/>
                <w:left w:val="none" w:sz="0" w:space="0" w:color="auto"/>
                <w:bottom w:val="none" w:sz="0" w:space="0" w:color="auto"/>
                <w:right w:val="none" w:sz="0" w:space="0" w:color="auto"/>
              </w:divBdr>
            </w:div>
            <w:div w:id="86930356">
              <w:marLeft w:val="0"/>
              <w:marRight w:val="0"/>
              <w:marTop w:val="0"/>
              <w:marBottom w:val="0"/>
              <w:divBdr>
                <w:top w:val="none" w:sz="0" w:space="0" w:color="auto"/>
                <w:left w:val="none" w:sz="0" w:space="0" w:color="auto"/>
                <w:bottom w:val="none" w:sz="0" w:space="0" w:color="auto"/>
                <w:right w:val="none" w:sz="0" w:space="0" w:color="auto"/>
              </w:divBdr>
            </w:div>
            <w:div w:id="1627618896">
              <w:marLeft w:val="0"/>
              <w:marRight w:val="0"/>
              <w:marTop w:val="0"/>
              <w:marBottom w:val="0"/>
              <w:divBdr>
                <w:top w:val="none" w:sz="0" w:space="0" w:color="auto"/>
                <w:left w:val="none" w:sz="0" w:space="0" w:color="auto"/>
                <w:bottom w:val="none" w:sz="0" w:space="0" w:color="auto"/>
                <w:right w:val="none" w:sz="0" w:space="0" w:color="auto"/>
              </w:divBdr>
            </w:div>
            <w:div w:id="2008050840">
              <w:marLeft w:val="0"/>
              <w:marRight w:val="0"/>
              <w:marTop w:val="0"/>
              <w:marBottom w:val="0"/>
              <w:divBdr>
                <w:top w:val="none" w:sz="0" w:space="0" w:color="auto"/>
                <w:left w:val="none" w:sz="0" w:space="0" w:color="auto"/>
                <w:bottom w:val="none" w:sz="0" w:space="0" w:color="auto"/>
                <w:right w:val="none" w:sz="0" w:space="0" w:color="auto"/>
              </w:divBdr>
            </w:div>
            <w:div w:id="630326262">
              <w:marLeft w:val="0"/>
              <w:marRight w:val="0"/>
              <w:marTop w:val="0"/>
              <w:marBottom w:val="0"/>
              <w:divBdr>
                <w:top w:val="none" w:sz="0" w:space="0" w:color="auto"/>
                <w:left w:val="none" w:sz="0" w:space="0" w:color="auto"/>
                <w:bottom w:val="none" w:sz="0" w:space="0" w:color="auto"/>
                <w:right w:val="none" w:sz="0" w:space="0" w:color="auto"/>
              </w:divBdr>
            </w:div>
            <w:div w:id="1890606228">
              <w:marLeft w:val="0"/>
              <w:marRight w:val="0"/>
              <w:marTop w:val="0"/>
              <w:marBottom w:val="0"/>
              <w:divBdr>
                <w:top w:val="none" w:sz="0" w:space="0" w:color="auto"/>
                <w:left w:val="none" w:sz="0" w:space="0" w:color="auto"/>
                <w:bottom w:val="none" w:sz="0" w:space="0" w:color="auto"/>
                <w:right w:val="none" w:sz="0" w:space="0" w:color="auto"/>
              </w:divBdr>
            </w:div>
            <w:div w:id="1151140323">
              <w:marLeft w:val="0"/>
              <w:marRight w:val="0"/>
              <w:marTop w:val="0"/>
              <w:marBottom w:val="0"/>
              <w:divBdr>
                <w:top w:val="none" w:sz="0" w:space="0" w:color="auto"/>
                <w:left w:val="none" w:sz="0" w:space="0" w:color="auto"/>
                <w:bottom w:val="none" w:sz="0" w:space="0" w:color="auto"/>
                <w:right w:val="none" w:sz="0" w:space="0" w:color="auto"/>
              </w:divBdr>
            </w:div>
            <w:div w:id="2067803253">
              <w:marLeft w:val="0"/>
              <w:marRight w:val="0"/>
              <w:marTop w:val="0"/>
              <w:marBottom w:val="0"/>
              <w:divBdr>
                <w:top w:val="none" w:sz="0" w:space="0" w:color="auto"/>
                <w:left w:val="none" w:sz="0" w:space="0" w:color="auto"/>
                <w:bottom w:val="none" w:sz="0" w:space="0" w:color="auto"/>
                <w:right w:val="none" w:sz="0" w:space="0" w:color="auto"/>
              </w:divBdr>
            </w:div>
            <w:div w:id="178079924">
              <w:marLeft w:val="0"/>
              <w:marRight w:val="0"/>
              <w:marTop w:val="0"/>
              <w:marBottom w:val="0"/>
              <w:divBdr>
                <w:top w:val="none" w:sz="0" w:space="0" w:color="auto"/>
                <w:left w:val="none" w:sz="0" w:space="0" w:color="auto"/>
                <w:bottom w:val="none" w:sz="0" w:space="0" w:color="auto"/>
                <w:right w:val="none" w:sz="0" w:space="0" w:color="auto"/>
              </w:divBdr>
            </w:div>
            <w:div w:id="831259539">
              <w:marLeft w:val="0"/>
              <w:marRight w:val="0"/>
              <w:marTop w:val="0"/>
              <w:marBottom w:val="0"/>
              <w:divBdr>
                <w:top w:val="none" w:sz="0" w:space="0" w:color="auto"/>
                <w:left w:val="none" w:sz="0" w:space="0" w:color="auto"/>
                <w:bottom w:val="none" w:sz="0" w:space="0" w:color="auto"/>
                <w:right w:val="none" w:sz="0" w:space="0" w:color="auto"/>
              </w:divBdr>
            </w:div>
            <w:div w:id="9280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3486">
      <w:bodyDiv w:val="1"/>
      <w:marLeft w:val="0"/>
      <w:marRight w:val="0"/>
      <w:marTop w:val="0"/>
      <w:marBottom w:val="0"/>
      <w:divBdr>
        <w:top w:val="none" w:sz="0" w:space="0" w:color="auto"/>
        <w:left w:val="none" w:sz="0" w:space="0" w:color="auto"/>
        <w:bottom w:val="none" w:sz="0" w:space="0" w:color="auto"/>
        <w:right w:val="none" w:sz="0" w:space="0" w:color="auto"/>
      </w:divBdr>
      <w:divsChild>
        <w:div w:id="1374698669">
          <w:marLeft w:val="0"/>
          <w:marRight w:val="0"/>
          <w:marTop w:val="0"/>
          <w:marBottom w:val="0"/>
          <w:divBdr>
            <w:top w:val="none" w:sz="0" w:space="0" w:color="auto"/>
            <w:left w:val="none" w:sz="0" w:space="0" w:color="auto"/>
            <w:bottom w:val="none" w:sz="0" w:space="0" w:color="auto"/>
            <w:right w:val="none" w:sz="0" w:space="0" w:color="auto"/>
          </w:divBdr>
          <w:divsChild>
            <w:div w:id="1091897731">
              <w:marLeft w:val="0"/>
              <w:marRight w:val="0"/>
              <w:marTop w:val="0"/>
              <w:marBottom w:val="0"/>
              <w:divBdr>
                <w:top w:val="none" w:sz="0" w:space="0" w:color="auto"/>
                <w:left w:val="none" w:sz="0" w:space="0" w:color="auto"/>
                <w:bottom w:val="none" w:sz="0" w:space="0" w:color="auto"/>
                <w:right w:val="none" w:sz="0" w:space="0" w:color="auto"/>
              </w:divBdr>
            </w:div>
            <w:div w:id="1704750874">
              <w:marLeft w:val="0"/>
              <w:marRight w:val="0"/>
              <w:marTop w:val="0"/>
              <w:marBottom w:val="0"/>
              <w:divBdr>
                <w:top w:val="none" w:sz="0" w:space="0" w:color="auto"/>
                <w:left w:val="none" w:sz="0" w:space="0" w:color="auto"/>
                <w:bottom w:val="none" w:sz="0" w:space="0" w:color="auto"/>
                <w:right w:val="none" w:sz="0" w:space="0" w:color="auto"/>
              </w:divBdr>
            </w:div>
            <w:div w:id="1557666164">
              <w:marLeft w:val="0"/>
              <w:marRight w:val="0"/>
              <w:marTop w:val="0"/>
              <w:marBottom w:val="0"/>
              <w:divBdr>
                <w:top w:val="none" w:sz="0" w:space="0" w:color="auto"/>
                <w:left w:val="none" w:sz="0" w:space="0" w:color="auto"/>
                <w:bottom w:val="none" w:sz="0" w:space="0" w:color="auto"/>
                <w:right w:val="none" w:sz="0" w:space="0" w:color="auto"/>
              </w:divBdr>
            </w:div>
            <w:div w:id="44647282">
              <w:marLeft w:val="0"/>
              <w:marRight w:val="0"/>
              <w:marTop w:val="0"/>
              <w:marBottom w:val="0"/>
              <w:divBdr>
                <w:top w:val="none" w:sz="0" w:space="0" w:color="auto"/>
                <w:left w:val="none" w:sz="0" w:space="0" w:color="auto"/>
                <w:bottom w:val="none" w:sz="0" w:space="0" w:color="auto"/>
                <w:right w:val="none" w:sz="0" w:space="0" w:color="auto"/>
              </w:divBdr>
            </w:div>
            <w:div w:id="177043197">
              <w:marLeft w:val="0"/>
              <w:marRight w:val="0"/>
              <w:marTop w:val="0"/>
              <w:marBottom w:val="0"/>
              <w:divBdr>
                <w:top w:val="none" w:sz="0" w:space="0" w:color="auto"/>
                <w:left w:val="none" w:sz="0" w:space="0" w:color="auto"/>
                <w:bottom w:val="none" w:sz="0" w:space="0" w:color="auto"/>
                <w:right w:val="none" w:sz="0" w:space="0" w:color="auto"/>
              </w:divBdr>
            </w:div>
            <w:div w:id="110975518">
              <w:marLeft w:val="0"/>
              <w:marRight w:val="0"/>
              <w:marTop w:val="0"/>
              <w:marBottom w:val="0"/>
              <w:divBdr>
                <w:top w:val="none" w:sz="0" w:space="0" w:color="auto"/>
                <w:left w:val="none" w:sz="0" w:space="0" w:color="auto"/>
                <w:bottom w:val="none" w:sz="0" w:space="0" w:color="auto"/>
                <w:right w:val="none" w:sz="0" w:space="0" w:color="auto"/>
              </w:divBdr>
            </w:div>
            <w:div w:id="1114980705">
              <w:marLeft w:val="0"/>
              <w:marRight w:val="0"/>
              <w:marTop w:val="0"/>
              <w:marBottom w:val="0"/>
              <w:divBdr>
                <w:top w:val="none" w:sz="0" w:space="0" w:color="auto"/>
                <w:left w:val="none" w:sz="0" w:space="0" w:color="auto"/>
                <w:bottom w:val="none" w:sz="0" w:space="0" w:color="auto"/>
                <w:right w:val="none" w:sz="0" w:space="0" w:color="auto"/>
              </w:divBdr>
            </w:div>
            <w:div w:id="1124083971">
              <w:marLeft w:val="0"/>
              <w:marRight w:val="0"/>
              <w:marTop w:val="0"/>
              <w:marBottom w:val="0"/>
              <w:divBdr>
                <w:top w:val="none" w:sz="0" w:space="0" w:color="auto"/>
                <w:left w:val="none" w:sz="0" w:space="0" w:color="auto"/>
                <w:bottom w:val="none" w:sz="0" w:space="0" w:color="auto"/>
                <w:right w:val="none" w:sz="0" w:space="0" w:color="auto"/>
              </w:divBdr>
            </w:div>
            <w:div w:id="1789616933">
              <w:marLeft w:val="0"/>
              <w:marRight w:val="0"/>
              <w:marTop w:val="0"/>
              <w:marBottom w:val="0"/>
              <w:divBdr>
                <w:top w:val="none" w:sz="0" w:space="0" w:color="auto"/>
                <w:left w:val="none" w:sz="0" w:space="0" w:color="auto"/>
                <w:bottom w:val="none" w:sz="0" w:space="0" w:color="auto"/>
                <w:right w:val="none" w:sz="0" w:space="0" w:color="auto"/>
              </w:divBdr>
            </w:div>
            <w:div w:id="471140977">
              <w:marLeft w:val="0"/>
              <w:marRight w:val="0"/>
              <w:marTop w:val="0"/>
              <w:marBottom w:val="0"/>
              <w:divBdr>
                <w:top w:val="none" w:sz="0" w:space="0" w:color="auto"/>
                <w:left w:val="none" w:sz="0" w:space="0" w:color="auto"/>
                <w:bottom w:val="none" w:sz="0" w:space="0" w:color="auto"/>
                <w:right w:val="none" w:sz="0" w:space="0" w:color="auto"/>
              </w:divBdr>
            </w:div>
            <w:div w:id="407307790">
              <w:marLeft w:val="0"/>
              <w:marRight w:val="0"/>
              <w:marTop w:val="0"/>
              <w:marBottom w:val="0"/>
              <w:divBdr>
                <w:top w:val="none" w:sz="0" w:space="0" w:color="auto"/>
                <w:left w:val="none" w:sz="0" w:space="0" w:color="auto"/>
                <w:bottom w:val="none" w:sz="0" w:space="0" w:color="auto"/>
                <w:right w:val="none" w:sz="0" w:space="0" w:color="auto"/>
              </w:divBdr>
            </w:div>
            <w:div w:id="1150751503">
              <w:marLeft w:val="0"/>
              <w:marRight w:val="0"/>
              <w:marTop w:val="0"/>
              <w:marBottom w:val="0"/>
              <w:divBdr>
                <w:top w:val="none" w:sz="0" w:space="0" w:color="auto"/>
                <w:left w:val="none" w:sz="0" w:space="0" w:color="auto"/>
                <w:bottom w:val="none" w:sz="0" w:space="0" w:color="auto"/>
                <w:right w:val="none" w:sz="0" w:space="0" w:color="auto"/>
              </w:divBdr>
            </w:div>
            <w:div w:id="1153523950">
              <w:marLeft w:val="0"/>
              <w:marRight w:val="0"/>
              <w:marTop w:val="0"/>
              <w:marBottom w:val="0"/>
              <w:divBdr>
                <w:top w:val="none" w:sz="0" w:space="0" w:color="auto"/>
                <w:left w:val="none" w:sz="0" w:space="0" w:color="auto"/>
                <w:bottom w:val="none" w:sz="0" w:space="0" w:color="auto"/>
                <w:right w:val="none" w:sz="0" w:space="0" w:color="auto"/>
              </w:divBdr>
            </w:div>
            <w:div w:id="973371168">
              <w:marLeft w:val="0"/>
              <w:marRight w:val="0"/>
              <w:marTop w:val="0"/>
              <w:marBottom w:val="0"/>
              <w:divBdr>
                <w:top w:val="none" w:sz="0" w:space="0" w:color="auto"/>
                <w:left w:val="none" w:sz="0" w:space="0" w:color="auto"/>
                <w:bottom w:val="none" w:sz="0" w:space="0" w:color="auto"/>
                <w:right w:val="none" w:sz="0" w:space="0" w:color="auto"/>
              </w:divBdr>
            </w:div>
            <w:div w:id="1080370370">
              <w:marLeft w:val="0"/>
              <w:marRight w:val="0"/>
              <w:marTop w:val="0"/>
              <w:marBottom w:val="0"/>
              <w:divBdr>
                <w:top w:val="none" w:sz="0" w:space="0" w:color="auto"/>
                <w:left w:val="none" w:sz="0" w:space="0" w:color="auto"/>
                <w:bottom w:val="none" w:sz="0" w:space="0" w:color="auto"/>
                <w:right w:val="none" w:sz="0" w:space="0" w:color="auto"/>
              </w:divBdr>
            </w:div>
            <w:div w:id="781001031">
              <w:marLeft w:val="0"/>
              <w:marRight w:val="0"/>
              <w:marTop w:val="0"/>
              <w:marBottom w:val="0"/>
              <w:divBdr>
                <w:top w:val="none" w:sz="0" w:space="0" w:color="auto"/>
                <w:left w:val="none" w:sz="0" w:space="0" w:color="auto"/>
                <w:bottom w:val="none" w:sz="0" w:space="0" w:color="auto"/>
                <w:right w:val="none" w:sz="0" w:space="0" w:color="auto"/>
              </w:divBdr>
            </w:div>
            <w:div w:id="1009337203">
              <w:marLeft w:val="0"/>
              <w:marRight w:val="0"/>
              <w:marTop w:val="0"/>
              <w:marBottom w:val="0"/>
              <w:divBdr>
                <w:top w:val="none" w:sz="0" w:space="0" w:color="auto"/>
                <w:left w:val="none" w:sz="0" w:space="0" w:color="auto"/>
                <w:bottom w:val="none" w:sz="0" w:space="0" w:color="auto"/>
                <w:right w:val="none" w:sz="0" w:space="0" w:color="auto"/>
              </w:divBdr>
            </w:div>
            <w:div w:id="566189407">
              <w:marLeft w:val="0"/>
              <w:marRight w:val="0"/>
              <w:marTop w:val="0"/>
              <w:marBottom w:val="0"/>
              <w:divBdr>
                <w:top w:val="none" w:sz="0" w:space="0" w:color="auto"/>
                <w:left w:val="none" w:sz="0" w:space="0" w:color="auto"/>
                <w:bottom w:val="none" w:sz="0" w:space="0" w:color="auto"/>
                <w:right w:val="none" w:sz="0" w:space="0" w:color="auto"/>
              </w:divBdr>
            </w:div>
            <w:div w:id="890383684">
              <w:marLeft w:val="0"/>
              <w:marRight w:val="0"/>
              <w:marTop w:val="0"/>
              <w:marBottom w:val="0"/>
              <w:divBdr>
                <w:top w:val="none" w:sz="0" w:space="0" w:color="auto"/>
                <w:left w:val="none" w:sz="0" w:space="0" w:color="auto"/>
                <w:bottom w:val="none" w:sz="0" w:space="0" w:color="auto"/>
                <w:right w:val="none" w:sz="0" w:space="0" w:color="auto"/>
              </w:divBdr>
            </w:div>
            <w:div w:id="379985908">
              <w:marLeft w:val="0"/>
              <w:marRight w:val="0"/>
              <w:marTop w:val="0"/>
              <w:marBottom w:val="0"/>
              <w:divBdr>
                <w:top w:val="none" w:sz="0" w:space="0" w:color="auto"/>
                <w:left w:val="none" w:sz="0" w:space="0" w:color="auto"/>
                <w:bottom w:val="none" w:sz="0" w:space="0" w:color="auto"/>
                <w:right w:val="none" w:sz="0" w:space="0" w:color="auto"/>
              </w:divBdr>
            </w:div>
            <w:div w:id="1902329479">
              <w:marLeft w:val="0"/>
              <w:marRight w:val="0"/>
              <w:marTop w:val="0"/>
              <w:marBottom w:val="0"/>
              <w:divBdr>
                <w:top w:val="none" w:sz="0" w:space="0" w:color="auto"/>
                <w:left w:val="none" w:sz="0" w:space="0" w:color="auto"/>
                <w:bottom w:val="none" w:sz="0" w:space="0" w:color="auto"/>
                <w:right w:val="none" w:sz="0" w:space="0" w:color="auto"/>
              </w:divBdr>
            </w:div>
            <w:div w:id="1640721368">
              <w:marLeft w:val="0"/>
              <w:marRight w:val="0"/>
              <w:marTop w:val="0"/>
              <w:marBottom w:val="0"/>
              <w:divBdr>
                <w:top w:val="none" w:sz="0" w:space="0" w:color="auto"/>
                <w:left w:val="none" w:sz="0" w:space="0" w:color="auto"/>
                <w:bottom w:val="none" w:sz="0" w:space="0" w:color="auto"/>
                <w:right w:val="none" w:sz="0" w:space="0" w:color="auto"/>
              </w:divBdr>
            </w:div>
            <w:div w:id="1860850927">
              <w:marLeft w:val="0"/>
              <w:marRight w:val="0"/>
              <w:marTop w:val="0"/>
              <w:marBottom w:val="0"/>
              <w:divBdr>
                <w:top w:val="none" w:sz="0" w:space="0" w:color="auto"/>
                <w:left w:val="none" w:sz="0" w:space="0" w:color="auto"/>
                <w:bottom w:val="none" w:sz="0" w:space="0" w:color="auto"/>
                <w:right w:val="none" w:sz="0" w:space="0" w:color="auto"/>
              </w:divBdr>
            </w:div>
            <w:div w:id="1840271694">
              <w:marLeft w:val="0"/>
              <w:marRight w:val="0"/>
              <w:marTop w:val="0"/>
              <w:marBottom w:val="0"/>
              <w:divBdr>
                <w:top w:val="none" w:sz="0" w:space="0" w:color="auto"/>
                <w:left w:val="none" w:sz="0" w:space="0" w:color="auto"/>
                <w:bottom w:val="none" w:sz="0" w:space="0" w:color="auto"/>
                <w:right w:val="none" w:sz="0" w:space="0" w:color="auto"/>
              </w:divBdr>
            </w:div>
            <w:div w:id="1049956956">
              <w:marLeft w:val="0"/>
              <w:marRight w:val="0"/>
              <w:marTop w:val="0"/>
              <w:marBottom w:val="0"/>
              <w:divBdr>
                <w:top w:val="none" w:sz="0" w:space="0" w:color="auto"/>
                <w:left w:val="none" w:sz="0" w:space="0" w:color="auto"/>
                <w:bottom w:val="none" w:sz="0" w:space="0" w:color="auto"/>
                <w:right w:val="none" w:sz="0" w:space="0" w:color="auto"/>
              </w:divBdr>
            </w:div>
            <w:div w:id="1448894794">
              <w:marLeft w:val="0"/>
              <w:marRight w:val="0"/>
              <w:marTop w:val="0"/>
              <w:marBottom w:val="0"/>
              <w:divBdr>
                <w:top w:val="none" w:sz="0" w:space="0" w:color="auto"/>
                <w:left w:val="none" w:sz="0" w:space="0" w:color="auto"/>
                <w:bottom w:val="none" w:sz="0" w:space="0" w:color="auto"/>
                <w:right w:val="none" w:sz="0" w:space="0" w:color="auto"/>
              </w:divBdr>
            </w:div>
            <w:div w:id="103503354">
              <w:marLeft w:val="0"/>
              <w:marRight w:val="0"/>
              <w:marTop w:val="0"/>
              <w:marBottom w:val="0"/>
              <w:divBdr>
                <w:top w:val="none" w:sz="0" w:space="0" w:color="auto"/>
                <w:left w:val="none" w:sz="0" w:space="0" w:color="auto"/>
                <w:bottom w:val="none" w:sz="0" w:space="0" w:color="auto"/>
                <w:right w:val="none" w:sz="0" w:space="0" w:color="auto"/>
              </w:divBdr>
            </w:div>
            <w:div w:id="2032873860">
              <w:marLeft w:val="0"/>
              <w:marRight w:val="0"/>
              <w:marTop w:val="0"/>
              <w:marBottom w:val="0"/>
              <w:divBdr>
                <w:top w:val="none" w:sz="0" w:space="0" w:color="auto"/>
                <w:left w:val="none" w:sz="0" w:space="0" w:color="auto"/>
                <w:bottom w:val="none" w:sz="0" w:space="0" w:color="auto"/>
                <w:right w:val="none" w:sz="0" w:space="0" w:color="auto"/>
              </w:divBdr>
            </w:div>
            <w:div w:id="744767454">
              <w:marLeft w:val="0"/>
              <w:marRight w:val="0"/>
              <w:marTop w:val="0"/>
              <w:marBottom w:val="0"/>
              <w:divBdr>
                <w:top w:val="none" w:sz="0" w:space="0" w:color="auto"/>
                <w:left w:val="none" w:sz="0" w:space="0" w:color="auto"/>
                <w:bottom w:val="none" w:sz="0" w:space="0" w:color="auto"/>
                <w:right w:val="none" w:sz="0" w:space="0" w:color="auto"/>
              </w:divBdr>
            </w:div>
            <w:div w:id="898248541">
              <w:marLeft w:val="0"/>
              <w:marRight w:val="0"/>
              <w:marTop w:val="0"/>
              <w:marBottom w:val="0"/>
              <w:divBdr>
                <w:top w:val="none" w:sz="0" w:space="0" w:color="auto"/>
                <w:left w:val="none" w:sz="0" w:space="0" w:color="auto"/>
                <w:bottom w:val="none" w:sz="0" w:space="0" w:color="auto"/>
                <w:right w:val="none" w:sz="0" w:space="0" w:color="auto"/>
              </w:divBdr>
            </w:div>
            <w:div w:id="544559321">
              <w:marLeft w:val="0"/>
              <w:marRight w:val="0"/>
              <w:marTop w:val="0"/>
              <w:marBottom w:val="0"/>
              <w:divBdr>
                <w:top w:val="none" w:sz="0" w:space="0" w:color="auto"/>
                <w:left w:val="none" w:sz="0" w:space="0" w:color="auto"/>
                <w:bottom w:val="none" w:sz="0" w:space="0" w:color="auto"/>
                <w:right w:val="none" w:sz="0" w:space="0" w:color="auto"/>
              </w:divBdr>
            </w:div>
            <w:div w:id="720906636">
              <w:marLeft w:val="0"/>
              <w:marRight w:val="0"/>
              <w:marTop w:val="0"/>
              <w:marBottom w:val="0"/>
              <w:divBdr>
                <w:top w:val="none" w:sz="0" w:space="0" w:color="auto"/>
                <w:left w:val="none" w:sz="0" w:space="0" w:color="auto"/>
                <w:bottom w:val="none" w:sz="0" w:space="0" w:color="auto"/>
                <w:right w:val="none" w:sz="0" w:space="0" w:color="auto"/>
              </w:divBdr>
            </w:div>
            <w:div w:id="2137412023">
              <w:marLeft w:val="0"/>
              <w:marRight w:val="0"/>
              <w:marTop w:val="0"/>
              <w:marBottom w:val="0"/>
              <w:divBdr>
                <w:top w:val="none" w:sz="0" w:space="0" w:color="auto"/>
                <w:left w:val="none" w:sz="0" w:space="0" w:color="auto"/>
                <w:bottom w:val="none" w:sz="0" w:space="0" w:color="auto"/>
                <w:right w:val="none" w:sz="0" w:space="0" w:color="auto"/>
              </w:divBdr>
            </w:div>
            <w:div w:id="185675376">
              <w:marLeft w:val="0"/>
              <w:marRight w:val="0"/>
              <w:marTop w:val="0"/>
              <w:marBottom w:val="0"/>
              <w:divBdr>
                <w:top w:val="none" w:sz="0" w:space="0" w:color="auto"/>
                <w:left w:val="none" w:sz="0" w:space="0" w:color="auto"/>
                <w:bottom w:val="none" w:sz="0" w:space="0" w:color="auto"/>
                <w:right w:val="none" w:sz="0" w:space="0" w:color="auto"/>
              </w:divBdr>
            </w:div>
            <w:div w:id="416706011">
              <w:marLeft w:val="0"/>
              <w:marRight w:val="0"/>
              <w:marTop w:val="0"/>
              <w:marBottom w:val="0"/>
              <w:divBdr>
                <w:top w:val="none" w:sz="0" w:space="0" w:color="auto"/>
                <w:left w:val="none" w:sz="0" w:space="0" w:color="auto"/>
                <w:bottom w:val="none" w:sz="0" w:space="0" w:color="auto"/>
                <w:right w:val="none" w:sz="0" w:space="0" w:color="auto"/>
              </w:divBdr>
            </w:div>
            <w:div w:id="518855130">
              <w:marLeft w:val="0"/>
              <w:marRight w:val="0"/>
              <w:marTop w:val="0"/>
              <w:marBottom w:val="0"/>
              <w:divBdr>
                <w:top w:val="none" w:sz="0" w:space="0" w:color="auto"/>
                <w:left w:val="none" w:sz="0" w:space="0" w:color="auto"/>
                <w:bottom w:val="none" w:sz="0" w:space="0" w:color="auto"/>
                <w:right w:val="none" w:sz="0" w:space="0" w:color="auto"/>
              </w:divBdr>
            </w:div>
            <w:div w:id="1534726683">
              <w:marLeft w:val="0"/>
              <w:marRight w:val="0"/>
              <w:marTop w:val="0"/>
              <w:marBottom w:val="0"/>
              <w:divBdr>
                <w:top w:val="none" w:sz="0" w:space="0" w:color="auto"/>
                <w:left w:val="none" w:sz="0" w:space="0" w:color="auto"/>
                <w:bottom w:val="none" w:sz="0" w:space="0" w:color="auto"/>
                <w:right w:val="none" w:sz="0" w:space="0" w:color="auto"/>
              </w:divBdr>
            </w:div>
            <w:div w:id="8045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168">
      <w:bodyDiv w:val="1"/>
      <w:marLeft w:val="0"/>
      <w:marRight w:val="0"/>
      <w:marTop w:val="0"/>
      <w:marBottom w:val="0"/>
      <w:divBdr>
        <w:top w:val="none" w:sz="0" w:space="0" w:color="auto"/>
        <w:left w:val="none" w:sz="0" w:space="0" w:color="auto"/>
        <w:bottom w:val="none" w:sz="0" w:space="0" w:color="auto"/>
        <w:right w:val="none" w:sz="0" w:space="0" w:color="auto"/>
      </w:divBdr>
      <w:divsChild>
        <w:div w:id="1999991585">
          <w:marLeft w:val="0"/>
          <w:marRight w:val="0"/>
          <w:marTop w:val="0"/>
          <w:marBottom w:val="0"/>
          <w:divBdr>
            <w:top w:val="none" w:sz="0" w:space="0" w:color="auto"/>
            <w:left w:val="none" w:sz="0" w:space="0" w:color="auto"/>
            <w:bottom w:val="none" w:sz="0" w:space="0" w:color="auto"/>
            <w:right w:val="none" w:sz="0" w:space="0" w:color="auto"/>
          </w:divBdr>
          <w:divsChild>
            <w:div w:id="650521326">
              <w:marLeft w:val="0"/>
              <w:marRight w:val="0"/>
              <w:marTop w:val="0"/>
              <w:marBottom w:val="0"/>
              <w:divBdr>
                <w:top w:val="none" w:sz="0" w:space="0" w:color="auto"/>
                <w:left w:val="none" w:sz="0" w:space="0" w:color="auto"/>
                <w:bottom w:val="none" w:sz="0" w:space="0" w:color="auto"/>
                <w:right w:val="none" w:sz="0" w:space="0" w:color="auto"/>
              </w:divBdr>
            </w:div>
            <w:div w:id="316500249">
              <w:marLeft w:val="0"/>
              <w:marRight w:val="0"/>
              <w:marTop w:val="0"/>
              <w:marBottom w:val="0"/>
              <w:divBdr>
                <w:top w:val="none" w:sz="0" w:space="0" w:color="auto"/>
                <w:left w:val="none" w:sz="0" w:space="0" w:color="auto"/>
                <w:bottom w:val="none" w:sz="0" w:space="0" w:color="auto"/>
                <w:right w:val="none" w:sz="0" w:space="0" w:color="auto"/>
              </w:divBdr>
            </w:div>
            <w:div w:id="15425358">
              <w:marLeft w:val="0"/>
              <w:marRight w:val="0"/>
              <w:marTop w:val="0"/>
              <w:marBottom w:val="0"/>
              <w:divBdr>
                <w:top w:val="none" w:sz="0" w:space="0" w:color="auto"/>
                <w:left w:val="none" w:sz="0" w:space="0" w:color="auto"/>
                <w:bottom w:val="none" w:sz="0" w:space="0" w:color="auto"/>
                <w:right w:val="none" w:sz="0" w:space="0" w:color="auto"/>
              </w:divBdr>
            </w:div>
            <w:div w:id="1236820600">
              <w:marLeft w:val="0"/>
              <w:marRight w:val="0"/>
              <w:marTop w:val="0"/>
              <w:marBottom w:val="0"/>
              <w:divBdr>
                <w:top w:val="none" w:sz="0" w:space="0" w:color="auto"/>
                <w:left w:val="none" w:sz="0" w:space="0" w:color="auto"/>
                <w:bottom w:val="none" w:sz="0" w:space="0" w:color="auto"/>
                <w:right w:val="none" w:sz="0" w:space="0" w:color="auto"/>
              </w:divBdr>
            </w:div>
            <w:div w:id="1109935504">
              <w:marLeft w:val="0"/>
              <w:marRight w:val="0"/>
              <w:marTop w:val="0"/>
              <w:marBottom w:val="0"/>
              <w:divBdr>
                <w:top w:val="none" w:sz="0" w:space="0" w:color="auto"/>
                <w:left w:val="none" w:sz="0" w:space="0" w:color="auto"/>
                <w:bottom w:val="none" w:sz="0" w:space="0" w:color="auto"/>
                <w:right w:val="none" w:sz="0" w:space="0" w:color="auto"/>
              </w:divBdr>
            </w:div>
            <w:div w:id="1225992284">
              <w:marLeft w:val="0"/>
              <w:marRight w:val="0"/>
              <w:marTop w:val="0"/>
              <w:marBottom w:val="0"/>
              <w:divBdr>
                <w:top w:val="none" w:sz="0" w:space="0" w:color="auto"/>
                <w:left w:val="none" w:sz="0" w:space="0" w:color="auto"/>
                <w:bottom w:val="none" w:sz="0" w:space="0" w:color="auto"/>
                <w:right w:val="none" w:sz="0" w:space="0" w:color="auto"/>
              </w:divBdr>
            </w:div>
            <w:div w:id="1665665815">
              <w:marLeft w:val="0"/>
              <w:marRight w:val="0"/>
              <w:marTop w:val="0"/>
              <w:marBottom w:val="0"/>
              <w:divBdr>
                <w:top w:val="none" w:sz="0" w:space="0" w:color="auto"/>
                <w:left w:val="none" w:sz="0" w:space="0" w:color="auto"/>
                <w:bottom w:val="none" w:sz="0" w:space="0" w:color="auto"/>
                <w:right w:val="none" w:sz="0" w:space="0" w:color="auto"/>
              </w:divBdr>
            </w:div>
            <w:div w:id="60519805">
              <w:marLeft w:val="0"/>
              <w:marRight w:val="0"/>
              <w:marTop w:val="0"/>
              <w:marBottom w:val="0"/>
              <w:divBdr>
                <w:top w:val="none" w:sz="0" w:space="0" w:color="auto"/>
                <w:left w:val="none" w:sz="0" w:space="0" w:color="auto"/>
                <w:bottom w:val="none" w:sz="0" w:space="0" w:color="auto"/>
                <w:right w:val="none" w:sz="0" w:space="0" w:color="auto"/>
              </w:divBdr>
            </w:div>
            <w:div w:id="1866017123">
              <w:marLeft w:val="0"/>
              <w:marRight w:val="0"/>
              <w:marTop w:val="0"/>
              <w:marBottom w:val="0"/>
              <w:divBdr>
                <w:top w:val="none" w:sz="0" w:space="0" w:color="auto"/>
                <w:left w:val="none" w:sz="0" w:space="0" w:color="auto"/>
                <w:bottom w:val="none" w:sz="0" w:space="0" w:color="auto"/>
                <w:right w:val="none" w:sz="0" w:space="0" w:color="auto"/>
              </w:divBdr>
            </w:div>
            <w:div w:id="1247304682">
              <w:marLeft w:val="0"/>
              <w:marRight w:val="0"/>
              <w:marTop w:val="0"/>
              <w:marBottom w:val="0"/>
              <w:divBdr>
                <w:top w:val="none" w:sz="0" w:space="0" w:color="auto"/>
                <w:left w:val="none" w:sz="0" w:space="0" w:color="auto"/>
                <w:bottom w:val="none" w:sz="0" w:space="0" w:color="auto"/>
                <w:right w:val="none" w:sz="0" w:space="0" w:color="auto"/>
              </w:divBdr>
            </w:div>
            <w:div w:id="1169129456">
              <w:marLeft w:val="0"/>
              <w:marRight w:val="0"/>
              <w:marTop w:val="0"/>
              <w:marBottom w:val="0"/>
              <w:divBdr>
                <w:top w:val="none" w:sz="0" w:space="0" w:color="auto"/>
                <w:left w:val="none" w:sz="0" w:space="0" w:color="auto"/>
                <w:bottom w:val="none" w:sz="0" w:space="0" w:color="auto"/>
                <w:right w:val="none" w:sz="0" w:space="0" w:color="auto"/>
              </w:divBdr>
            </w:div>
            <w:div w:id="1518469650">
              <w:marLeft w:val="0"/>
              <w:marRight w:val="0"/>
              <w:marTop w:val="0"/>
              <w:marBottom w:val="0"/>
              <w:divBdr>
                <w:top w:val="none" w:sz="0" w:space="0" w:color="auto"/>
                <w:left w:val="none" w:sz="0" w:space="0" w:color="auto"/>
                <w:bottom w:val="none" w:sz="0" w:space="0" w:color="auto"/>
                <w:right w:val="none" w:sz="0" w:space="0" w:color="auto"/>
              </w:divBdr>
            </w:div>
            <w:div w:id="1818955592">
              <w:marLeft w:val="0"/>
              <w:marRight w:val="0"/>
              <w:marTop w:val="0"/>
              <w:marBottom w:val="0"/>
              <w:divBdr>
                <w:top w:val="none" w:sz="0" w:space="0" w:color="auto"/>
                <w:left w:val="none" w:sz="0" w:space="0" w:color="auto"/>
                <w:bottom w:val="none" w:sz="0" w:space="0" w:color="auto"/>
                <w:right w:val="none" w:sz="0" w:space="0" w:color="auto"/>
              </w:divBdr>
            </w:div>
            <w:div w:id="1242132025">
              <w:marLeft w:val="0"/>
              <w:marRight w:val="0"/>
              <w:marTop w:val="0"/>
              <w:marBottom w:val="0"/>
              <w:divBdr>
                <w:top w:val="none" w:sz="0" w:space="0" w:color="auto"/>
                <w:left w:val="none" w:sz="0" w:space="0" w:color="auto"/>
                <w:bottom w:val="none" w:sz="0" w:space="0" w:color="auto"/>
                <w:right w:val="none" w:sz="0" w:space="0" w:color="auto"/>
              </w:divBdr>
            </w:div>
            <w:div w:id="432552552">
              <w:marLeft w:val="0"/>
              <w:marRight w:val="0"/>
              <w:marTop w:val="0"/>
              <w:marBottom w:val="0"/>
              <w:divBdr>
                <w:top w:val="none" w:sz="0" w:space="0" w:color="auto"/>
                <w:left w:val="none" w:sz="0" w:space="0" w:color="auto"/>
                <w:bottom w:val="none" w:sz="0" w:space="0" w:color="auto"/>
                <w:right w:val="none" w:sz="0" w:space="0" w:color="auto"/>
              </w:divBdr>
            </w:div>
            <w:div w:id="13918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693">
      <w:bodyDiv w:val="1"/>
      <w:marLeft w:val="0"/>
      <w:marRight w:val="0"/>
      <w:marTop w:val="0"/>
      <w:marBottom w:val="0"/>
      <w:divBdr>
        <w:top w:val="none" w:sz="0" w:space="0" w:color="auto"/>
        <w:left w:val="none" w:sz="0" w:space="0" w:color="auto"/>
        <w:bottom w:val="none" w:sz="0" w:space="0" w:color="auto"/>
        <w:right w:val="none" w:sz="0" w:space="0" w:color="auto"/>
      </w:divBdr>
      <w:divsChild>
        <w:div w:id="122234508">
          <w:marLeft w:val="0"/>
          <w:marRight w:val="0"/>
          <w:marTop w:val="0"/>
          <w:marBottom w:val="0"/>
          <w:divBdr>
            <w:top w:val="none" w:sz="0" w:space="0" w:color="auto"/>
            <w:left w:val="none" w:sz="0" w:space="0" w:color="auto"/>
            <w:bottom w:val="none" w:sz="0" w:space="0" w:color="auto"/>
            <w:right w:val="none" w:sz="0" w:space="0" w:color="auto"/>
          </w:divBdr>
          <w:divsChild>
            <w:div w:id="367032625">
              <w:marLeft w:val="0"/>
              <w:marRight w:val="0"/>
              <w:marTop w:val="0"/>
              <w:marBottom w:val="0"/>
              <w:divBdr>
                <w:top w:val="none" w:sz="0" w:space="0" w:color="auto"/>
                <w:left w:val="none" w:sz="0" w:space="0" w:color="auto"/>
                <w:bottom w:val="none" w:sz="0" w:space="0" w:color="auto"/>
                <w:right w:val="none" w:sz="0" w:space="0" w:color="auto"/>
              </w:divBdr>
            </w:div>
            <w:div w:id="100884672">
              <w:marLeft w:val="0"/>
              <w:marRight w:val="0"/>
              <w:marTop w:val="0"/>
              <w:marBottom w:val="0"/>
              <w:divBdr>
                <w:top w:val="none" w:sz="0" w:space="0" w:color="auto"/>
                <w:left w:val="none" w:sz="0" w:space="0" w:color="auto"/>
                <w:bottom w:val="none" w:sz="0" w:space="0" w:color="auto"/>
                <w:right w:val="none" w:sz="0" w:space="0" w:color="auto"/>
              </w:divBdr>
            </w:div>
            <w:div w:id="1042678027">
              <w:marLeft w:val="0"/>
              <w:marRight w:val="0"/>
              <w:marTop w:val="0"/>
              <w:marBottom w:val="0"/>
              <w:divBdr>
                <w:top w:val="none" w:sz="0" w:space="0" w:color="auto"/>
                <w:left w:val="none" w:sz="0" w:space="0" w:color="auto"/>
                <w:bottom w:val="none" w:sz="0" w:space="0" w:color="auto"/>
                <w:right w:val="none" w:sz="0" w:space="0" w:color="auto"/>
              </w:divBdr>
            </w:div>
            <w:div w:id="253588641">
              <w:marLeft w:val="0"/>
              <w:marRight w:val="0"/>
              <w:marTop w:val="0"/>
              <w:marBottom w:val="0"/>
              <w:divBdr>
                <w:top w:val="none" w:sz="0" w:space="0" w:color="auto"/>
                <w:left w:val="none" w:sz="0" w:space="0" w:color="auto"/>
                <w:bottom w:val="none" w:sz="0" w:space="0" w:color="auto"/>
                <w:right w:val="none" w:sz="0" w:space="0" w:color="auto"/>
              </w:divBdr>
            </w:div>
            <w:div w:id="1819180582">
              <w:marLeft w:val="0"/>
              <w:marRight w:val="0"/>
              <w:marTop w:val="0"/>
              <w:marBottom w:val="0"/>
              <w:divBdr>
                <w:top w:val="none" w:sz="0" w:space="0" w:color="auto"/>
                <w:left w:val="none" w:sz="0" w:space="0" w:color="auto"/>
                <w:bottom w:val="none" w:sz="0" w:space="0" w:color="auto"/>
                <w:right w:val="none" w:sz="0" w:space="0" w:color="auto"/>
              </w:divBdr>
            </w:div>
            <w:div w:id="847334078">
              <w:marLeft w:val="0"/>
              <w:marRight w:val="0"/>
              <w:marTop w:val="0"/>
              <w:marBottom w:val="0"/>
              <w:divBdr>
                <w:top w:val="none" w:sz="0" w:space="0" w:color="auto"/>
                <w:left w:val="none" w:sz="0" w:space="0" w:color="auto"/>
                <w:bottom w:val="none" w:sz="0" w:space="0" w:color="auto"/>
                <w:right w:val="none" w:sz="0" w:space="0" w:color="auto"/>
              </w:divBdr>
            </w:div>
            <w:div w:id="2078897235">
              <w:marLeft w:val="0"/>
              <w:marRight w:val="0"/>
              <w:marTop w:val="0"/>
              <w:marBottom w:val="0"/>
              <w:divBdr>
                <w:top w:val="none" w:sz="0" w:space="0" w:color="auto"/>
                <w:left w:val="none" w:sz="0" w:space="0" w:color="auto"/>
                <w:bottom w:val="none" w:sz="0" w:space="0" w:color="auto"/>
                <w:right w:val="none" w:sz="0" w:space="0" w:color="auto"/>
              </w:divBdr>
            </w:div>
            <w:div w:id="784274127">
              <w:marLeft w:val="0"/>
              <w:marRight w:val="0"/>
              <w:marTop w:val="0"/>
              <w:marBottom w:val="0"/>
              <w:divBdr>
                <w:top w:val="none" w:sz="0" w:space="0" w:color="auto"/>
                <w:left w:val="none" w:sz="0" w:space="0" w:color="auto"/>
                <w:bottom w:val="none" w:sz="0" w:space="0" w:color="auto"/>
                <w:right w:val="none" w:sz="0" w:space="0" w:color="auto"/>
              </w:divBdr>
            </w:div>
            <w:div w:id="392387702">
              <w:marLeft w:val="0"/>
              <w:marRight w:val="0"/>
              <w:marTop w:val="0"/>
              <w:marBottom w:val="0"/>
              <w:divBdr>
                <w:top w:val="none" w:sz="0" w:space="0" w:color="auto"/>
                <w:left w:val="none" w:sz="0" w:space="0" w:color="auto"/>
                <w:bottom w:val="none" w:sz="0" w:space="0" w:color="auto"/>
                <w:right w:val="none" w:sz="0" w:space="0" w:color="auto"/>
              </w:divBdr>
            </w:div>
            <w:div w:id="1116488668">
              <w:marLeft w:val="0"/>
              <w:marRight w:val="0"/>
              <w:marTop w:val="0"/>
              <w:marBottom w:val="0"/>
              <w:divBdr>
                <w:top w:val="none" w:sz="0" w:space="0" w:color="auto"/>
                <w:left w:val="none" w:sz="0" w:space="0" w:color="auto"/>
                <w:bottom w:val="none" w:sz="0" w:space="0" w:color="auto"/>
                <w:right w:val="none" w:sz="0" w:space="0" w:color="auto"/>
              </w:divBdr>
            </w:div>
            <w:div w:id="2104641652">
              <w:marLeft w:val="0"/>
              <w:marRight w:val="0"/>
              <w:marTop w:val="0"/>
              <w:marBottom w:val="0"/>
              <w:divBdr>
                <w:top w:val="none" w:sz="0" w:space="0" w:color="auto"/>
                <w:left w:val="none" w:sz="0" w:space="0" w:color="auto"/>
                <w:bottom w:val="none" w:sz="0" w:space="0" w:color="auto"/>
                <w:right w:val="none" w:sz="0" w:space="0" w:color="auto"/>
              </w:divBdr>
            </w:div>
            <w:div w:id="969629645">
              <w:marLeft w:val="0"/>
              <w:marRight w:val="0"/>
              <w:marTop w:val="0"/>
              <w:marBottom w:val="0"/>
              <w:divBdr>
                <w:top w:val="none" w:sz="0" w:space="0" w:color="auto"/>
                <w:left w:val="none" w:sz="0" w:space="0" w:color="auto"/>
                <w:bottom w:val="none" w:sz="0" w:space="0" w:color="auto"/>
                <w:right w:val="none" w:sz="0" w:space="0" w:color="auto"/>
              </w:divBdr>
            </w:div>
            <w:div w:id="1351025460">
              <w:marLeft w:val="0"/>
              <w:marRight w:val="0"/>
              <w:marTop w:val="0"/>
              <w:marBottom w:val="0"/>
              <w:divBdr>
                <w:top w:val="none" w:sz="0" w:space="0" w:color="auto"/>
                <w:left w:val="none" w:sz="0" w:space="0" w:color="auto"/>
                <w:bottom w:val="none" w:sz="0" w:space="0" w:color="auto"/>
                <w:right w:val="none" w:sz="0" w:space="0" w:color="auto"/>
              </w:divBdr>
            </w:div>
            <w:div w:id="1585216540">
              <w:marLeft w:val="0"/>
              <w:marRight w:val="0"/>
              <w:marTop w:val="0"/>
              <w:marBottom w:val="0"/>
              <w:divBdr>
                <w:top w:val="none" w:sz="0" w:space="0" w:color="auto"/>
                <w:left w:val="none" w:sz="0" w:space="0" w:color="auto"/>
                <w:bottom w:val="none" w:sz="0" w:space="0" w:color="auto"/>
                <w:right w:val="none" w:sz="0" w:space="0" w:color="auto"/>
              </w:divBdr>
            </w:div>
            <w:div w:id="1971862657">
              <w:marLeft w:val="0"/>
              <w:marRight w:val="0"/>
              <w:marTop w:val="0"/>
              <w:marBottom w:val="0"/>
              <w:divBdr>
                <w:top w:val="none" w:sz="0" w:space="0" w:color="auto"/>
                <w:left w:val="none" w:sz="0" w:space="0" w:color="auto"/>
                <w:bottom w:val="none" w:sz="0" w:space="0" w:color="auto"/>
                <w:right w:val="none" w:sz="0" w:space="0" w:color="auto"/>
              </w:divBdr>
            </w:div>
            <w:div w:id="1078407864">
              <w:marLeft w:val="0"/>
              <w:marRight w:val="0"/>
              <w:marTop w:val="0"/>
              <w:marBottom w:val="0"/>
              <w:divBdr>
                <w:top w:val="none" w:sz="0" w:space="0" w:color="auto"/>
                <w:left w:val="none" w:sz="0" w:space="0" w:color="auto"/>
                <w:bottom w:val="none" w:sz="0" w:space="0" w:color="auto"/>
                <w:right w:val="none" w:sz="0" w:space="0" w:color="auto"/>
              </w:divBdr>
            </w:div>
            <w:div w:id="1694768217">
              <w:marLeft w:val="0"/>
              <w:marRight w:val="0"/>
              <w:marTop w:val="0"/>
              <w:marBottom w:val="0"/>
              <w:divBdr>
                <w:top w:val="none" w:sz="0" w:space="0" w:color="auto"/>
                <w:left w:val="none" w:sz="0" w:space="0" w:color="auto"/>
                <w:bottom w:val="none" w:sz="0" w:space="0" w:color="auto"/>
                <w:right w:val="none" w:sz="0" w:space="0" w:color="auto"/>
              </w:divBdr>
            </w:div>
            <w:div w:id="27799321">
              <w:marLeft w:val="0"/>
              <w:marRight w:val="0"/>
              <w:marTop w:val="0"/>
              <w:marBottom w:val="0"/>
              <w:divBdr>
                <w:top w:val="none" w:sz="0" w:space="0" w:color="auto"/>
                <w:left w:val="none" w:sz="0" w:space="0" w:color="auto"/>
                <w:bottom w:val="none" w:sz="0" w:space="0" w:color="auto"/>
                <w:right w:val="none" w:sz="0" w:space="0" w:color="auto"/>
              </w:divBdr>
            </w:div>
            <w:div w:id="1687369356">
              <w:marLeft w:val="0"/>
              <w:marRight w:val="0"/>
              <w:marTop w:val="0"/>
              <w:marBottom w:val="0"/>
              <w:divBdr>
                <w:top w:val="none" w:sz="0" w:space="0" w:color="auto"/>
                <w:left w:val="none" w:sz="0" w:space="0" w:color="auto"/>
                <w:bottom w:val="none" w:sz="0" w:space="0" w:color="auto"/>
                <w:right w:val="none" w:sz="0" w:space="0" w:color="auto"/>
              </w:divBdr>
            </w:div>
            <w:div w:id="664868198">
              <w:marLeft w:val="0"/>
              <w:marRight w:val="0"/>
              <w:marTop w:val="0"/>
              <w:marBottom w:val="0"/>
              <w:divBdr>
                <w:top w:val="none" w:sz="0" w:space="0" w:color="auto"/>
                <w:left w:val="none" w:sz="0" w:space="0" w:color="auto"/>
                <w:bottom w:val="none" w:sz="0" w:space="0" w:color="auto"/>
                <w:right w:val="none" w:sz="0" w:space="0" w:color="auto"/>
              </w:divBdr>
            </w:div>
            <w:div w:id="20135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4118">
      <w:bodyDiv w:val="1"/>
      <w:marLeft w:val="0"/>
      <w:marRight w:val="0"/>
      <w:marTop w:val="0"/>
      <w:marBottom w:val="0"/>
      <w:divBdr>
        <w:top w:val="none" w:sz="0" w:space="0" w:color="auto"/>
        <w:left w:val="none" w:sz="0" w:space="0" w:color="auto"/>
        <w:bottom w:val="none" w:sz="0" w:space="0" w:color="auto"/>
        <w:right w:val="none" w:sz="0" w:space="0" w:color="auto"/>
      </w:divBdr>
      <w:divsChild>
        <w:div w:id="1172255700">
          <w:marLeft w:val="0"/>
          <w:marRight w:val="0"/>
          <w:marTop w:val="0"/>
          <w:marBottom w:val="0"/>
          <w:divBdr>
            <w:top w:val="none" w:sz="0" w:space="0" w:color="auto"/>
            <w:left w:val="none" w:sz="0" w:space="0" w:color="auto"/>
            <w:bottom w:val="none" w:sz="0" w:space="0" w:color="auto"/>
            <w:right w:val="none" w:sz="0" w:space="0" w:color="auto"/>
          </w:divBdr>
          <w:divsChild>
            <w:div w:id="1108282509">
              <w:marLeft w:val="0"/>
              <w:marRight w:val="0"/>
              <w:marTop w:val="0"/>
              <w:marBottom w:val="0"/>
              <w:divBdr>
                <w:top w:val="none" w:sz="0" w:space="0" w:color="auto"/>
                <w:left w:val="none" w:sz="0" w:space="0" w:color="auto"/>
                <w:bottom w:val="none" w:sz="0" w:space="0" w:color="auto"/>
                <w:right w:val="none" w:sz="0" w:space="0" w:color="auto"/>
              </w:divBdr>
            </w:div>
            <w:div w:id="89280284">
              <w:marLeft w:val="0"/>
              <w:marRight w:val="0"/>
              <w:marTop w:val="0"/>
              <w:marBottom w:val="0"/>
              <w:divBdr>
                <w:top w:val="none" w:sz="0" w:space="0" w:color="auto"/>
                <w:left w:val="none" w:sz="0" w:space="0" w:color="auto"/>
                <w:bottom w:val="none" w:sz="0" w:space="0" w:color="auto"/>
                <w:right w:val="none" w:sz="0" w:space="0" w:color="auto"/>
              </w:divBdr>
            </w:div>
            <w:div w:id="87578389">
              <w:marLeft w:val="0"/>
              <w:marRight w:val="0"/>
              <w:marTop w:val="0"/>
              <w:marBottom w:val="0"/>
              <w:divBdr>
                <w:top w:val="none" w:sz="0" w:space="0" w:color="auto"/>
                <w:left w:val="none" w:sz="0" w:space="0" w:color="auto"/>
                <w:bottom w:val="none" w:sz="0" w:space="0" w:color="auto"/>
                <w:right w:val="none" w:sz="0" w:space="0" w:color="auto"/>
              </w:divBdr>
            </w:div>
            <w:div w:id="1949239231">
              <w:marLeft w:val="0"/>
              <w:marRight w:val="0"/>
              <w:marTop w:val="0"/>
              <w:marBottom w:val="0"/>
              <w:divBdr>
                <w:top w:val="none" w:sz="0" w:space="0" w:color="auto"/>
                <w:left w:val="none" w:sz="0" w:space="0" w:color="auto"/>
                <w:bottom w:val="none" w:sz="0" w:space="0" w:color="auto"/>
                <w:right w:val="none" w:sz="0" w:space="0" w:color="auto"/>
              </w:divBdr>
            </w:div>
            <w:div w:id="712464553">
              <w:marLeft w:val="0"/>
              <w:marRight w:val="0"/>
              <w:marTop w:val="0"/>
              <w:marBottom w:val="0"/>
              <w:divBdr>
                <w:top w:val="none" w:sz="0" w:space="0" w:color="auto"/>
                <w:left w:val="none" w:sz="0" w:space="0" w:color="auto"/>
                <w:bottom w:val="none" w:sz="0" w:space="0" w:color="auto"/>
                <w:right w:val="none" w:sz="0" w:space="0" w:color="auto"/>
              </w:divBdr>
            </w:div>
            <w:div w:id="1804809563">
              <w:marLeft w:val="0"/>
              <w:marRight w:val="0"/>
              <w:marTop w:val="0"/>
              <w:marBottom w:val="0"/>
              <w:divBdr>
                <w:top w:val="none" w:sz="0" w:space="0" w:color="auto"/>
                <w:left w:val="none" w:sz="0" w:space="0" w:color="auto"/>
                <w:bottom w:val="none" w:sz="0" w:space="0" w:color="auto"/>
                <w:right w:val="none" w:sz="0" w:space="0" w:color="auto"/>
              </w:divBdr>
            </w:div>
            <w:div w:id="14549164">
              <w:marLeft w:val="0"/>
              <w:marRight w:val="0"/>
              <w:marTop w:val="0"/>
              <w:marBottom w:val="0"/>
              <w:divBdr>
                <w:top w:val="none" w:sz="0" w:space="0" w:color="auto"/>
                <w:left w:val="none" w:sz="0" w:space="0" w:color="auto"/>
                <w:bottom w:val="none" w:sz="0" w:space="0" w:color="auto"/>
                <w:right w:val="none" w:sz="0" w:space="0" w:color="auto"/>
              </w:divBdr>
            </w:div>
            <w:div w:id="1592205650">
              <w:marLeft w:val="0"/>
              <w:marRight w:val="0"/>
              <w:marTop w:val="0"/>
              <w:marBottom w:val="0"/>
              <w:divBdr>
                <w:top w:val="none" w:sz="0" w:space="0" w:color="auto"/>
                <w:left w:val="none" w:sz="0" w:space="0" w:color="auto"/>
                <w:bottom w:val="none" w:sz="0" w:space="0" w:color="auto"/>
                <w:right w:val="none" w:sz="0" w:space="0" w:color="auto"/>
              </w:divBdr>
            </w:div>
            <w:div w:id="1798065379">
              <w:marLeft w:val="0"/>
              <w:marRight w:val="0"/>
              <w:marTop w:val="0"/>
              <w:marBottom w:val="0"/>
              <w:divBdr>
                <w:top w:val="none" w:sz="0" w:space="0" w:color="auto"/>
                <w:left w:val="none" w:sz="0" w:space="0" w:color="auto"/>
                <w:bottom w:val="none" w:sz="0" w:space="0" w:color="auto"/>
                <w:right w:val="none" w:sz="0" w:space="0" w:color="auto"/>
              </w:divBdr>
            </w:div>
            <w:div w:id="1279872624">
              <w:marLeft w:val="0"/>
              <w:marRight w:val="0"/>
              <w:marTop w:val="0"/>
              <w:marBottom w:val="0"/>
              <w:divBdr>
                <w:top w:val="none" w:sz="0" w:space="0" w:color="auto"/>
                <w:left w:val="none" w:sz="0" w:space="0" w:color="auto"/>
                <w:bottom w:val="none" w:sz="0" w:space="0" w:color="auto"/>
                <w:right w:val="none" w:sz="0" w:space="0" w:color="auto"/>
              </w:divBdr>
            </w:div>
            <w:div w:id="753936274">
              <w:marLeft w:val="0"/>
              <w:marRight w:val="0"/>
              <w:marTop w:val="0"/>
              <w:marBottom w:val="0"/>
              <w:divBdr>
                <w:top w:val="none" w:sz="0" w:space="0" w:color="auto"/>
                <w:left w:val="none" w:sz="0" w:space="0" w:color="auto"/>
                <w:bottom w:val="none" w:sz="0" w:space="0" w:color="auto"/>
                <w:right w:val="none" w:sz="0" w:space="0" w:color="auto"/>
              </w:divBdr>
            </w:div>
            <w:div w:id="533423628">
              <w:marLeft w:val="0"/>
              <w:marRight w:val="0"/>
              <w:marTop w:val="0"/>
              <w:marBottom w:val="0"/>
              <w:divBdr>
                <w:top w:val="none" w:sz="0" w:space="0" w:color="auto"/>
                <w:left w:val="none" w:sz="0" w:space="0" w:color="auto"/>
                <w:bottom w:val="none" w:sz="0" w:space="0" w:color="auto"/>
                <w:right w:val="none" w:sz="0" w:space="0" w:color="auto"/>
              </w:divBdr>
            </w:div>
            <w:div w:id="144787697">
              <w:marLeft w:val="0"/>
              <w:marRight w:val="0"/>
              <w:marTop w:val="0"/>
              <w:marBottom w:val="0"/>
              <w:divBdr>
                <w:top w:val="none" w:sz="0" w:space="0" w:color="auto"/>
                <w:left w:val="none" w:sz="0" w:space="0" w:color="auto"/>
                <w:bottom w:val="none" w:sz="0" w:space="0" w:color="auto"/>
                <w:right w:val="none" w:sz="0" w:space="0" w:color="auto"/>
              </w:divBdr>
            </w:div>
            <w:div w:id="1481114091">
              <w:marLeft w:val="0"/>
              <w:marRight w:val="0"/>
              <w:marTop w:val="0"/>
              <w:marBottom w:val="0"/>
              <w:divBdr>
                <w:top w:val="none" w:sz="0" w:space="0" w:color="auto"/>
                <w:left w:val="none" w:sz="0" w:space="0" w:color="auto"/>
                <w:bottom w:val="none" w:sz="0" w:space="0" w:color="auto"/>
                <w:right w:val="none" w:sz="0" w:space="0" w:color="auto"/>
              </w:divBdr>
            </w:div>
            <w:div w:id="686952993">
              <w:marLeft w:val="0"/>
              <w:marRight w:val="0"/>
              <w:marTop w:val="0"/>
              <w:marBottom w:val="0"/>
              <w:divBdr>
                <w:top w:val="none" w:sz="0" w:space="0" w:color="auto"/>
                <w:left w:val="none" w:sz="0" w:space="0" w:color="auto"/>
                <w:bottom w:val="none" w:sz="0" w:space="0" w:color="auto"/>
                <w:right w:val="none" w:sz="0" w:space="0" w:color="auto"/>
              </w:divBdr>
            </w:div>
            <w:div w:id="142704034">
              <w:marLeft w:val="0"/>
              <w:marRight w:val="0"/>
              <w:marTop w:val="0"/>
              <w:marBottom w:val="0"/>
              <w:divBdr>
                <w:top w:val="none" w:sz="0" w:space="0" w:color="auto"/>
                <w:left w:val="none" w:sz="0" w:space="0" w:color="auto"/>
                <w:bottom w:val="none" w:sz="0" w:space="0" w:color="auto"/>
                <w:right w:val="none" w:sz="0" w:space="0" w:color="auto"/>
              </w:divBdr>
            </w:div>
            <w:div w:id="1880435053">
              <w:marLeft w:val="0"/>
              <w:marRight w:val="0"/>
              <w:marTop w:val="0"/>
              <w:marBottom w:val="0"/>
              <w:divBdr>
                <w:top w:val="none" w:sz="0" w:space="0" w:color="auto"/>
                <w:left w:val="none" w:sz="0" w:space="0" w:color="auto"/>
                <w:bottom w:val="none" w:sz="0" w:space="0" w:color="auto"/>
                <w:right w:val="none" w:sz="0" w:space="0" w:color="auto"/>
              </w:divBdr>
            </w:div>
            <w:div w:id="1058162538">
              <w:marLeft w:val="0"/>
              <w:marRight w:val="0"/>
              <w:marTop w:val="0"/>
              <w:marBottom w:val="0"/>
              <w:divBdr>
                <w:top w:val="none" w:sz="0" w:space="0" w:color="auto"/>
                <w:left w:val="none" w:sz="0" w:space="0" w:color="auto"/>
                <w:bottom w:val="none" w:sz="0" w:space="0" w:color="auto"/>
                <w:right w:val="none" w:sz="0" w:space="0" w:color="auto"/>
              </w:divBdr>
            </w:div>
            <w:div w:id="1113666160">
              <w:marLeft w:val="0"/>
              <w:marRight w:val="0"/>
              <w:marTop w:val="0"/>
              <w:marBottom w:val="0"/>
              <w:divBdr>
                <w:top w:val="none" w:sz="0" w:space="0" w:color="auto"/>
                <w:left w:val="none" w:sz="0" w:space="0" w:color="auto"/>
                <w:bottom w:val="none" w:sz="0" w:space="0" w:color="auto"/>
                <w:right w:val="none" w:sz="0" w:space="0" w:color="auto"/>
              </w:divBdr>
            </w:div>
            <w:div w:id="218246579">
              <w:marLeft w:val="0"/>
              <w:marRight w:val="0"/>
              <w:marTop w:val="0"/>
              <w:marBottom w:val="0"/>
              <w:divBdr>
                <w:top w:val="none" w:sz="0" w:space="0" w:color="auto"/>
                <w:left w:val="none" w:sz="0" w:space="0" w:color="auto"/>
                <w:bottom w:val="none" w:sz="0" w:space="0" w:color="auto"/>
                <w:right w:val="none" w:sz="0" w:space="0" w:color="auto"/>
              </w:divBdr>
            </w:div>
            <w:div w:id="13807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7270">
      <w:bodyDiv w:val="1"/>
      <w:marLeft w:val="0"/>
      <w:marRight w:val="0"/>
      <w:marTop w:val="0"/>
      <w:marBottom w:val="0"/>
      <w:divBdr>
        <w:top w:val="none" w:sz="0" w:space="0" w:color="auto"/>
        <w:left w:val="none" w:sz="0" w:space="0" w:color="auto"/>
        <w:bottom w:val="none" w:sz="0" w:space="0" w:color="auto"/>
        <w:right w:val="none" w:sz="0" w:space="0" w:color="auto"/>
      </w:divBdr>
      <w:divsChild>
        <w:div w:id="505901980">
          <w:marLeft w:val="0"/>
          <w:marRight w:val="0"/>
          <w:marTop w:val="0"/>
          <w:marBottom w:val="0"/>
          <w:divBdr>
            <w:top w:val="none" w:sz="0" w:space="0" w:color="auto"/>
            <w:left w:val="none" w:sz="0" w:space="0" w:color="auto"/>
            <w:bottom w:val="none" w:sz="0" w:space="0" w:color="auto"/>
            <w:right w:val="none" w:sz="0" w:space="0" w:color="auto"/>
          </w:divBdr>
          <w:divsChild>
            <w:div w:id="1936211153">
              <w:marLeft w:val="0"/>
              <w:marRight w:val="0"/>
              <w:marTop w:val="0"/>
              <w:marBottom w:val="0"/>
              <w:divBdr>
                <w:top w:val="none" w:sz="0" w:space="0" w:color="auto"/>
                <w:left w:val="none" w:sz="0" w:space="0" w:color="auto"/>
                <w:bottom w:val="none" w:sz="0" w:space="0" w:color="auto"/>
                <w:right w:val="none" w:sz="0" w:space="0" w:color="auto"/>
              </w:divBdr>
            </w:div>
            <w:div w:id="907571227">
              <w:marLeft w:val="0"/>
              <w:marRight w:val="0"/>
              <w:marTop w:val="0"/>
              <w:marBottom w:val="0"/>
              <w:divBdr>
                <w:top w:val="none" w:sz="0" w:space="0" w:color="auto"/>
                <w:left w:val="none" w:sz="0" w:space="0" w:color="auto"/>
                <w:bottom w:val="none" w:sz="0" w:space="0" w:color="auto"/>
                <w:right w:val="none" w:sz="0" w:space="0" w:color="auto"/>
              </w:divBdr>
            </w:div>
            <w:div w:id="1478183203">
              <w:marLeft w:val="0"/>
              <w:marRight w:val="0"/>
              <w:marTop w:val="0"/>
              <w:marBottom w:val="0"/>
              <w:divBdr>
                <w:top w:val="none" w:sz="0" w:space="0" w:color="auto"/>
                <w:left w:val="none" w:sz="0" w:space="0" w:color="auto"/>
                <w:bottom w:val="none" w:sz="0" w:space="0" w:color="auto"/>
                <w:right w:val="none" w:sz="0" w:space="0" w:color="auto"/>
              </w:divBdr>
            </w:div>
            <w:div w:id="1505247719">
              <w:marLeft w:val="0"/>
              <w:marRight w:val="0"/>
              <w:marTop w:val="0"/>
              <w:marBottom w:val="0"/>
              <w:divBdr>
                <w:top w:val="none" w:sz="0" w:space="0" w:color="auto"/>
                <w:left w:val="none" w:sz="0" w:space="0" w:color="auto"/>
                <w:bottom w:val="none" w:sz="0" w:space="0" w:color="auto"/>
                <w:right w:val="none" w:sz="0" w:space="0" w:color="auto"/>
              </w:divBdr>
            </w:div>
            <w:div w:id="1209994251">
              <w:marLeft w:val="0"/>
              <w:marRight w:val="0"/>
              <w:marTop w:val="0"/>
              <w:marBottom w:val="0"/>
              <w:divBdr>
                <w:top w:val="none" w:sz="0" w:space="0" w:color="auto"/>
                <w:left w:val="none" w:sz="0" w:space="0" w:color="auto"/>
                <w:bottom w:val="none" w:sz="0" w:space="0" w:color="auto"/>
                <w:right w:val="none" w:sz="0" w:space="0" w:color="auto"/>
              </w:divBdr>
            </w:div>
            <w:div w:id="26377312">
              <w:marLeft w:val="0"/>
              <w:marRight w:val="0"/>
              <w:marTop w:val="0"/>
              <w:marBottom w:val="0"/>
              <w:divBdr>
                <w:top w:val="none" w:sz="0" w:space="0" w:color="auto"/>
                <w:left w:val="none" w:sz="0" w:space="0" w:color="auto"/>
                <w:bottom w:val="none" w:sz="0" w:space="0" w:color="auto"/>
                <w:right w:val="none" w:sz="0" w:space="0" w:color="auto"/>
              </w:divBdr>
            </w:div>
            <w:div w:id="199628228">
              <w:marLeft w:val="0"/>
              <w:marRight w:val="0"/>
              <w:marTop w:val="0"/>
              <w:marBottom w:val="0"/>
              <w:divBdr>
                <w:top w:val="none" w:sz="0" w:space="0" w:color="auto"/>
                <w:left w:val="none" w:sz="0" w:space="0" w:color="auto"/>
                <w:bottom w:val="none" w:sz="0" w:space="0" w:color="auto"/>
                <w:right w:val="none" w:sz="0" w:space="0" w:color="auto"/>
              </w:divBdr>
            </w:div>
            <w:div w:id="436753018">
              <w:marLeft w:val="0"/>
              <w:marRight w:val="0"/>
              <w:marTop w:val="0"/>
              <w:marBottom w:val="0"/>
              <w:divBdr>
                <w:top w:val="none" w:sz="0" w:space="0" w:color="auto"/>
                <w:left w:val="none" w:sz="0" w:space="0" w:color="auto"/>
                <w:bottom w:val="none" w:sz="0" w:space="0" w:color="auto"/>
                <w:right w:val="none" w:sz="0" w:space="0" w:color="auto"/>
              </w:divBdr>
            </w:div>
            <w:div w:id="1173765062">
              <w:marLeft w:val="0"/>
              <w:marRight w:val="0"/>
              <w:marTop w:val="0"/>
              <w:marBottom w:val="0"/>
              <w:divBdr>
                <w:top w:val="none" w:sz="0" w:space="0" w:color="auto"/>
                <w:left w:val="none" w:sz="0" w:space="0" w:color="auto"/>
                <w:bottom w:val="none" w:sz="0" w:space="0" w:color="auto"/>
                <w:right w:val="none" w:sz="0" w:space="0" w:color="auto"/>
              </w:divBdr>
            </w:div>
            <w:div w:id="636496566">
              <w:marLeft w:val="0"/>
              <w:marRight w:val="0"/>
              <w:marTop w:val="0"/>
              <w:marBottom w:val="0"/>
              <w:divBdr>
                <w:top w:val="none" w:sz="0" w:space="0" w:color="auto"/>
                <w:left w:val="none" w:sz="0" w:space="0" w:color="auto"/>
                <w:bottom w:val="none" w:sz="0" w:space="0" w:color="auto"/>
                <w:right w:val="none" w:sz="0" w:space="0" w:color="auto"/>
              </w:divBdr>
            </w:div>
            <w:div w:id="348526479">
              <w:marLeft w:val="0"/>
              <w:marRight w:val="0"/>
              <w:marTop w:val="0"/>
              <w:marBottom w:val="0"/>
              <w:divBdr>
                <w:top w:val="none" w:sz="0" w:space="0" w:color="auto"/>
                <w:left w:val="none" w:sz="0" w:space="0" w:color="auto"/>
                <w:bottom w:val="none" w:sz="0" w:space="0" w:color="auto"/>
                <w:right w:val="none" w:sz="0" w:space="0" w:color="auto"/>
              </w:divBdr>
            </w:div>
            <w:div w:id="1172336098">
              <w:marLeft w:val="0"/>
              <w:marRight w:val="0"/>
              <w:marTop w:val="0"/>
              <w:marBottom w:val="0"/>
              <w:divBdr>
                <w:top w:val="none" w:sz="0" w:space="0" w:color="auto"/>
                <w:left w:val="none" w:sz="0" w:space="0" w:color="auto"/>
                <w:bottom w:val="none" w:sz="0" w:space="0" w:color="auto"/>
                <w:right w:val="none" w:sz="0" w:space="0" w:color="auto"/>
              </w:divBdr>
            </w:div>
            <w:div w:id="261839808">
              <w:marLeft w:val="0"/>
              <w:marRight w:val="0"/>
              <w:marTop w:val="0"/>
              <w:marBottom w:val="0"/>
              <w:divBdr>
                <w:top w:val="none" w:sz="0" w:space="0" w:color="auto"/>
                <w:left w:val="none" w:sz="0" w:space="0" w:color="auto"/>
                <w:bottom w:val="none" w:sz="0" w:space="0" w:color="auto"/>
                <w:right w:val="none" w:sz="0" w:space="0" w:color="auto"/>
              </w:divBdr>
            </w:div>
            <w:div w:id="27070757">
              <w:marLeft w:val="0"/>
              <w:marRight w:val="0"/>
              <w:marTop w:val="0"/>
              <w:marBottom w:val="0"/>
              <w:divBdr>
                <w:top w:val="none" w:sz="0" w:space="0" w:color="auto"/>
                <w:left w:val="none" w:sz="0" w:space="0" w:color="auto"/>
                <w:bottom w:val="none" w:sz="0" w:space="0" w:color="auto"/>
                <w:right w:val="none" w:sz="0" w:space="0" w:color="auto"/>
              </w:divBdr>
            </w:div>
            <w:div w:id="1006128353">
              <w:marLeft w:val="0"/>
              <w:marRight w:val="0"/>
              <w:marTop w:val="0"/>
              <w:marBottom w:val="0"/>
              <w:divBdr>
                <w:top w:val="none" w:sz="0" w:space="0" w:color="auto"/>
                <w:left w:val="none" w:sz="0" w:space="0" w:color="auto"/>
                <w:bottom w:val="none" w:sz="0" w:space="0" w:color="auto"/>
                <w:right w:val="none" w:sz="0" w:space="0" w:color="auto"/>
              </w:divBdr>
            </w:div>
            <w:div w:id="2092772200">
              <w:marLeft w:val="0"/>
              <w:marRight w:val="0"/>
              <w:marTop w:val="0"/>
              <w:marBottom w:val="0"/>
              <w:divBdr>
                <w:top w:val="none" w:sz="0" w:space="0" w:color="auto"/>
                <w:left w:val="none" w:sz="0" w:space="0" w:color="auto"/>
                <w:bottom w:val="none" w:sz="0" w:space="0" w:color="auto"/>
                <w:right w:val="none" w:sz="0" w:space="0" w:color="auto"/>
              </w:divBdr>
            </w:div>
            <w:div w:id="1321807533">
              <w:marLeft w:val="0"/>
              <w:marRight w:val="0"/>
              <w:marTop w:val="0"/>
              <w:marBottom w:val="0"/>
              <w:divBdr>
                <w:top w:val="none" w:sz="0" w:space="0" w:color="auto"/>
                <w:left w:val="none" w:sz="0" w:space="0" w:color="auto"/>
                <w:bottom w:val="none" w:sz="0" w:space="0" w:color="auto"/>
                <w:right w:val="none" w:sz="0" w:space="0" w:color="auto"/>
              </w:divBdr>
            </w:div>
            <w:div w:id="750583863">
              <w:marLeft w:val="0"/>
              <w:marRight w:val="0"/>
              <w:marTop w:val="0"/>
              <w:marBottom w:val="0"/>
              <w:divBdr>
                <w:top w:val="none" w:sz="0" w:space="0" w:color="auto"/>
                <w:left w:val="none" w:sz="0" w:space="0" w:color="auto"/>
                <w:bottom w:val="none" w:sz="0" w:space="0" w:color="auto"/>
                <w:right w:val="none" w:sz="0" w:space="0" w:color="auto"/>
              </w:divBdr>
            </w:div>
            <w:div w:id="1106122003">
              <w:marLeft w:val="0"/>
              <w:marRight w:val="0"/>
              <w:marTop w:val="0"/>
              <w:marBottom w:val="0"/>
              <w:divBdr>
                <w:top w:val="none" w:sz="0" w:space="0" w:color="auto"/>
                <w:left w:val="none" w:sz="0" w:space="0" w:color="auto"/>
                <w:bottom w:val="none" w:sz="0" w:space="0" w:color="auto"/>
                <w:right w:val="none" w:sz="0" w:space="0" w:color="auto"/>
              </w:divBdr>
            </w:div>
            <w:div w:id="431516423">
              <w:marLeft w:val="0"/>
              <w:marRight w:val="0"/>
              <w:marTop w:val="0"/>
              <w:marBottom w:val="0"/>
              <w:divBdr>
                <w:top w:val="none" w:sz="0" w:space="0" w:color="auto"/>
                <w:left w:val="none" w:sz="0" w:space="0" w:color="auto"/>
                <w:bottom w:val="none" w:sz="0" w:space="0" w:color="auto"/>
                <w:right w:val="none" w:sz="0" w:space="0" w:color="auto"/>
              </w:divBdr>
            </w:div>
            <w:div w:id="170486189">
              <w:marLeft w:val="0"/>
              <w:marRight w:val="0"/>
              <w:marTop w:val="0"/>
              <w:marBottom w:val="0"/>
              <w:divBdr>
                <w:top w:val="none" w:sz="0" w:space="0" w:color="auto"/>
                <w:left w:val="none" w:sz="0" w:space="0" w:color="auto"/>
                <w:bottom w:val="none" w:sz="0" w:space="0" w:color="auto"/>
                <w:right w:val="none" w:sz="0" w:space="0" w:color="auto"/>
              </w:divBdr>
            </w:div>
            <w:div w:id="870145844">
              <w:marLeft w:val="0"/>
              <w:marRight w:val="0"/>
              <w:marTop w:val="0"/>
              <w:marBottom w:val="0"/>
              <w:divBdr>
                <w:top w:val="none" w:sz="0" w:space="0" w:color="auto"/>
                <w:left w:val="none" w:sz="0" w:space="0" w:color="auto"/>
                <w:bottom w:val="none" w:sz="0" w:space="0" w:color="auto"/>
                <w:right w:val="none" w:sz="0" w:space="0" w:color="auto"/>
              </w:divBdr>
            </w:div>
            <w:div w:id="31079736">
              <w:marLeft w:val="0"/>
              <w:marRight w:val="0"/>
              <w:marTop w:val="0"/>
              <w:marBottom w:val="0"/>
              <w:divBdr>
                <w:top w:val="none" w:sz="0" w:space="0" w:color="auto"/>
                <w:left w:val="none" w:sz="0" w:space="0" w:color="auto"/>
                <w:bottom w:val="none" w:sz="0" w:space="0" w:color="auto"/>
                <w:right w:val="none" w:sz="0" w:space="0" w:color="auto"/>
              </w:divBdr>
            </w:div>
            <w:div w:id="933317388">
              <w:marLeft w:val="0"/>
              <w:marRight w:val="0"/>
              <w:marTop w:val="0"/>
              <w:marBottom w:val="0"/>
              <w:divBdr>
                <w:top w:val="none" w:sz="0" w:space="0" w:color="auto"/>
                <w:left w:val="none" w:sz="0" w:space="0" w:color="auto"/>
                <w:bottom w:val="none" w:sz="0" w:space="0" w:color="auto"/>
                <w:right w:val="none" w:sz="0" w:space="0" w:color="auto"/>
              </w:divBdr>
            </w:div>
            <w:div w:id="498543003">
              <w:marLeft w:val="0"/>
              <w:marRight w:val="0"/>
              <w:marTop w:val="0"/>
              <w:marBottom w:val="0"/>
              <w:divBdr>
                <w:top w:val="none" w:sz="0" w:space="0" w:color="auto"/>
                <w:left w:val="none" w:sz="0" w:space="0" w:color="auto"/>
                <w:bottom w:val="none" w:sz="0" w:space="0" w:color="auto"/>
                <w:right w:val="none" w:sz="0" w:space="0" w:color="auto"/>
              </w:divBdr>
            </w:div>
            <w:div w:id="850604473">
              <w:marLeft w:val="0"/>
              <w:marRight w:val="0"/>
              <w:marTop w:val="0"/>
              <w:marBottom w:val="0"/>
              <w:divBdr>
                <w:top w:val="none" w:sz="0" w:space="0" w:color="auto"/>
                <w:left w:val="none" w:sz="0" w:space="0" w:color="auto"/>
                <w:bottom w:val="none" w:sz="0" w:space="0" w:color="auto"/>
                <w:right w:val="none" w:sz="0" w:space="0" w:color="auto"/>
              </w:divBdr>
            </w:div>
            <w:div w:id="645399815">
              <w:marLeft w:val="0"/>
              <w:marRight w:val="0"/>
              <w:marTop w:val="0"/>
              <w:marBottom w:val="0"/>
              <w:divBdr>
                <w:top w:val="none" w:sz="0" w:space="0" w:color="auto"/>
                <w:left w:val="none" w:sz="0" w:space="0" w:color="auto"/>
                <w:bottom w:val="none" w:sz="0" w:space="0" w:color="auto"/>
                <w:right w:val="none" w:sz="0" w:space="0" w:color="auto"/>
              </w:divBdr>
            </w:div>
            <w:div w:id="1655184028">
              <w:marLeft w:val="0"/>
              <w:marRight w:val="0"/>
              <w:marTop w:val="0"/>
              <w:marBottom w:val="0"/>
              <w:divBdr>
                <w:top w:val="none" w:sz="0" w:space="0" w:color="auto"/>
                <w:left w:val="none" w:sz="0" w:space="0" w:color="auto"/>
                <w:bottom w:val="none" w:sz="0" w:space="0" w:color="auto"/>
                <w:right w:val="none" w:sz="0" w:space="0" w:color="auto"/>
              </w:divBdr>
            </w:div>
            <w:div w:id="1685936991">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97032472">
              <w:marLeft w:val="0"/>
              <w:marRight w:val="0"/>
              <w:marTop w:val="0"/>
              <w:marBottom w:val="0"/>
              <w:divBdr>
                <w:top w:val="none" w:sz="0" w:space="0" w:color="auto"/>
                <w:left w:val="none" w:sz="0" w:space="0" w:color="auto"/>
                <w:bottom w:val="none" w:sz="0" w:space="0" w:color="auto"/>
                <w:right w:val="none" w:sz="0" w:space="0" w:color="auto"/>
              </w:divBdr>
            </w:div>
            <w:div w:id="333723563">
              <w:marLeft w:val="0"/>
              <w:marRight w:val="0"/>
              <w:marTop w:val="0"/>
              <w:marBottom w:val="0"/>
              <w:divBdr>
                <w:top w:val="none" w:sz="0" w:space="0" w:color="auto"/>
                <w:left w:val="none" w:sz="0" w:space="0" w:color="auto"/>
                <w:bottom w:val="none" w:sz="0" w:space="0" w:color="auto"/>
                <w:right w:val="none" w:sz="0" w:space="0" w:color="auto"/>
              </w:divBdr>
            </w:div>
            <w:div w:id="685642580">
              <w:marLeft w:val="0"/>
              <w:marRight w:val="0"/>
              <w:marTop w:val="0"/>
              <w:marBottom w:val="0"/>
              <w:divBdr>
                <w:top w:val="none" w:sz="0" w:space="0" w:color="auto"/>
                <w:left w:val="none" w:sz="0" w:space="0" w:color="auto"/>
                <w:bottom w:val="none" w:sz="0" w:space="0" w:color="auto"/>
                <w:right w:val="none" w:sz="0" w:space="0" w:color="auto"/>
              </w:divBdr>
            </w:div>
            <w:div w:id="180511093">
              <w:marLeft w:val="0"/>
              <w:marRight w:val="0"/>
              <w:marTop w:val="0"/>
              <w:marBottom w:val="0"/>
              <w:divBdr>
                <w:top w:val="none" w:sz="0" w:space="0" w:color="auto"/>
                <w:left w:val="none" w:sz="0" w:space="0" w:color="auto"/>
                <w:bottom w:val="none" w:sz="0" w:space="0" w:color="auto"/>
                <w:right w:val="none" w:sz="0" w:space="0" w:color="auto"/>
              </w:divBdr>
            </w:div>
            <w:div w:id="1748308153">
              <w:marLeft w:val="0"/>
              <w:marRight w:val="0"/>
              <w:marTop w:val="0"/>
              <w:marBottom w:val="0"/>
              <w:divBdr>
                <w:top w:val="none" w:sz="0" w:space="0" w:color="auto"/>
                <w:left w:val="none" w:sz="0" w:space="0" w:color="auto"/>
                <w:bottom w:val="none" w:sz="0" w:space="0" w:color="auto"/>
                <w:right w:val="none" w:sz="0" w:space="0" w:color="auto"/>
              </w:divBdr>
            </w:div>
            <w:div w:id="234903594">
              <w:marLeft w:val="0"/>
              <w:marRight w:val="0"/>
              <w:marTop w:val="0"/>
              <w:marBottom w:val="0"/>
              <w:divBdr>
                <w:top w:val="none" w:sz="0" w:space="0" w:color="auto"/>
                <w:left w:val="none" w:sz="0" w:space="0" w:color="auto"/>
                <w:bottom w:val="none" w:sz="0" w:space="0" w:color="auto"/>
                <w:right w:val="none" w:sz="0" w:space="0" w:color="auto"/>
              </w:divBdr>
            </w:div>
            <w:div w:id="1630088111">
              <w:marLeft w:val="0"/>
              <w:marRight w:val="0"/>
              <w:marTop w:val="0"/>
              <w:marBottom w:val="0"/>
              <w:divBdr>
                <w:top w:val="none" w:sz="0" w:space="0" w:color="auto"/>
                <w:left w:val="none" w:sz="0" w:space="0" w:color="auto"/>
                <w:bottom w:val="none" w:sz="0" w:space="0" w:color="auto"/>
                <w:right w:val="none" w:sz="0" w:space="0" w:color="auto"/>
              </w:divBdr>
            </w:div>
            <w:div w:id="1800491111">
              <w:marLeft w:val="0"/>
              <w:marRight w:val="0"/>
              <w:marTop w:val="0"/>
              <w:marBottom w:val="0"/>
              <w:divBdr>
                <w:top w:val="none" w:sz="0" w:space="0" w:color="auto"/>
                <w:left w:val="none" w:sz="0" w:space="0" w:color="auto"/>
                <w:bottom w:val="none" w:sz="0" w:space="0" w:color="auto"/>
                <w:right w:val="none" w:sz="0" w:space="0" w:color="auto"/>
              </w:divBdr>
            </w:div>
            <w:div w:id="774667820">
              <w:marLeft w:val="0"/>
              <w:marRight w:val="0"/>
              <w:marTop w:val="0"/>
              <w:marBottom w:val="0"/>
              <w:divBdr>
                <w:top w:val="none" w:sz="0" w:space="0" w:color="auto"/>
                <w:left w:val="none" w:sz="0" w:space="0" w:color="auto"/>
                <w:bottom w:val="none" w:sz="0" w:space="0" w:color="auto"/>
                <w:right w:val="none" w:sz="0" w:space="0" w:color="auto"/>
              </w:divBdr>
            </w:div>
            <w:div w:id="38559105">
              <w:marLeft w:val="0"/>
              <w:marRight w:val="0"/>
              <w:marTop w:val="0"/>
              <w:marBottom w:val="0"/>
              <w:divBdr>
                <w:top w:val="none" w:sz="0" w:space="0" w:color="auto"/>
                <w:left w:val="none" w:sz="0" w:space="0" w:color="auto"/>
                <w:bottom w:val="none" w:sz="0" w:space="0" w:color="auto"/>
                <w:right w:val="none" w:sz="0" w:space="0" w:color="auto"/>
              </w:divBdr>
            </w:div>
            <w:div w:id="871576224">
              <w:marLeft w:val="0"/>
              <w:marRight w:val="0"/>
              <w:marTop w:val="0"/>
              <w:marBottom w:val="0"/>
              <w:divBdr>
                <w:top w:val="none" w:sz="0" w:space="0" w:color="auto"/>
                <w:left w:val="none" w:sz="0" w:space="0" w:color="auto"/>
                <w:bottom w:val="none" w:sz="0" w:space="0" w:color="auto"/>
                <w:right w:val="none" w:sz="0" w:space="0" w:color="auto"/>
              </w:divBdr>
            </w:div>
            <w:div w:id="1120877926">
              <w:marLeft w:val="0"/>
              <w:marRight w:val="0"/>
              <w:marTop w:val="0"/>
              <w:marBottom w:val="0"/>
              <w:divBdr>
                <w:top w:val="none" w:sz="0" w:space="0" w:color="auto"/>
                <w:left w:val="none" w:sz="0" w:space="0" w:color="auto"/>
                <w:bottom w:val="none" w:sz="0" w:space="0" w:color="auto"/>
                <w:right w:val="none" w:sz="0" w:space="0" w:color="auto"/>
              </w:divBdr>
            </w:div>
            <w:div w:id="287977977">
              <w:marLeft w:val="0"/>
              <w:marRight w:val="0"/>
              <w:marTop w:val="0"/>
              <w:marBottom w:val="0"/>
              <w:divBdr>
                <w:top w:val="none" w:sz="0" w:space="0" w:color="auto"/>
                <w:left w:val="none" w:sz="0" w:space="0" w:color="auto"/>
                <w:bottom w:val="none" w:sz="0" w:space="0" w:color="auto"/>
                <w:right w:val="none" w:sz="0" w:space="0" w:color="auto"/>
              </w:divBdr>
            </w:div>
            <w:div w:id="899175771">
              <w:marLeft w:val="0"/>
              <w:marRight w:val="0"/>
              <w:marTop w:val="0"/>
              <w:marBottom w:val="0"/>
              <w:divBdr>
                <w:top w:val="none" w:sz="0" w:space="0" w:color="auto"/>
                <w:left w:val="none" w:sz="0" w:space="0" w:color="auto"/>
                <w:bottom w:val="none" w:sz="0" w:space="0" w:color="auto"/>
                <w:right w:val="none" w:sz="0" w:space="0" w:color="auto"/>
              </w:divBdr>
            </w:div>
            <w:div w:id="330108215">
              <w:marLeft w:val="0"/>
              <w:marRight w:val="0"/>
              <w:marTop w:val="0"/>
              <w:marBottom w:val="0"/>
              <w:divBdr>
                <w:top w:val="none" w:sz="0" w:space="0" w:color="auto"/>
                <w:left w:val="none" w:sz="0" w:space="0" w:color="auto"/>
                <w:bottom w:val="none" w:sz="0" w:space="0" w:color="auto"/>
                <w:right w:val="none" w:sz="0" w:space="0" w:color="auto"/>
              </w:divBdr>
            </w:div>
            <w:div w:id="1333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800">
      <w:bodyDiv w:val="1"/>
      <w:marLeft w:val="0"/>
      <w:marRight w:val="0"/>
      <w:marTop w:val="0"/>
      <w:marBottom w:val="0"/>
      <w:divBdr>
        <w:top w:val="none" w:sz="0" w:space="0" w:color="auto"/>
        <w:left w:val="none" w:sz="0" w:space="0" w:color="auto"/>
        <w:bottom w:val="none" w:sz="0" w:space="0" w:color="auto"/>
        <w:right w:val="none" w:sz="0" w:space="0" w:color="auto"/>
      </w:divBdr>
      <w:divsChild>
        <w:div w:id="1089815649">
          <w:marLeft w:val="0"/>
          <w:marRight w:val="0"/>
          <w:marTop w:val="0"/>
          <w:marBottom w:val="0"/>
          <w:divBdr>
            <w:top w:val="none" w:sz="0" w:space="0" w:color="auto"/>
            <w:left w:val="none" w:sz="0" w:space="0" w:color="auto"/>
            <w:bottom w:val="none" w:sz="0" w:space="0" w:color="auto"/>
            <w:right w:val="none" w:sz="0" w:space="0" w:color="auto"/>
          </w:divBdr>
          <w:divsChild>
            <w:div w:id="781219246">
              <w:marLeft w:val="0"/>
              <w:marRight w:val="0"/>
              <w:marTop w:val="0"/>
              <w:marBottom w:val="0"/>
              <w:divBdr>
                <w:top w:val="none" w:sz="0" w:space="0" w:color="auto"/>
                <w:left w:val="none" w:sz="0" w:space="0" w:color="auto"/>
                <w:bottom w:val="none" w:sz="0" w:space="0" w:color="auto"/>
                <w:right w:val="none" w:sz="0" w:space="0" w:color="auto"/>
              </w:divBdr>
            </w:div>
            <w:div w:id="933368267">
              <w:marLeft w:val="0"/>
              <w:marRight w:val="0"/>
              <w:marTop w:val="0"/>
              <w:marBottom w:val="0"/>
              <w:divBdr>
                <w:top w:val="none" w:sz="0" w:space="0" w:color="auto"/>
                <w:left w:val="none" w:sz="0" w:space="0" w:color="auto"/>
                <w:bottom w:val="none" w:sz="0" w:space="0" w:color="auto"/>
                <w:right w:val="none" w:sz="0" w:space="0" w:color="auto"/>
              </w:divBdr>
            </w:div>
            <w:div w:id="338504000">
              <w:marLeft w:val="0"/>
              <w:marRight w:val="0"/>
              <w:marTop w:val="0"/>
              <w:marBottom w:val="0"/>
              <w:divBdr>
                <w:top w:val="none" w:sz="0" w:space="0" w:color="auto"/>
                <w:left w:val="none" w:sz="0" w:space="0" w:color="auto"/>
                <w:bottom w:val="none" w:sz="0" w:space="0" w:color="auto"/>
                <w:right w:val="none" w:sz="0" w:space="0" w:color="auto"/>
              </w:divBdr>
            </w:div>
            <w:div w:id="318005598">
              <w:marLeft w:val="0"/>
              <w:marRight w:val="0"/>
              <w:marTop w:val="0"/>
              <w:marBottom w:val="0"/>
              <w:divBdr>
                <w:top w:val="none" w:sz="0" w:space="0" w:color="auto"/>
                <w:left w:val="none" w:sz="0" w:space="0" w:color="auto"/>
                <w:bottom w:val="none" w:sz="0" w:space="0" w:color="auto"/>
                <w:right w:val="none" w:sz="0" w:space="0" w:color="auto"/>
              </w:divBdr>
            </w:div>
            <w:div w:id="2045444165">
              <w:marLeft w:val="0"/>
              <w:marRight w:val="0"/>
              <w:marTop w:val="0"/>
              <w:marBottom w:val="0"/>
              <w:divBdr>
                <w:top w:val="none" w:sz="0" w:space="0" w:color="auto"/>
                <w:left w:val="none" w:sz="0" w:space="0" w:color="auto"/>
                <w:bottom w:val="none" w:sz="0" w:space="0" w:color="auto"/>
                <w:right w:val="none" w:sz="0" w:space="0" w:color="auto"/>
              </w:divBdr>
            </w:div>
            <w:div w:id="1556895982">
              <w:marLeft w:val="0"/>
              <w:marRight w:val="0"/>
              <w:marTop w:val="0"/>
              <w:marBottom w:val="0"/>
              <w:divBdr>
                <w:top w:val="none" w:sz="0" w:space="0" w:color="auto"/>
                <w:left w:val="none" w:sz="0" w:space="0" w:color="auto"/>
                <w:bottom w:val="none" w:sz="0" w:space="0" w:color="auto"/>
                <w:right w:val="none" w:sz="0" w:space="0" w:color="auto"/>
              </w:divBdr>
            </w:div>
            <w:div w:id="1177575937">
              <w:marLeft w:val="0"/>
              <w:marRight w:val="0"/>
              <w:marTop w:val="0"/>
              <w:marBottom w:val="0"/>
              <w:divBdr>
                <w:top w:val="none" w:sz="0" w:space="0" w:color="auto"/>
                <w:left w:val="none" w:sz="0" w:space="0" w:color="auto"/>
                <w:bottom w:val="none" w:sz="0" w:space="0" w:color="auto"/>
                <w:right w:val="none" w:sz="0" w:space="0" w:color="auto"/>
              </w:divBdr>
            </w:div>
            <w:div w:id="1629780231">
              <w:marLeft w:val="0"/>
              <w:marRight w:val="0"/>
              <w:marTop w:val="0"/>
              <w:marBottom w:val="0"/>
              <w:divBdr>
                <w:top w:val="none" w:sz="0" w:space="0" w:color="auto"/>
                <w:left w:val="none" w:sz="0" w:space="0" w:color="auto"/>
                <w:bottom w:val="none" w:sz="0" w:space="0" w:color="auto"/>
                <w:right w:val="none" w:sz="0" w:space="0" w:color="auto"/>
              </w:divBdr>
            </w:div>
            <w:div w:id="549733863">
              <w:marLeft w:val="0"/>
              <w:marRight w:val="0"/>
              <w:marTop w:val="0"/>
              <w:marBottom w:val="0"/>
              <w:divBdr>
                <w:top w:val="none" w:sz="0" w:space="0" w:color="auto"/>
                <w:left w:val="none" w:sz="0" w:space="0" w:color="auto"/>
                <w:bottom w:val="none" w:sz="0" w:space="0" w:color="auto"/>
                <w:right w:val="none" w:sz="0" w:space="0" w:color="auto"/>
              </w:divBdr>
            </w:div>
            <w:div w:id="1586109414">
              <w:marLeft w:val="0"/>
              <w:marRight w:val="0"/>
              <w:marTop w:val="0"/>
              <w:marBottom w:val="0"/>
              <w:divBdr>
                <w:top w:val="none" w:sz="0" w:space="0" w:color="auto"/>
                <w:left w:val="none" w:sz="0" w:space="0" w:color="auto"/>
                <w:bottom w:val="none" w:sz="0" w:space="0" w:color="auto"/>
                <w:right w:val="none" w:sz="0" w:space="0" w:color="auto"/>
              </w:divBdr>
            </w:div>
            <w:div w:id="1563365242">
              <w:marLeft w:val="0"/>
              <w:marRight w:val="0"/>
              <w:marTop w:val="0"/>
              <w:marBottom w:val="0"/>
              <w:divBdr>
                <w:top w:val="none" w:sz="0" w:space="0" w:color="auto"/>
                <w:left w:val="none" w:sz="0" w:space="0" w:color="auto"/>
                <w:bottom w:val="none" w:sz="0" w:space="0" w:color="auto"/>
                <w:right w:val="none" w:sz="0" w:space="0" w:color="auto"/>
              </w:divBdr>
            </w:div>
            <w:div w:id="1519195117">
              <w:marLeft w:val="0"/>
              <w:marRight w:val="0"/>
              <w:marTop w:val="0"/>
              <w:marBottom w:val="0"/>
              <w:divBdr>
                <w:top w:val="none" w:sz="0" w:space="0" w:color="auto"/>
                <w:left w:val="none" w:sz="0" w:space="0" w:color="auto"/>
                <w:bottom w:val="none" w:sz="0" w:space="0" w:color="auto"/>
                <w:right w:val="none" w:sz="0" w:space="0" w:color="auto"/>
              </w:divBdr>
            </w:div>
            <w:div w:id="89550140">
              <w:marLeft w:val="0"/>
              <w:marRight w:val="0"/>
              <w:marTop w:val="0"/>
              <w:marBottom w:val="0"/>
              <w:divBdr>
                <w:top w:val="none" w:sz="0" w:space="0" w:color="auto"/>
                <w:left w:val="none" w:sz="0" w:space="0" w:color="auto"/>
                <w:bottom w:val="none" w:sz="0" w:space="0" w:color="auto"/>
                <w:right w:val="none" w:sz="0" w:space="0" w:color="auto"/>
              </w:divBdr>
            </w:div>
            <w:div w:id="770512453">
              <w:marLeft w:val="0"/>
              <w:marRight w:val="0"/>
              <w:marTop w:val="0"/>
              <w:marBottom w:val="0"/>
              <w:divBdr>
                <w:top w:val="none" w:sz="0" w:space="0" w:color="auto"/>
                <w:left w:val="none" w:sz="0" w:space="0" w:color="auto"/>
                <w:bottom w:val="none" w:sz="0" w:space="0" w:color="auto"/>
                <w:right w:val="none" w:sz="0" w:space="0" w:color="auto"/>
              </w:divBdr>
            </w:div>
            <w:div w:id="1579821535">
              <w:marLeft w:val="0"/>
              <w:marRight w:val="0"/>
              <w:marTop w:val="0"/>
              <w:marBottom w:val="0"/>
              <w:divBdr>
                <w:top w:val="none" w:sz="0" w:space="0" w:color="auto"/>
                <w:left w:val="none" w:sz="0" w:space="0" w:color="auto"/>
                <w:bottom w:val="none" w:sz="0" w:space="0" w:color="auto"/>
                <w:right w:val="none" w:sz="0" w:space="0" w:color="auto"/>
              </w:divBdr>
            </w:div>
            <w:div w:id="1849099339">
              <w:marLeft w:val="0"/>
              <w:marRight w:val="0"/>
              <w:marTop w:val="0"/>
              <w:marBottom w:val="0"/>
              <w:divBdr>
                <w:top w:val="none" w:sz="0" w:space="0" w:color="auto"/>
                <w:left w:val="none" w:sz="0" w:space="0" w:color="auto"/>
                <w:bottom w:val="none" w:sz="0" w:space="0" w:color="auto"/>
                <w:right w:val="none" w:sz="0" w:space="0" w:color="auto"/>
              </w:divBdr>
            </w:div>
            <w:div w:id="773791134">
              <w:marLeft w:val="0"/>
              <w:marRight w:val="0"/>
              <w:marTop w:val="0"/>
              <w:marBottom w:val="0"/>
              <w:divBdr>
                <w:top w:val="none" w:sz="0" w:space="0" w:color="auto"/>
                <w:left w:val="none" w:sz="0" w:space="0" w:color="auto"/>
                <w:bottom w:val="none" w:sz="0" w:space="0" w:color="auto"/>
                <w:right w:val="none" w:sz="0" w:space="0" w:color="auto"/>
              </w:divBdr>
            </w:div>
            <w:div w:id="1146555630">
              <w:marLeft w:val="0"/>
              <w:marRight w:val="0"/>
              <w:marTop w:val="0"/>
              <w:marBottom w:val="0"/>
              <w:divBdr>
                <w:top w:val="none" w:sz="0" w:space="0" w:color="auto"/>
                <w:left w:val="none" w:sz="0" w:space="0" w:color="auto"/>
                <w:bottom w:val="none" w:sz="0" w:space="0" w:color="auto"/>
                <w:right w:val="none" w:sz="0" w:space="0" w:color="auto"/>
              </w:divBdr>
            </w:div>
            <w:div w:id="530916249">
              <w:marLeft w:val="0"/>
              <w:marRight w:val="0"/>
              <w:marTop w:val="0"/>
              <w:marBottom w:val="0"/>
              <w:divBdr>
                <w:top w:val="none" w:sz="0" w:space="0" w:color="auto"/>
                <w:left w:val="none" w:sz="0" w:space="0" w:color="auto"/>
                <w:bottom w:val="none" w:sz="0" w:space="0" w:color="auto"/>
                <w:right w:val="none" w:sz="0" w:space="0" w:color="auto"/>
              </w:divBdr>
            </w:div>
            <w:div w:id="1142503556">
              <w:marLeft w:val="0"/>
              <w:marRight w:val="0"/>
              <w:marTop w:val="0"/>
              <w:marBottom w:val="0"/>
              <w:divBdr>
                <w:top w:val="none" w:sz="0" w:space="0" w:color="auto"/>
                <w:left w:val="none" w:sz="0" w:space="0" w:color="auto"/>
                <w:bottom w:val="none" w:sz="0" w:space="0" w:color="auto"/>
                <w:right w:val="none" w:sz="0" w:space="0" w:color="auto"/>
              </w:divBdr>
            </w:div>
            <w:div w:id="760445301">
              <w:marLeft w:val="0"/>
              <w:marRight w:val="0"/>
              <w:marTop w:val="0"/>
              <w:marBottom w:val="0"/>
              <w:divBdr>
                <w:top w:val="none" w:sz="0" w:space="0" w:color="auto"/>
                <w:left w:val="none" w:sz="0" w:space="0" w:color="auto"/>
                <w:bottom w:val="none" w:sz="0" w:space="0" w:color="auto"/>
                <w:right w:val="none" w:sz="0" w:space="0" w:color="auto"/>
              </w:divBdr>
            </w:div>
            <w:div w:id="793058096">
              <w:marLeft w:val="0"/>
              <w:marRight w:val="0"/>
              <w:marTop w:val="0"/>
              <w:marBottom w:val="0"/>
              <w:divBdr>
                <w:top w:val="none" w:sz="0" w:space="0" w:color="auto"/>
                <w:left w:val="none" w:sz="0" w:space="0" w:color="auto"/>
                <w:bottom w:val="none" w:sz="0" w:space="0" w:color="auto"/>
                <w:right w:val="none" w:sz="0" w:space="0" w:color="auto"/>
              </w:divBdr>
            </w:div>
            <w:div w:id="594635905">
              <w:marLeft w:val="0"/>
              <w:marRight w:val="0"/>
              <w:marTop w:val="0"/>
              <w:marBottom w:val="0"/>
              <w:divBdr>
                <w:top w:val="none" w:sz="0" w:space="0" w:color="auto"/>
                <w:left w:val="none" w:sz="0" w:space="0" w:color="auto"/>
                <w:bottom w:val="none" w:sz="0" w:space="0" w:color="auto"/>
                <w:right w:val="none" w:sz="0" w:space="0" w:color="auto"/>
              </w:divBdr>
            </w:div>
            <w:div w:id="678001522">
              <w:marLeft w:val="0"/>
              <w:marRight w:val="0"/>
              <w:marTop w:val="0"/>
              <w:marBottom w:val="0"/>
              <w:divBdr>
                <w:top w:val="none" w:sz="0" w:space="0" w:color="auto"/>
                <w:left w:val="none" w:sz="0" w:space="0" w:color="auto"/>
                <w:bottom w:val="none" w:sz="0" w:space="0" w:color="auto"/>
                <w:right w:val="none" w:sz="0" w:space="0" w:color="auto"/>
              </w:divBdr>
            </w:div>
            <w:div w:id="2042582793">
              <w:marLeft w:val="0"/>
              <w:marRight w:val="0"/>
              <w:marTop w:val="0"/>
              <w:marBottom w:val="0"/>
              <w:divBdr>
                <w:top w:val="none" w:sz="0" w:space="0" w:color="auto"/>
                <w:left w:val="none" w:sz="0" w:space="0" w:color="auto"/>
                <w:bottom w:val="none" w:sz="0" w:space="0" w:color="auto"/>
                <w:right w:val="none" w:sz="0" w:space="0" w:color="auto"/>
              </w:divBdr>
            </w:div>
            <w:div w:id="231549426">
              <w:marLeft w:val="0"/>
              <w:marRight w:val="0"/>
              <w:marTop w:val="0"/>
              <w:marBottom w:val="0"/>
              <w:divBdr>
                <w:top w:val="none" w:sz="0" w:space="0" w:color="auto"/>
                <w:left w:val="none" w:sz="0" w:space="0" w:color="auto"/>
                <w:bottom w:val="none" w:sz="0" w:space="0" w:color="auto"/>
                <w:right w:val="none" w:sz="0" w:space="0" w:color="auto"/>
              </w:divBdr>
            </w:div>
            <w:div w:id="948044705">
              <w:marLeft w:val="0"/>
              <w:marRight w:val="0"/>
              <w:marTop w:val="0"/>
              <w:marBottom w:val="0"/>
              <w:divBdr>
                <w:top w:val="none" w:sz="0" w:space="0" w:color="auto"/>
                <w:left w:val="none" w:sz="0" w:space="0" w:color="auto"/>
                <w:bottom w:val="none" w:sz="0" w:space="0" w:color="auto"/>
                <w:right w:val="none" w:sz="0" w:space="0" w:color="auto"/>
              </w:divBdr>
            </w:div>
            <w:div w:id="1221597735">
              <w:marLeft w:val="0"/>
              <w:marRight w:val="0"/>
              <w:marTop w:val="0"/>
              <w:marBottom w:val="0"/>
              <w:divBdr>
                <w:top w:val="none" w:sz="0" w:space="0" w:color="auto"/>
                <w:left w:val="none" w:sz="0" w:space="0" w:color="auto"/>
                <w:bottom w:val="none" w:sz="0" w:space="0" w:color="auto"/>
                <w:right w:val="none" w:sz="0" w:space="0" w:color="auto"/>
              </w:divBdr>
            </w:div>
            <w:div w:id="1622416050">
              <w:marLeft w:val="0"/>
              <w:marRight w:val="0"/>
              <w:marTop w:val="0"/>
              <w:marBottom w:val="0"/>
              <w:divBdr>
                <w:top w:val="none" w:sz="0" w:space="0" w:color="auto"/>
                <w:left w:val="none" w:sz="0" w:space="0" w:color="auto"/>
                <w:bottom w:val="none" w:sz="0" w:space="0" w:color="auto"/>
                <w:right w:val="none" w:sz="0" w:space="0" w:color="auto"/>
              </w:divBdr>
            </w:div>
            <w:div w:id="577252349">
              <w:marLeft w:val="0"/>
              <w:marRight w:val="0"/>
              <w:marTop w:val="0"/>
              <w:marBottom w:val="0"/>
              <w:divBdr>
                <w:top w:val="none" w:sz="0" w:space="0" w:color="auto"/>
                <w:left w:val="none" w:sz="0" w:space="0" w:color="auto"/>
                <w:bottom w:val="none" w:sz="0" w:space="0" w:color="auto"/>
                <w:right w:val="none" w:sz="0" w:space="0" w:color="auto"/>
              </w:divBdr>
            </w:div>
            <w:div w:id="690301058">
              <w:marLeft w:val="0"/>
              <w:marRight w:val="0"/>
              <w:marTop w:val="0"/>
              <w:marBottom w:val="0"/>
              <w:divBdr>
                <w:top w:val="none" w:sz="0" w:space="0" w:color="auto"/>
                <w:left w:val="none" w:sz="0" w:space="0" w:color="auto"/>
                <w:bottom w:val="none" w:sz="0" w:space="0" w:color="auto"/>
                <w:right w:val="none" w:sz="0" w:space="0" w:color="auto"/>
              </w:divBdr>
            </w:div>
            <w:div w:id="290213213">
              <w:marLeft w:val="0"/>
              <w:marRight w:val="0"/>
              <w:marTop w:val="0"/>
              <w:marBottom w:val="0"/>
              <w:divBdr>
                <w:top w:val="none" w:sz="0" w:space="0" w:color="auto"/>
                <w:left w:val="none" w:sz="0" w:space="0" w:color="auto"/>
                <w:bottom w:val="none" w:sz="0" w:space="0" w:color="auto"/>
                <w:right w:val="none" w:sz="0" w:space="0" w:color="auto"/>
              </w:divBdr>
            </w:div>
            <w:div w:id="115147450">
              <w:marLeft w:val="0"/>
              <w:marRight w:val="0"/>
              <w:marTop w:val="0"/>
              <w:marBottom w:val="0"/>
              <w:divBdr>
                <w:top w:val="none" w:sz="0" w:space="0" w:color="auto"/>
                <w:left w:val="none" w:sz="0" w:space="0" w:color="auto"/>
                <w:bottom w:val="none" w:sz="0" w:space="0" w:color="auto"/>
                <w:right w:val="none" w:sz="0" w:space="0" w:color="auto"/>
              </w:divBdr>
            </w:div>
            <w:div w:id="872616503">
              <w:marLeft w:val="0"/>
              <w:marRight w:val="0"/>
              <w:marTop w:val="0"/>
              <w:marBottom w:val="0"/>
              <w:divBdr>
                <w:top w:val="none" w:sz="0" w:space="0" w:color="auto"/>
                <w:left w:val="none" w:sz="0" w:space="0" w:color="auto"/>
                <w:bottom w:val="none" w:sz="0" w:space="0" w:color="auto"/>
                <w:right w:val="none" w:sz="0" w:space="0" w:color="auto"/>
              </w:divBdr>
            </w:div>
            <w:div w:id="1291475672">
              <w:marLeft w:val="0"/>
              <w:marRight w:val="0"/>
              <w:marTop w:val="0"/>
              <w:marBottom w:val="0"/>
              <w:divBdr>
                <w:top w:val="none" w:sz="0" w:space="0" w:color="auto"/>
                <w:left w:val="none" w:sz="0" w:space="0" w:color="auto"/>
                <w:bottom w:val="none" w:sz="0" w:space="0" w:color="auto"/>
                <w:right w:val="none" w:sz="0" w:space="0" w:color="auto"/>
              </w:divBdr>
            </w:div>
            <w:div w:id="687680841">
              <w:marLeft w:val="0"/>
              <w:marRight w:val="0"/>
              <w:marTop w:val="0"/>
              <w:marBottom w:val="0"/>
              <w:divBdr>
                <w:top w:val="none" w:sz="0" w:space="0" w:color="auto"/>
                <w:left w:val="none" w:sz="0" w:space="0" w:color="auto"/>
                <w:bottom w:val="none" w:sz="0" w:space="0" w:color="auto"/>
                <w:right w:val="none" w:sz="0" w:space="0" w:color="auto"/>
              </w:divBdr>
            </w:div>
            <w:div w:id="1512597300">
              <w:marLeft w:val="0"/>
              <w:marRight w:val="0"/>
              <w:marTop w:val="0"/>
              <w:marBottom w:val="0"/>
              <w:divBdr>
                <w:top w:val="none" w:sz="0" w:space="0" w:color="auto"/>
                <w:left w:val="none" w:sz="0" w:space="0" w:color="auto"/>
                <w:bottom w:val="none" w:sz="0" w:space="0" w:color="auto"/>
                <w:right w:val="none" w:sz="0" w:space="0" w:color="auto"/>
              </w:divBdr>
            </w:div>
            <w:div w:id="1839661077">
              <w:marLeft w:val="0"/>
              <w:marRight w:val="0"/>
              <w:marTop w:val="0"/>
              <w:marBottom w:val="0"/>
              <w:divBdr>
                <w:top w:val="none" w:sz="0" w:space="0" w:color="auto"/>
                <w:left w:val="none" w:sz="0" w:space="0" w:color="auto"/>
                <w:bottom w:val="none" w:sz="0" w:space="0" w:color="auto"/>
                <w:right w:val="none" w:sz="0" w:space="0" w:color="auto"/>
              </w:divBdr>
            </w:div>
            <w:div w:id="4748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701">
      <w:bodyDiv w:val="1"/>
      <w:marLeft w:val="0"/>
      <w:marRight w:val="0"/>
      <w:marTop w:val="0"/>
      <w:marBottom w:val="0"/>
      <w:divBdr>
        <w:top w:val="none" w:sz="0" w:space="0" w:color="auto"/>
        <w:left w:val="none" w:sz="0" w:space="0" w:color="auto"/>
        <w:bottom w:val="none" w:sz="0" w:space="0" w:color="auto"/>
        <w:right w:val="none" w:sz="0" w:space="0" w:color="auto"/>
      </w:divBdr>
      <w:divsChild>
        <w:div w:id="1232738789">
          <w:marLeft w:val="0"/>
          <w:marRight w:val="0"/>
          <w:marTop w:val="0"/>
          <w:marBottom w:val="0"/>
          <w:divBdr>
            <w:top w:val="none" w:sz="0" w:space="0" w:color="auto"/>
            <w:left w:val="none" w:sz="0" w:space="0" w:color="auto"/>
            <w:bottom w:val="none" w:sz="0" w:space="0" w:color="auto"/>
            <w:right w:val="none" w:sz="0" w:space="0" w:color="auto"/>
          </w:divBdr>
          <w:divsChild>
            <w:div w:id="349718127">
              <w:marLeft w:val="0"/>
              <w:marRight w:val="0"/>
              <w:marTop w:val="0"/>
              <w:marBottom w:val="0"/>
              <w:divBdr>
                <w:top w:val="none" w:sz="0" w:space="0" w:color="auto"/>
                <w:left w:val="none" w:sz="0" w:space="0" w:color="auto"/>
                <w:bottom w:val="none" w:sz="0" w:space="0" w:color="auto"/>
                <w:right w:val="none" w:sz="0" w:space="0" w:color="auto"/>
              </w:divBdr>
            </w:div>
            <w:div w:id="750392957">
              <w:marLeft w:val="0"/>
              <w:marRight w:val="0"/>
              <w:marTop w:val="0"/>
              <w:marBottom w:val="0"/>
              <w:divBdr>
                <w:top w:val="none" w:sz="0" w:space="0" w:color="auto"/>
                <w:left w:val="none" w:sz="0" w:space="0" w:color="auto"/>
                <w:bottom w:val="none" w:sz="0" w:space="0" w:color="auto"/>
                <w:right w:val="none" w:sz="0" w:space="0" w:color="auto"/>
              </w:divBdr>
            </w:div>
            <w:div w:id="1165827043">
              <w:marLeft w:val="0"/>
              <w:marRight w:val="0"/>
              <w:marTop w:val="0"/>
              <w:marBottom w:val="0"/>
              <w:divBdr>
                <w:top w:val="none" w:sz="0" w:space="0" w:color="auto"/>
                <w:left w:val="none" w:sz="0" w:space="0" w:color="auto"/>
                <w:bottom w:val="none" w:sz="0" w:space="0" w:color="auto"/>
                <w:right w:val="none" w:sz="0" w:space="0" w:color="auto"/>
              </w:divBdr>
            </w:div>
            <w:div w:id="1448163983">
              <w:marLeft w:val="0"/>
              <w:marRight w:val="0"/>
              <w:marTop w:val="0"/>
              <w:marBottom w:val="0"/>
              <w:divBdr>
                <w:top w:val="none" w:sz="0" w:space="0" w:color="auto"/>
                <w:left w:val="none" w:sz="0" w:space="0" w:color="auto"/>
                <w:bottom w:val="none" w:sz="0" w:space="0" w:color="auto"/>
                <w:right w:val="none" w:sz="0" w:space="0" w:color="auto"/>
              </w:divBdr>
            </w:div>
            <w:div w:id="122042092">
              <w:marLeft w:val="0"/>
              <w:marRight w:val="0"/>
              <w:marTop w:val="0"/>
              <w:marBottom w:val="0"/>
              <w:divBdr>
                <w:top w:val="none" w:sz="0" w:space="0" w:color="auto"/>
                <w:left w:val="none" w:sz="0" w:space="0" w:color="auto"/>
                <w:bottom w:val="none" w:sz="0" w:space="0" w:color="auto"/>
                <w:right w:val="none" w:sz="0" w:space="0" w:color="auto"/>
              </w:divBdr>
            </w:div>
            <w:div w:id="311178251">
              <w:marLeft w:val="0"/>
              <w:marRight w:val="0"/>
              <w:marTop w:val="0"/>
              <w:marBottom w:val="0"/>
              <w:divBdr>
                <w:top w:val="none" w:sz="0" w:space="0" w:color="auto"/>
                <w:left w:val="none" w:sz="0" w:space="0" w:color="auto"/>
                <w:bottom w:val="none" w:sz="0" w:space="0" w:color="auto"/>
                <w:right w:val="none" w:sz="0" w:space="0" w:color="auto"/>
              </w:divBdr>
            </w:div>
            <w:div w:id="645354034">
              <w:marLeft w:val="0"/>
              <w:marRight w:val="0"/>
              <w:marTop w:val="0"/>
              <w:marBottom w:val="0"/>
              <w:divBdr>
                <w:top w:val="none" w:sz="0" w:space="0" w:color="auto"/>
                <w:left w:val="none" w:sz="0" w:space="0" w:color="auto"/>
                <w:bottom w:val="none" w:sz="0" w:space="0" w:color="auto"/>
                <w:right w:val="none" w:sz="0" w:space="0" w:color="auto"/>
              </w:divBdr>
            </w:div>
            <w:div w:id="2022076221">
              <w:marLeft w:val="0"/>
              <w:marRight w:val="0"/>
              <w:marTop w:val="0"/>
              <w:marBottom w:val="0"/>
              <w:divBdr>
                <w:top w:val="none" w:sz="0" w:space="0" w:color="auto"/>
                <w:left w:val="none" w:sz="0" w:space="0" w:color="auto"/>
                <w:bottom w:val="none" w:sz="0" w:space="0" w:color="auto"/>
                <w:right w:val="none" w:sz="0" w:space="0" w:color="auto"/>
              </w:divBdr>
            </w:div>
            <w:div w:id="727611167">
              <w:marLeft w:val="0"/>
              <w:marRight w:val="0"/>
              <w:marTop w:val="0"/>
              <w:marBottom w:val="0"/>
              <w:divBdr>
                <w:top w:val="none" w:sz="0" w:space="0" w:color="auto"/>
                <w:left w:val="none" w:sz="0" w:space="0" w:color="auto"/>
                <w:bottom w:val="none" w:sz="0" w:space="0" w:color="auto"/>
                <w:right w:val="none" w:sz="0" w:space="0" w:color="auto"/>
              </w:divBdr>
            </w:div>
            <w:div w:id="51468531">
              <w:marLeft w:val="0"/>
              <w:marRight w:val="0"/>
              <w:marTop w:val="0"/>
              <w:marBottom w:val="0"/>
              <w:divBdr>
                <w:top w:val="none" w:sz="0" w:space="0" w:color="auto"/>
                <w:left w:val="none" w:sz="0" w:space="0" w:color="auto"/>
                <w:bottom w:val="none" w:sz="0" w:space="0" w:color="auto"/>
                <w:right w:val="none" w:sz="0" w:space="0" w:color="auto"/>
              </w:divBdr>
            </w:div>
            <w:div w:id="74134802">
              <w:marLeft w:val="0"/>
              <w:marRight w:val="0"/>
              <w:marTop w:val="0"/>
              <w:marBottom w:val="0"/>
              <w:divBdr>
                <w:top w:val="none" w:sz="0" w:space="0" w:color="auto"/>
                <w:left w:val="none" w:sz="0" w:space="0" w:color="auto"/>
                <w:bottom w:val="none" w:sz="0" w:space="0" w:color="auto"/>
                <w:right w:val="none" w:sz="0" w:space="0" w:color="auto"/>
              </w:divBdr>
            </w:div>
            <w:div w:id="460197284">
              <w:marLeft w:val="0"/>
              <w:marRight w:val="0"/>
              <w:marTop w:val="0"/>
              <w:marBottom w:val="0"/>
              <w:divBdr>
                <w:top w:val="none" w:sz="0" w:space="0" w:color="auto"/>
                <w:left w:val="none" w:sz="0" w:space="0" w:color="auto"/>
                <w:bottom w:val="none" w:sz="0" w:space="0" w:color="auto"/>
                <w:right w:val="none" w:sz="0" w:space="0" w:color="auto"/>
              </w:divBdr>
            </w:div>
            <w:div w:id="1727801302">
              <w:marLeft w:val="0"/>
              <w:marRight w:val="0"/>
              <w:marTop w:val="0"/>
              <w:marBottom w:val="0"/>
              <w:divBdr>
                <w:top w:val="none" w:sz="0" w:space="0" w:color="auto"/>
                <w:left w:val="none" w:sz="0" w:space="0" w:color="auto"/>
                <w:bottom w:val="none" w:sz="0" w:space="0" w:color="auto"/>
                <w:right w:val="none" w:sz="0" w:space="0" w:color="auto"/>
              </w:divBdr>
            </w:div>
            <w:div w:id="1464494924">
              <w:marLeft w:val="0"/>
              <w:marRight w:val="0"/>
              <w:marTop w:val="0"/>
              <w:marBottom w:val="0"/>
              <w:divBdr>
                <w:top w:val="none" w:sz="0" w:space="0" w:color="auto"/>
                <w:left w:val="none" w:sz="0" w:space="0" w:color="auto"/>
                <w:bottom w:val="none" w:sz="0" w:space="0" w:color="auto"/>
                <w:right w:val="none" w:sz="0" w:space="0" w:color="auto"/>
              </w:divBdr>
            </w:div>
            <w:div w:id="1507091702">
              <w:marLeft w:val="0"/>
              <w:marRight w:val="0"/>
              <w:marTop w:val="0"/>
              <w:marBottom w:val="0"/>
              <w:divBdr>
                <w:top w:val="none" w:sz="0" w:space="0" w:color="auto"/>
                <w:left w:val="none" w:sz="0" w:space="0" w:color="auto"/>
                <w:bottom w:val="none" w:sz="0" w:space="0" w:color="auto"/>
                <w:right w:val="none" w:sz="0" w:space="0" w:color="auto"/>
              </w:divBdr>
            </w:div>
            <w:div w:id="1545747277">
              <w:marLeft w:val="0"/>
              <w:marRight w:val="0"/>
              <w:marTop w:val="0"/>
              <w:marBottom w:val="0"/>
              <w:divBdr>
                <w:top w:val="none" w:sz="0" w:space="0" w:color="auto"/>
                <w:left w:val="none" w:sz="0" w:space="0" w:color="auto"/>
                <w:bottom w:val="none" w:sz="0" w:space="0" w:color="auto"/>
                <w:right w:val="none" w:sz="0" w:space="0" w:color="auto"/>
              </w:divBdr>
            </w:div>
            <w:div w:id="48650512">
              <w:marLeft w:val="0"/>
              <w:marRight w:val="0"/>
              <w:marTop w:val="0"/>
              <w:marBottom w:val="0"/>
              <w:divBdr>
                <w:top w:val="none" w:sz="0" w:space="0" w:color="auto"/>
                <w:left w:val="none" w:sz="0" w:space="0" w:color="auto"/>
                <w:bottom w:val="none" w:sz="0" w:space="0" w:color="auto"/>
                <w:right w:val="none" w:sz="0" w:space="0" w:color="auto"/>
              </w:divBdr>
            </w:div>
            <w:div w:id="1724212336">
              <w:marLeft w:val="0"/>
              <w:marRight w:val="0"/>
              <w:marTop w:val="0"/>
              <w:marBottom w:val="0"/>
              <w:divBdr>
                <w:top w:val="none" w:sz="0" w:space="0" w:color="auto"/>
                <w:left w:val="none" w:sz="0" w:space="0" w:color="auto"/>
                <w:bottom w:val="none" w:sz="0" w:space="0" w:color="auto"/>
                <w:right w:val="none" w:sz="0" w:space="0" w:color="auto"/>
              </w:divBdr>
            </w:div>
            <w:div w:id="1288122565">
              <w:marLeft w:val="0"/>
              <w:marRight w:val="0"/>
              <w:marTop w:val="0"/>
              <w:marBottom w:val="0"/>
              <w:divBdr>
                <w:top w:val="none" w:sz="0" w:space="0" w:color="auto"/>
                <w:left w:val="none" w:sz="0" w:space="0" w:color="auto"/>
                <w:bottom w:val="none" w:sz="0" w:space="0" w:color="auto"/>
                <w:right w:val="none" w:sz="0" w:space="0" w:color="auto"/>
              </w:divBdr>
            </w:div>
            <w:div w:id="200477963">
              <w:marLeft w:val="0"/>
              <w:marRight w:val="0"/>
              <w:marTop w:val="0"/>
              <w:marBottom w:val="0"/>
              <w:divBdr>
                <w:top w:val="none" w:sz="0" w:space="0" w:color="auto"/>
                <w:left w:val="none" w:sz="0" w:space="0" w:color="auto"/>
                <w:bottom w:val="none" w:sz="0" w:space="0" w:color="auto"/>
                <w:right w:val="none" w:sz="0" w:space="0" w:color="auto"/>
              </w:divBdr>
            </w:div>
            <w:div w:id="1909336554">
              <w:marLeft w:val="0"/>
              <w:marRight w:val="0"/>
              <w:marTop w:val="0"/>
              <w:marBottom w:val="0"/>
              <w:divBdr>
                <w:top w:val="none" w:sz="0" w:space="0" w:color="auto"/>
                <w:left w:val="none" w:sz="0" w:space="0" w:color="auto"/>
                <w:bottom w:val="none" w:sz="0" w:space="0" w:color="auto"/>
                <w:right w:val="none" w:sz="0" w:space="0" w:color="auto"/>
              </w:divBdr>
            </w:div>
            <w:div w:id="52627540">
              <w:marLeft w:val="0"/>
              <w:marRight w:val="0"/>
              <w:marTop w:val="0"/>
              <w:marBottom w:val="0"/>
              <w:divBdr>
                <w:top w:val="none" w:sz="0" w:space="0" w:color="auto"/>
                <w:left w:val="none" w:sz="0" w:space="0" w:color="auto"/>
                <w:bottom w:val="none" w:sz="0" w:space="0" w:color="auto"/>
                <w:right w:val="none" w:sz="0" w:space="0" w:color="auto"/>
              </w:divBdr>
            </w:div>
            <w:div w:id="107238554">
              <w:marLeft w:val="0"/>
              <w:marRight w:val="0"/>
              <w:marTop w:val="0"/>
              <w:marBottom w:val="0"/>
              <w:divBdr>
                <w:top w:val="none" w:sz="0" w:space="0" w:color="auto"/>
                <w:left w:val="none" w:sz="0" w:space="0" w:color="auto"/>
                <w:bottom w:val="none" w:sz="0" w:space="0" w:color="auto"/>
                <w:right w:val="none" w:sz="0" w:space="0" w:color="auto"/>
              </w:divBdr>
            </w:div>
            <w:div w:id="970599132">
              <w:marLeft w:val="0"/>
              <w:marRight w:val="0"/>
              <w:marTop w:val="0"/>
              <w:marBottom w:val="0"/>
              <w:divBdr>
                <w:top w:val="none" w:sz="0" w:space="0" w:color="auto"/>
                <w:left w:val="none" w:sz="0" w:space="0" w:color="auto"/>
                <w:bottom w:val="none" w:sz="0" w:space="0" w:color="auto"/>
                <w:right w:val="none" w:sz="0" w:space="0" w:color="auto"/>
              </w:divBdr>
            </w:div>
            <w:div w:id="1459101587">
              <w:marLeft w:val="0"/>
              <w:marRight w:val="0"/>
              <w:marTop w:val="0"/>
              <w:marBottom w:val="0"/>
              <w:divBdr>
                <w:top w:val="none" w:sz="0" w:space="0" w:color="auto"/>
                <w:left w:val="none" w:sz="0" w:space="0" w:color="auto"/>
                <w:bottom w:val="none" w:sz="0" w:space="0" w:color="auto"/>
                <w:right w:val="none" w:sz="0" w:space="0" w:color="auto"/>
              </w:divBdr>
            </w:div>
            <w:div w:id="1605649810">
              <w:marLeft w:val="0"/>
              <w:marRight w:val="0"/>
              <w:marTop w:val="0"/>
              <w:marBottom w:val="0"/>
              <w:divBdr>
                <w:top w:val="none" w:sz="0" w:space="0" w:color="auto"/>
                <w:left w:val="none" w:sz="0" w:space="0" w:color="auto"/>
                <w:bottom w:val="none" w:sz="0" w:space="0" w:color="auto"/>
                <w:right w:val="none" w:sz="0" w:space="0" w:color="auto"/>
              </w:divBdr>
            </w:div>
            <w:div w:id="510872896">
              <w:marLeft w:val="0"/>
              <w:marRight w:val="0"/>
              <w:marTop w:val="0"/>
              <w:marBottom w:val="0"/>
              <w:divBdr>
                <w:top w:val="none" w:sz="0" w:space="0" w:color="auto"/>
                <w:left w:val="none" w:sz="0" w:space="0" w:color="auto"/>
                <w:bottom w:val="none" w:sz="0" w:space="0" w:color="auto"/>
                <w:right w:val="none" w:sz="0" w:space="0" w:color="auto"/>
              </w:divBdr>
            </w:div>
            <w:div w:id="1080909516">
              <w:marLeft w:val="0"/>
              <w:marRight w:val="0"/>
              <w:marTop w:val="0"/>
              <w:marBottom w:val="0"/>
              <w:divBdr>
                <w:top w:val="none" w:sz="0" w:space="0" w:color="auto"/>
                <w:left w:val="none" w:sz="0" w:space="0" w:color="auto"/>
                <w:bottom w:val="none" w:sz="0" w:space="0" w:color="auto"/>
                <w:right w:val="none" w:sz="0" w:space="0" w:color="auto"/>
              </w:divBdr>
            </w:div>
            <w:div w:id="1462068227">
              <w:marLeft w:val="0"/>
              <w:marRight w:val="0"/>
              <w:marTop w:val="0"/>
              <w:marBottom w:val="0"/>
              <w:divBdr>
                <w:top w:val="none" w:sz="0" w:space="0" w:color="auto"/>
                <w:left w:val="none" w:sz="0" w:space="0" w:color="auto"/>
                <w:bottom w:val="none" w:sz="0" w:space="0" w:color="auto"/>
                <w:right w:val="none" w:sz="0" w:space="0" w:color="auto"/>
              </w:divBdr>
            </w:div>
            <w:div w:id="1675181771">
              <w:marLeft w:val="0"/>
              <w:marRight w:val="0"/>
              <w:marTop w:val="0"/>
              <w:marBottom w:val="0"/>
              <w:divBdr>
                <w:top w:val="none" w:sz="0" w:space="0" w:color="auto"/>
                <w:left w:val="none" w:sz="0" w:space="0" w:color="auto"/>
                <w:bottom w:val="none" w:sz="0" w:space="0" w:color="auto"/>
                <w:right w:val="none" w:sz="0" w:space="0" w:color="auto"/>
              </w:divBdr>
            </w:div>
            <w:div w:id="90705497">
              <w:marLeft w:val="0"/>
              <w:marRight w:val="0"/>
              <w:marTop w:val="0"/>
              <w:marBottom w:val="0"/>
              <w:divBdr>
                <w:top w:val="none" w:sz="0" w:space="0" w:color="auto"/>
                <w:left w:val="none" w:sz="0" w:space="0" w:color="auto"/>
                <w:bottom w:val="none" w:sz="0" w:space="0" w:color="auto"/>
                <w:right w:val="none" w:sz="0" w:space="0" w:color="auto"/>
              </w:divBdr>
            </w:div>
            <w:div w:id="2035038217">
              <w:marLeft w:val="0"/>
              <w:marRight w:val="0"/>
              <w:marTop w:val="0"/>
              <w:marBottom w:val="0"/>
              <w:divBdr>
                <w:top w:val="none" w:sz="0" w:space="0" w:color="auto"/>
                <w:left w:val="none" w:sz="0" w:space="0" w:color="auto"/>
                <w:bottom w:val="none" w:sz="0" w:space="0" w:color="auto"/>
                <w:right w:val="none" w:sz="0" w:space="0" w:color="auto"/>
              </w:divBdr>
            </w:div>
            <w:div w:id="1425683367">
              <w:marLeft w:val="0"/>
              <w:marRight w:val="0"/>
              <w:marTop w:val="0"/>
              <w:marBottom w:val="0"/>
              <w:divBdr>
                <w:top w:val="none" w:sz="0" w:space="0" w:color="auto"/>
                <w:left w:val="none" w:sz="0" w:space="0" w:color="auto"/>
                <w:bottom w:val="none" w:sz="0" w:space="0" w:color="auto"/>
                <w:right w:val="none" w:sz="0" w:space="0" w:color="auto"/>
              </w:divBdr>
            </w:div>
            <w:div w:id="662125107">
              <w:marLeft w:val="0"/>
              <w:marRight w:val="0"/>
              <w:marTop w:val="0"/>
              <w:marBottom w:val="0"/>
              <w:divBdr>
                <w:top w:val="none" w:sz="0" w:space="0" w:color="auto"/>
                <w:left w:val="none" w:sz="0" w:space="0" w:color="auto"/>
                <w:bottom w:val="none" w:sz="0" w:space="0" w:color="auto"/>
                <w:right w:val="none" w:sz="0" w:space="0" w:color="auto"/>
              </w:divBdr>
            </w:div>
            <w:div w:id="1057361220">
              <w:marLeft w:val="0"/>
              <w:marRight w:val="0"/>
              <w:marTop w:val="0"/>
              <w:marBottom w:val="0"/>
              <w:divBdr>
                <w:top w:val="none" w:sz="0" w:space="0" w:color="auto"/>
                <w:left w:val="none" w:sz="0" w:space="0" w:color="auto"/>
                <w:bottom w:val="none" w:sz="0" w:space="0" w:color="auto"/>
                <w:right w:val="none" w:sz="0" w:space="0" w:color="auto"/>
              </w:divBdr>
            </w:div>
            <w:div w:id="1740976252">
              <w:marLeft w:val="0"/>
              <w:marRight w:val="0"/>
              <w:marTop w:val="0"/>
              <w:marBottom w:val="0"/>
              <w:divBdr>
                <w:top w:val="none" w:sz="0" w:space="0" w:color="auto"/>
                <w:left w:val="none" w:sz="0" w:space="0" w:color="auto"/>
                <w:bottom w:val="none" w:sz="0" w:space="0" w:color="auto"/>
                <w:right w:val="none" w:sz="0" w:space="0" w:color="auto"/>
              </w:divBdr>
            </w:div>
            <w:div w:id="274292289">
              <w:marLeft w:val="0"/>
              <w:marRight w:val="0"/>
              <w:marTop w:val="0"/>
              <w:marBottom w:val="0"/>
              <w:divBdr>
                <w:top w:val="none" w:sz="0" w:space="0" w:color="auto"/>
                <w:left w:val="none" w:sz="0" w:space="0" w:color="auto"/>
                <w:bottom w:val="none" w:sz="0" w:space="0" w:color="auto"/>
                <w:right w:val="none" w:sz="0" w:space="0" w:color="auto"/>
              </w:divBdr>
            </w:div>
            <w:div w:id="2142384656">
              <w:marLeft w:val="0"/>
              <w:marRight w:val="0"/>
              <w:marTop w:val="0"/>
              <w:marBottom w:val="0"/>
              <w:divBdr>
                <w:top w:val="none" w:sz="0" w:space="0" w:color="auto"/>
                <w:left w:val="none" w:sz="0" w:space="0" w:color="auto"/>
                <w:bottom w:val="none" w:sz="0" w:space="0" w:color="auto"/>
                <w:right w:val="none" w:sz="0" w:space="0" w:color="auto"/>
              </w:divBdr>
            </w:div>
            <w:div w:id="7127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sChild>
        <w:div w:id="1326129911">
          <w:marLeft w:val="0"/>
          <w:marRight w:val="0"/>
          <w:marTop w:val="0"/>
          <w:marBottom w:val="0"/>
          <w:divBdr>
            <w:top w:val="none" w:sz="0" w:space="0" w:color="auto"/>
            <w:left w:val="none" w:sz="0" w:space="0" w:color="auto"/>
            <w:bottom w:val="none" w:sz="0" w:space="0" w:color="auto"/>
            <w:right w:val="none" w:sz="0" w:space="0" w:color="auto"/>
          </w:divBdr>
          <w:divsChild>
            <w:div w:id="39866007">
              <w:marLeft w:val="0"/>
              <w:marRight w:val="0"/>
              <w:marTop w:val="0"/>
              <w:marBottom w:val="0"/>
              <w:divBdr>
                <w:top w:val="none" w:sz="0" w:space="0" w:color="auto"/>
                <w:left w:val="none" w:sz="0" w:space="0" w:color="auto"/>
                <w:bottom w:val="none" w:sz="0" w:space="0" w:color="auto"/>
                <w:right w:val="none" w:sz="0" w:space="0" w:color="auto"/>
              </w:divBdr>
            </w:div>
            <w:div w:id="429351146">
              <w:marLeft w:val="0"/>
              <w:marRight w:val="0"/>
              <w:marTop w:val="0"/>
              <w:marBottom w:val="0"/>
              <w:divBdr>
                <w:top w:val="none" w:sz="0" w:space="0" w:color="auto"/>
                <w:left w:val="none" w:sz="0" w:space="0" w:color="auto"/>
                <w:bottom w:val="none" w:sz="0" w:space="0" w:color="auto"/>
                <w:right w:val="none" w:sz="0" w:space="0" w:color="auto"/>
              </w:divBdr>
            </w:div>
            <w:div w:id="491719762">
              <w:marLeft w:val="0"/>
              <w:marRight w:val="0"/>
              <w:marTop w:val="0"/>
              <w:marBottom w:val="0"/>
              <w:divBdr>
                <w:top w:val="none" w:sz="0" w:space="0" w:color="auto"/>
                <w:left w:val="none" w:sz="0" w:space="0" w:color="auto"/>
                <w:bottom w:val="none" w:sz="0" w:space="0" w:color="auto"/>
                <w:right w:val="none" w:sz="0" w:space="0" w:color="auto"/>
              </w:divBdr>
            </w:div>
            <w:div w:id="574321005">
              <w:marLeft w:val="0"/>
              <w:marRight w:val="0"/>
              <w:marTop w:val="0"/>
              <w:marBottom w:val="0"/>
              <w:divBdr>
                <w:top w:val="none" w:sz="0" w:space="0" w:color="auto"/>
                <w:left w:val="none" w:sz="0" w:space="0" w:color="auto"/>
                <w:bottom w:val="none" w:sz="0" w:space="0" w:color="auto"/>
                <w:right w:val="none" w:sz="0" w:space="0" w:color="auto"/>
              </w:divBdr>
            </w:div>
            <w:div w:id="2091997737">
              <w:marLeft w:val="0"/>
              <w:marRight w:val="0"/>
              <w:marTop w:val="0"/>
              <w:marBottom w:val="0"/>
              <w:divBdr>
                <w:top w:val="none" w:sz="0" w:space="0" w:color="auto"/>
                <w:left w:val="none" w:sz="0" w:space="0" w:color="auto"/>
                <w:bottom w:val="none" w:sz="0" w:space="0" w:color="auto"/>
                <w:right w:val="none" w:sz="0" w:space="0" w:color="auto"/>
              </w:divBdr>
            </w:div>
            <w:div w:id="2130926745">
              <w:marLeft w:val="0"/>
              <w:marRight w:val="0"/>
              <w:marTop w:val="0"/>
              <w:marBottom w:val="0"/>
              <w:divBdr>
                <w:top w:val="none" w:sz="0" w:space="0" w:color="auto"/>
                <w:left w:val="none" w:sz="0" w:space="0" w:color="auto"/>
                <w:bottom w:val="none" w:sz="0" w:space="0" w:color="auto"/>
                <w:right w:val="none" w:sz="0" w:space="0" w:color="auto"/>
              </w:divBdr>
            </w:div>
            <w:div w:id="261885553">
              <w:marLeft w:val="0"/>
              <w:marRight w:val="0"/>
              <w:marTop w:val="0"/>
              <w:marBottom w:val="0"/>
              <w:divBdr>
                <w:top w:val="none" w:sz="0" w:space="0" w:color="auto"/>
                <w:left w:val="none" w:sz="0" w:space="0" w:color="auto"/>
                <w:bottom w:val="none" w:sz="0" w:space="0" w:color="auto"/>
                <w:right w:val="none" w:sz="0" w:space="0" w:color="auto"/>
              </w:divBdr>
            </w:div>
            <w:div w:id="192429883">
              <w:marLeft w:val="0"/>
              <w:marRight w:val="0"/>
              <w:marTop w:val="0"/>
              <w:marBottom w:val="0"/>
              <w:divBdr>
                <w:top w:val="none" w:sz="0" w:space="0" w:color="auto"/>
                <w:left w:val="none" w:sz="0" w:space="0" w:color="auto"/>
                <w:bottom w:val="none" w:sz="0" w:space="0" w:color="auto"/>
                <w:right w:val="none" w:sz="0" w:space="0" w:color="auto"/>
              </w:divBdr>
            </w:div>
            <w:div w:id="1562256408">
              <w:marLeft w:val="0"/>
              <w:marRight w:val="0"/>
              <w:marTop w:val="0"/>
              <w:marBottom w:val="0"/>
              <w:divBdr>
                <w:top w:val="none" w:sz="0" w:space="0" w:color="auto"/>
                <w:left w:val="none" w:sz="0" w:space="0" w:color="auto"/>
                <w:bottom w:val="none" w:sz="0" w:space="0" w:color="auto"/>
                <w:right w:val="none" w:sz="0" w:space="0" w:color="auto"/>
              </w:divBdr>
            </w:div>
            <w:div w:id="938371044">
              <w:marLeft w:val="0"/>
              <w:marRight w:val="0"/>
              <w:marTop w:val="0"/>
              <w:marBottom w:val="0"/>
              <w:divBdr>
                <w:top w:val="none" w:sz="0" w:space="0" w:color="auto"/>
                <w:left w:val="none" w:sz="0" w:space="0" w:color="auto"/>
                <w:bottom w:val="none" w:sz="0" w:space="0" w:color="auto"/>
                <w:right w:val="none" w:sz="0" w:space="0" w:color="auto"/>
              </w:divBdr>
            </w:div>
            <w:div w:id="821429311">
              <w:marLeft w:val="0"/>
              <w:marRight w:val="0"/>
              <w:marTop w:val="0"/>
              <w:marBottom w:val="0"/>
              <w:divBdr>
                <w:top w:val="none" w:sz="0" w:space="0" w:color="auto"/>
                <w:left w:val="none" w:sz="0" w:space="0" w:color="auto"/>
                <w:bottom w:val="none" w:sz="0" w:space="0" w:color="auto"/>
                <w:right w:val="none" w:sz="0" w:space="0" w:color="auto"/>
              </w:divBdr>
            </w:div>
            <w:div w:id="1576889260">
              <w:marLeft w:val="0"/>
              <w:marRight w:val="0"/>
              <w:marTop w:val="0"/>
              <w:marBottom w:val="0"/>
              <w:divBdr>
                <w:top w:val="none" w:sz="0" w:space="0" w:color="auto"/>
                <w:left w:val="none" w:sz="0" w:space="0" w:color="auto"/>
                <w:bottom w:val="none" w:sz="0" w:space="0" w:color="auto"/>
                <w:right w:val="none" w:sz="0" w:space="0" w:color="auto"/>
              </w:divBdr>
            </w:div>
            <w:div w:id="1501889166">
              <w:marLeft w:val="0"/>
              <w:marRight w:val="0"/>
              <w:marTop w:val="0"/>
              <w:marBottom w:val="0"/>
              <w:divBdr>
                <w:top w:val="none" w:sz="0" w:space="0" w:color="auto"/>
                <w:left w:val="none" w:sz="0" w:space="0" w:color="auto"/>
                <w:bottom w:val="none" w:sz="0" w:space="0" w:color="auto"/>
                <w:right w:val="none" w:sz="0" w:space="0" w:color="auto"/>
              </w:divBdr>
            </w:div>
            <w:div w:id="492648613">
              <w:marLeft w:val="0"/>
              <w:marRight w:val="0"/>
              <w:marTop w:val="0"/>
              <w:marBottom w:val="0"/>
              <w:divBdr>
                <w:top w:val="none" w:sz="0" w:space="0" w:color="auto"/>
                <w:left w:val="none" w:sz="0" w:space="0" w:color="auto"/>
                <w:bottom w:val="none" w:sz="0" w:space="0" w:color="auto"/>
                <w:right w:val="none" w:sz="0" w:space="0" w:color="auto"/>
              </w:divBdr>
            </w:div>
            <w:div w:id="463088463">
              <w:marLeft w:val="0"/>
              <w:marRight w:val="0"/>
              <w:marTop w:val="0"/>
              <w:marBottom w:val="0"/>
              <w:divBdr>
                <w:top w:val="none" w:sz="0" w:space="0" w:color="auto"/>
                <w:left w:val="none" w:sz="0" w:space="0" w:color="auto"/>
                <w:bottom w:val="none" w:sz="0" w:space="0" w:color="auto"/>
                <w:right w:val="none" w:sz="0" w:space="0" w:color="auto"/>
              </w:divBdr>
            </w:div>
            <w:div w:id="914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951">
      <w:bodyDiv w:val="1"/>
      <w:marLeft w:val="0"/>
      <w:marRight w:val="0"/>
      <w:marTop w:val="0"/>
      <w:marBottom w:val="0"/>
      <w:divBdr>
        <w:top w:val="none" w:sz="0" w:space="0" w:color="auto"/>
        <w:left w:val="none" w:sz="0" w:space="0" w:color="auto"/>
        <w:bottom w:val="none" w:sz="0" w:space="0" w:color="auto"/>
        <w:right w:val="none" w:sz="0" w:space="0" w:color="auto"/>
      </w:divBdr>
      <w:divsChild>
        <w:div w:id="227964419">
          <w:marLeft w:val="0"/>
          <w:marRight w:val="0"/>
          <w:marTop w:val="0"/>
          <w:marBottom w:val="0"/>
          <w:divBdr>
            <w:top w:val="none" w:sz="0" w:space="0" w:color="auto"/>
            <w:left w:val="none" w:sz="0" w:space="0" w:color="auto"/>
            <w:bottom w:val="none" w:sz="0" w:space="0" w:color="auto"/>
            <w:right w:val="none" w:sz="0" w:space="0" w:color="auto"/>
          </w:divBdr>
          <w:divsChild>
            <w:div w:id="183790044">
              <w:marLeft w:val="0"/>
              <w:marRight w:val="0"/>
              <w:marTop w:val="0"/>
              <w:marBottom w:val="0"/>
              <w:divBdr>
                <w:top w:val="none" w:sz="0" w:space="0" w:color="auto"/>
                <w:left w:val="none" w:sz="0" w:space="0" w:color="auto"/>
                <w:bottom w:val="none" w:sz="0" w:space="0" w:color="auto"/>
                <w:right w:val="none" w:sz="0" w:space="0" w:color="auto"/>
              </w:divBdr>
            </w:div>
            <w:div w:id="1118259943">
              <w:marLeft w:val="0"/>
              <w:marRight w:val="0"/>
              <w:marTop w:val="0"/>
              <w:marBottom w:val="0"/>
              <w:divBdr>
                <w:top w:val="none" w:sz="0" w:space="0" w:color="auto"/>
                <w:left w:val="none" w:sz="0" w:space="0" w:color="auto"/>
                <w:bottom w:val="none" w:sz="0" w:space="0" w:color="auto"/>
                <w:right w:val="none" w:sz="0" w:space="0" w:color="auto"/>
              </w:divBdr>
            </w:div>
            <w:div w:id="770273399">
              <w:marLeft w:val="0"/>
              <w:marRight w:val="0"/>
              <w:marTop w:val="0"/>
              <w:marBottom w:val="0"/>
              <w:divBdr>
                <w:top w:val="none" w:sz="0" w:space="0" w:color="auto"/>
                <w:left w:val="none" w:sz="0" w:space="0" w:color="auto"/>
                <w:bottom w:val="none" w:sz="0" w:space="0" w:color="auto"/>
                <w:right w:val="none" w:sz="0" w:space="0" w:color="auto"/>
              </w:divBdr>
            </w:div>
            <w:div w:id="597638944">
              <w:marLeft w:val="0"/>
              <w:marRight w:val="0"/>
              <w:marTop w:val="0"/>
              <w:marBottom w:val="0"/>
              <w:divBdr>
                <w:top w:val="none" w:sz="0" w:space="0" w:color="auto"/>
                <w:left w:val="none" w:sz="0" w:space="0" w:color="auto"/>
                <w:bottom w:val="none" w:sz="0" w:space="0" w:color="auto"/>
                <w:right w:val="none" w:sz="0" w:space="0" w:color="auto"/>
              </w:divBdr>
            </w:div>
            <w:div w:id="1315185930">
              <w:marLeft w:val="0"/>
              <w:marRight w:val="0"/>
              <w:marTop w:val="0"/>
              <w:marBottom w:val="0"/>
              <w:divBdr>
                <w:top w:val="none" w:sz="0" w:space="0" w:color="auto"/>
                <w:left w:val="none" w:sz="0" w:space="0" w:color="auto"/>
                <w:bottom w:val="none" w:sz="0" w:space="0" w:color="auto"/>
                <w:right w:val="none" w:sz="0" w:space="0" w:color="auto"/>
              </w:divBdr>
            </w:div>
            <w:div w:id="168563253">
              <w:marLeft w:val="0"/>
              <w:marRight w:val="0"/>
              <w:marTop w:val="0"/>
              <w:marBottom w:val="0"/>
              <w:divBdr>
                <w:top w:val="none" w:sz="0" w:space="0" w:color="auto"/>
                <w:left w:val="none" w:sz="0" w:space="0" w:color="auto"/>
                <w:bottom w:val="none" w:sz="0" w:space="0" w:color="auto"/>
                <w:right w:val="none" w:sz="0" w:space="0" w:color="auto"/>
              </w:divBdr>
            </w:div>
            <w:div w:id="2060938830">
              <w:marLeft w:val="0"/>
              <w:marRight w:val="0"/>
              <w:marTop w:val="0"/>
              <w:marBottom w:val="0"/>
              <w:divBdr>
                <w:top w:val="none" w:sz="0" w:space="0" w:color="auto"/>
                <w:left w:val="none" w:sz="0" w:space="0" w:color="auto"/>
                <w:bottom w:val="none" w:sz="0" w:space="0" w:color="auto"/>
                <w:right w:val="none" w:sz="0" w:space="0" w:color="auto"/>
              </w:divBdr>
            </w:div>
            <w:div w:id="1367212741">
              <w:marLeft w:val="0"/>
              <w:marRight w:val="0"/>
              <w:marTop w:val="0"/>
              <w:marBottom w:val="0"/>
              <w:divBdr>
                <w:top w:val="none" w:sz="0" w:space="0" w:color="auto"/>
                <w:left w:val="none" w:sz="0" w:space="0" w:color="auto"/>
                <w:bottom w:val="none" w:sz="0" w:space="0" w:color="auto"/>
                <w:right w:val="none" w:sz="0" w:space="0" w:color="auto"/>
              </w:divBdr>
            </w:div>
            <w:div w:id="1174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8149">
      <w:bodyDiv w:val="1"/>
      <w:marLeft w:val="0"/>
      <w:marRight w:val="0"/>
      <w:marTop w:val="0"/>
      <w:marBottom w:val="0"/>
      <w:divBdr>
        <w:top w:val="none" w:sz="0" w:space="0" w:color="auto"/>
        <w:left w:val="none" w:sz="0" w:space="0" w:color="auto"/>
        <w:bottom w:val="none" w:sz="0" w:space="0" w:color="auto"/>
        <w:right w:val="none" w:sz="0" w:space="0" w:color="auto"/>
      </w:divBdr>
      <w:divsChild>
        <w:div w:id="1587837713">
          <w:marLeft w:val="0"/>
          <w:marRight w:val="0"/>
          <w:marTop w:val="0"/>
          <w:marBottom w:val="0"/>
          <w:divBdr>
            <w:top w:val="none" w:sz="0" w:space="0" w:color="auto"/>
            <w:left w:val="none" w:sz="0" w:space="0" w:color="auto"/>
            <w:bottom w:val="none" w:sz="0" w:space="0" w:color="auto"/>
            <w:right w:val="none" w:sz="0" w:space="0" w:color="auto"/>
          </w:divBdr>
          <w:divsChild>
            <w:div w:id="20473136">
              <w:marLeft w:val="0"/>
              <w:marRight w:val="0"/>
              <w:marTop w:val="0"/>
              <w:marBottom w:val="0"/>
              <w:divBdr>
                <w:top w:val="none" w:sz="0" w:space="0" w:color="auto"/>
                <w:left w:val="none" w:sz="0" w:space="0" w:color="auto"/>
                <w:bottom w:val="none" w:sz="0" w:space="0" w:color="auto"/>
                <w:right w:val="none" w:sz="0" w:space="0" w:color="auto"/>
              </w:divBdr>
            </w:div>
            <w:div w:id="141965706">
              <w:marLeft w:val="0"/>
              <w:marRight w:val="0"/>
              <w:marTop w:val="0"/>
              <w:marBottom w:val="0"/>
              <w:divBdr>
                <w:top w:val="none" w:sz="0" w:space="0" w:color="auto"/>
                <w:left w:val="none" w:sz="0" w:space="0" w:color="auto"/>
                <w:bottom w:val="none" w:sz="0" w:space="0" w:color="auto"/>
                <w:right w:val="none" w:sz="0" w:space="0" w:color="auto"/>
              </w:divBdr>
            </w:div>
            <w:div w:id="2147090743">
              <w:marLeft w:val="0"/>
              <w:marRight w:val="0"/>
              <w:marTop w:val="0"/>
              <w:marBottom w:val="0"/>
              <w:divBdr>
                <w:top w:val="none" w:sz="0" w:space="0" w:color="auto"/>
                <w:left w:val="none" w:sz="0" w:space="0" w:color="auto"/>
                <w:bottom w:val="none" w:sz="0" w:space="0" w:color="auto"/>
                <w:right w:val="none" w:sz="0" w:space="0" w:color="auto"/>
              </w:divBdr>
            </w:div>
            <w:div w:id="871915138">
              <w:marLeft w:val="0"/>
              <w:marRight w:val="0"/>
              <w:marTop w:val="0"/>
              <w:marBottom w:val="0"/>
              <w:divBdr>
                <w:top w:val="none" w:sz="0" w:space="0" w:color="auto"/>
                <w:left w:val="none" w:sz="0" w:space="0" w:color="auto"/>
                <w:bottom w:val="none" w:sz="0" w:space="0" w:color="auto"/>
                <w:right w:val="none" w:sz="0" w:space="0" w:color="auto"/>
              </w:divBdr>
            </w:div>
            <w:div w:id="1405252626">
              <w:marLeft w:val="0"/>
              <w:marRight w:val="0"/>
              <w:marTop w:val="0"/>
              <w:marBottom w:val="0"/>
              <w:divBdr>
                <w:top w:val="none" w:sz="0" w:space="0" w:color="auto"/>
                <w:left w:val="none" w:sz="0" w:space="0" w:color="auto"/>
                <w:bottom w:val="none" w:sz="0" w:space="0" w:color="auto"/>
                <w:right w:val="none" w:sz="0" w:space="0" w:color="auto"/>
              </w:divBdr>
            </w:div>
            <w:div w:id="272127738">
              <w:marLeft w:val="0"/>
              <w:marRight w:val="0"/>
              <w:marTop w:val="0"/>
              <w:marBottom w:val="0"/>
              <w:divBdr>
                <w:top w:val="none" w:sz="0" w:space="0" w:color="auto"/>
                <w:left w:val="none" w:sz="0" w:space="0" w:color="auto"/>
                <w:bottom w:val="none" w:sz="0" w:space="0" w:color="auto"/>
                <w:right w:val="none" w:sz="0" w:space="0" w:color="auto"/>
              </w:divBdr>
            </w:div>
            <w:div w:id="1496218763">
              <w:marLeft w:val="0"/>
              <w:marRight w:val="0"/>
              <w:marTop w:val="0"/>
              <w:marBottom w:val="0"/>
              <w:divBdr>
                <w:top w:val="none" w:sz="0" w:space="0" w:color="auto"/>
                <w:left w:val="none" w:sz="0" w:space="0" w:color="auto"/>
                <w:bottom w:val="none" w:sz="0" w:space="0" w:color="auto"/>
                <w:right w:val="none" w:sz="0" w:space="0" w:color="auto"/>
              </w:divBdr>
            </w:div>
            <w:div w:id="183515490">
              <w:marLeft w:val="0"/>
              <w:marRight w:val="0"/>
              <w:marTop w:val="0"/>
              <w:marBottom w:val="0"/>
              <w:divBdr>
                <w:top w:val="none" w:sz="0" w:space="0" w:color="auto"/>
                <w:left w:val="none" w:sz="0" w:space="0" w:color="auto"/>
                <w:bottom w:val="none" w:sz="0" w:space="0" w:color="auto"/>
                <w:right w:val="none" w:sz="0" w:space="0" w:color="auto"/>
              </w:divBdr>
            </w:div>
            <w:div w:id="2096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qlegal.com/free-legal-documents/copyright-noti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2939</Words>
  <Characters>16754</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Namita Sathish</cp:lastModifiedBy>
  <cp:revision>5</cp:revision>
  <dcterms:created xsi:type="dcterms:W3CDTF">2025-07-03T04:53:00Z</dcterms:created>
  <dcterms:modified xsi:type="dcterms:W3CDTF">2025-07-03T06:08:00Z</dcterms:modified>
</cp:coreProperties>
</file>